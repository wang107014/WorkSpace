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94" w:rsidRDefault="00AB1A94" w:rsidP="00145DC8">
      <w:pPr>
        <w:pStyle w:val="1"/>
      </w:pPr>
      <w:r>
        <w:rPr>
          <w:rFonts w:hint="eastAsia"/>
        </w:rPr>
        <w:t>基础数据表</w:t>
      </w:r>
    </w:p>
    <w:p w:rsidR="00AB1A94" w:rsidRDefault="00AB1A94" w:rsidP="00AB1A94">
      <w:pPr>
        <w:pStyle w:val="2"/>
      </w:pPr>
      <w:r>
        <w:rPr>
          <w:rFonts w:hint="eastAsia"/>
        </w:rPr>
        <w:t>合同单位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087"/>
      </w:tblGrid>
      <w:tr w:rsidR="00AB1A94" w:rsidTr="00AA6B06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AB1A94" w:rsidRPr="00AB1A94" w:rsidRDefault="00AB1A94" w:rsidP="00AA6B06">
            <w:pPr>
              <w:jc w:val="center"/>
              <w:rPr>
                <w:b/>
                <w:sz w:val="24"/>
              </w:rPr>
            </w:pPr>
            <w:r w:rsidRPr="00AB1A94">
              <w:rPr>
                <w:b/>
              </w:rPr>
              <w:t>CT_HealthCareProvider</w:t>
            </w:r>
          </w:p>
        </w:tc>
      </w:tr>
      <w:tr w:rsidR="00AB1A94" w:rsidRPr="00087AF5" w:rsidTr="00AA6B06">
        <w:tc>
          <w:tcPr>
            <w:tcW w:w="2373" w:type="dxa"/>
            <w:shd w:val="clear" w:color="auto" w:fill="BFBFBF" w:themeFill="background1" w:themeFillShade="BF"/>
          </w:tcPr>
          <w:p w:rsidR="00AB1A94" w:rsidRPr="00087AF5" w:rsidRDefault="00AB1A94" w:rsidP="00AA6B06">
            <w:r w:rsidRPr="00087AF5"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FBFBF" w:themeFill="background1" w:themeFillShade="BF"/>
          </w:tcPr>
          <w:p w:rsidR="00AB1A94" w:rsidRPr="00087AF5" w:rsidRDefault="00AB1A94" w:rsidP="00AA6B06">
            <w:r w:rsidRPr="00087AF5">
              <w:rPr>
                <w:rFonts w:hint="eastAsia"/>
              </w:rPr>
              <w:t>描述</w:t>
            </w:r>
          </w:p>
        </w:tc>
      </w:tr>
      <w:tr w:rsidR="00AB1A94" w:rsidTr="00AA6B06">
        <w:tc>
          <w:tcPr>
            <w:tcW w:w="2373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HCP_code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AB1A94" w:rsidTr="00AA6B06">
        <w:tc>
          <w:tcPr>
            <w:tcW w:w="2373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HCP_Desc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AB1A94" w:rsidTr="00AA6B06">
        <w:tc>
          <w:tcPr>
            <w:tcW w:w="2373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HCP_HCA_DR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</w:p>
        </w:tc>
      </w:tr>
      <w:tr w:rsidR="00AB1A94" w:rsidTr="00AA6B06">
        <w:tc>
          <w:tcPr>
            <w:tcW w:w="2373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HCP_InternAgreem_DR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</w:p>
        </w:tc>
      </w:tr>
      <w:tr w:rsidR="00AB1A94" w:rsidTr="00AA6B06">
        <w:tc>
          <w:tcPr>
            <w:tcW w:w="2373" w:type="dxa"/>
          </w:tcPr>
          <w:p w:rsidR="00AB1A94" w:rsidRDefault="00AB1A94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HCP_Region_DR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</w:p>
        </w:tc>
      </w:tr>
      <w:tr w:rsidR="00AB1A94" w:rsidTr="00AA6B06">
        <w:tc>
          <w:tcPr>
            <w:tcW w:w="2373" w:type="dxa"/>
          </w:tcPr>
          <w:p w:rsidR="00AB1A94" w:rsidRDefault="00AA6B06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087" w:type="dxa"/>
          </w:tcPr>
          <w:p w:rsidR="00AB1A94" w:rsidRDefault="00E05BE9" w:rsidP="00E05B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AA6B06">
              <w:rPr>
                <w:rFonts w:hint="eastAsia"/>
                <w:sz w:val="24"/>
              </w:rPr>
              <w:t>银行</w:t>
            </w:r>
          </w:p>
        </w:tc>
      </w:tr>
      <w:tr w:rsidR="00AB1A94" w:rsidTr="00AA6B06">
        <w:tc>
          <w:tcPr>
            <w:tcW w:w="2373" w:type="dxa"/>
          </w:tcPr>
          <w:p w:rsidR="00AB1A94" w:rsidRDefault="00AA6B06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087" w:type="dxa"/>
          </w:tcPr>
          <w:p w:rsidR="00AB1A94" w:rsidRDefault="00E05BE9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AA6B06">
              <w:rPr>
                <w:rFonts w:hint="eastAsia"/>
                <w:sz w:val="24"/>
              </w:rPr>
              <w:t>账户号</w:t>
            </w:r>
          </w:p>
        </w:tc>
      </w:tr>
      <w:tr w:rsidR="00AB1A94" w:rsidTr="00AA6B06">
        <w:tc>
          <w:tcPr>
            <w:tcW w:w="2373" w:type="dxa"/>
          </w:tcPr>
          <w:p w:rsidR="00AB1A94" w:rsidRDefault="00AA6B06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087" w:type="dxa"/>
          </w:tcPr>
          <w:p w:rsidR="00AB1A94" w:rsidRDefault="00470EFF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7C3002">
              <w:rPr>
                <w:rFonts w:hint="eastAsia"/>
                <w:sz w:val="24"/>
              </w:rPr>
              <w:t>作废标志</w:t>
            </w:r>
          </w:p>
        </w:tc>
      </w:tr>
      <w:tr w:rsidR="00AB1A94" w:rsidTr="00AA6B06">
        <w:tc>
          <w:tcPr>
            <w:tcW w:w="2373" w:type="dxa"/>
          </w:tcPr>
          <w:p w:rsidR="00AB1A94" w:rsidRDefault="00AA6B06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6087" w:type="dxa"/>
          </w:tcPr>
          <w:p w:rsidR="00AB1A94" w:rsidRDefault="00E05BE9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A9104D">
              <w:rPr>
                <w:rFonts w:hint="eastAsia"/>
                <w:sz w:val="24"/>
              </w:rPr>
              <w:t>单位地址</w:t>
            </w:r>
          </w:p>
        </w:tc>
      </w:tr>
      <w:tr w:rsidR="00AB1A94" w:rsidTr="00AA6B06">
        <w:tc>
          <w:tcPr>
            <w:tcW w:w="2373" w:type="dxa"/>
          </w:tcPr>
          <w:p w:rsidR="00AB1A94" w:rsidRDefault="00A9104D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087" w:type="dxa"/>
          </w:tcPr>
          <w:p w:rsidR="00AB1A94" w:rsidRDefault="00E05BE9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A9104D">
              <w:rPr>
                <w:rFonts w:hint="eastAsia"/>
                <w:sz w:val="24"/>
              </w:rPr>
              <w:t>单位电话</w:t>
            </w:r>
          </w:p>
        </w:tc>
      </w:tr>
      <w:tr w:rsidR="00AB1A94" w:rsidTr="00AA6B06">
        <w:tc>
          <w:tcPr>
            <w:tcW w:w="2373" w:type="dxa"/>
          </w:tcPr>
          <w:p w:rsidR="00AB1A94" w:rsidRDefault="00A9104D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6087" w:type="dxa"/>
          </w:tcPr>
          <w:p w:rsidR="00AB1A94" w:rsidRDefault="00AB1A94" w:rsidP="00AA6B06">
            <w:pPr>
              <w:rPr>
                <w:sz w:val="24"/>
              </w:rPr>
            </w:pPr>
          </w:p>
        </w:tc>
      </w:tr>
      <w:tr w:rsidR="00AB1A94" w:rsidTr="00AA6B06">
        <w:tc>
          <w:tcPr>
            <w:tcW w:w="2373" w:type="dxa"/>
          </w:tcPr>
          <w:p w:rsidR="00AB1A94" w:rsidRDefault="00A9104D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6087" w:type="dxa"/>
          </w:tcPr>
          <w:p w:rsidR="00AB1A94" w:rsidRDefault="00E05BE9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proofErr w:type="gramStart"/>
            <w:r w:rsidR="00A9104D">
              <w:rPr>
                <w:rFonts w:hint="eastAsia"/>
                <w:sz w:val="24"/>
              </w:rPr>
              <w:t>邮编号</w:t>
            </w:r>
            <w:proofErr w:type="gramEnd"/>
          </w:p>
        </w:tc>
      </w:tr>
      <w:tr w:rsidR="00AB1A94" w:rsidTr="00AA6B06">
        <w:tc>
          <w:tcPr>
            <w:tcW w:w="2373" w:type="dxa"/>
          </w:tcPr>
          <w:p w:rsidR="00AB1A94" w:rsidRDefault="00A9104D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6087" w:type="dxa"/>
          </w:tcPr>
          <w:p w:rsidR="00AB1A94" w:rsidRDefault="00E05BE9" w:rsidP="00AA6B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rFonts w:hint="eastAsia"/>
                <w:sz w:val="24"/>
              </w:rPr>
              <w:t>--</w:t>
            </w:r>
            <w:r w:rsidR="00A9104D">
              <w:rPr>
                <w:rFonts w:hint="eastAsia"/>
                <w:sz w:val="24"/>
              </w:rPr>
              <w:t>单位所在院区</w:t>
            </w:r>
          </w:p>
        </w:tc>
      </w:tr>
      <w:tr w:rsidR="007F5EB6" w:rsidTr="00AA6B06">
        <w:tc>
          <w:tcPr>
            <w:tcW w:w="2373" w:type="dxa"/>
          </w:tcPr>
          <w:p w:rsidR="007F5EB6" w:rsidRDefault="007F5EB6" w:rsidP="00AA6B06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7F5EB6" w:rsidRDefault="007F5EB6" w:rsidP="00AA6B06">
            <w:pPr>
              <w:rPr>
                <w:sz w:val="24"/>
              </w:rPr>
            </w:pPr>
          </w:p>
        </w:tc>
      </w:tr>
      <w:tr w:rsidR="007F5EB6" w:rsidTr="00AA6B06">
        <w:tc>
          <w:tcPr>
            <w:tcW w:w="2373" w:type="dxa"/>
          </w:tcPr>
          <w:p w:rsidR="007F5EB6" w:rsidRDefault="007F5EB6" w:rsidP="00AA6B06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7F5EB6" w:rsidRDefault="007F5EB6" w:rsidP="00AA6B06">
            <w:pPr>
              <w:rPr>
                <w:sz w:val="24"/>
              </w:rPr>
            </w:pPr>
          </w:p>
        </w:tc>
      </w:tr>
    </w:tbl>
    <w:p w:rsidR="00AB1A94" w:rsidRDefault="00E93D98" w:rsidP="00AB1A94">
      <w:pPr>
        <w:pStyle w:val="2"/>
      </w:pPr>
      <w:r>
        <w:rPr>
          <w:rFonts w:hint="eastAsia"/>
        </w:rPr>
        <w:t>商业保险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087"/>
      </w:tblGrid>
      <w:tr w:rsidR="00E93D98" w:rsidTr="009617F1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E93D98" w:rsidRPr="00AB1A94" w:rsidRDefault="0099707A" w:rsidP="009617F1">
            <w:pPr>
              <w:jc w:val="center"/>
              <w:rPr>
                <w:b/>
                <w:sz w:val="24"/>
              </w:rPr>
            </w:pPr>
            <w:r w:rsidRPr="0099707A">
              <w:rPr>
                <w:b/>
              </w:rPr>
              <w:t>ARC_InsuranceType</w:t>
            </w:r>
          </w:p>
        </w:tc>
      </w:tr>
      <w:tr w:rsidR="00E93D98" w:rsidRPr="00087AF5" w:rsidTr="009617F1">
        <w:tc>
          <w:tcPr>
            <w:tcW w:w="2373" w:type="dxa"/>
            <w:shd w:val="clear" w:color="auto" w:fill="BFBFBF" w:themeFill="background1" w:themeFillShade="BF"/>
          </w:tcPr>
          <w:p w:rsidR="00E93D98" w:rsidRPr="00087AF5" w:rsidRDefault="00E93D98" w:rsidP="009617F1">
            <w:r w:rsidRPr="00087AF5"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FBFBF" w:themeFill="background1" w:themeFillShade="BF"/>
          </w:tcPr>
          <w:p w:rsidR="00E93D98" w:rsidRPr="00087AF5" w:rsidRDefault="00E93D98" w:rsidP="009617F1">
            <w:r w:rsidRPr="00087AF5">
              <w:rPr>
                <w:rFonts w:hint="eastAsia"/>
              </w:rPr>
              <w:t>描述</w:t>
            </w:r>
          </w:p>
        </w:tc>
      </w:tr>
      <w:tr w:rsidR="00E93D98" w:rsidTr="009617F1">
        <w:tc>
          <w:tcPr>
            <w:tcW w:w="2373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nst_code</w:t>
            </w:r>
          </w:p>
        </w:tc>
        <w:tc>
          <w:tcPr>
            <w:tcW w:w="6087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E93D98" w:rsidTr="009617F1">
        <w:tc>
          <w:tcPr>
            <w:tcW w:w="2373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nst_desc</w:t>
            </w:r>
          </w:p>
        </w:tc>
        <w:tc>
          <w:tcPr>
            <w:tcW w:w="6087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E93D98" w:rsidTr="009617F1">
        <w:tc>
          <w:tcPr>
            <w:tcW w:w="2373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nst_datefrom</w:t>
            </w:r>
          </w:p>
        </w:tc>
        <w:tc>
          <w:tcPr>
            <w:tcW w:w="6087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开始使用日期</w:t>
            </w:r>
          </w:p>
        </w:tc>
      </w:tr>
      <w:tr w:rsidR="00E93D98" w:rsidTr="009617F1">
        <w:tc>
          <w:tcPr>
            <w:tcW w:w="2373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nst_dateto</w:t>
            </w:r>
          </w:p>
        </w:tc>
        <w:tc>
          <w:tcPr>
            <w:tcW w:w="6087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结算使用日期</w:t>
            </w:r>
          </w:p>
        </w:tc>
      </w:tr>
      <w:tr w:rsidR="00E93D98" w:rsidTr="009617F1">
        <w:tc>
          <w:tcPr>
            <w:tcW w:w="2373" w:type="dxa"/>
          </w:tcPr>
          <w:p w:rsidR="00E93D98" w:rsidRDefault="007C5273" w:rsidP="009617F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nst_unqualiedadm</w:t>
            </w: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  <w:tr w:rsidR="00E93D98" w:rsidTr="009617F1">
        <w:tc>
          <w:tcPr>
            <w:tcW w:w="2373" w:type="dxa"/>
          </w:tcPr>
          <w:p w:rsidR="00E93D98" w:rsidRDefault="00E93D98" w:rsidP="009617F1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  <w:tr w:rsidR="00E93D98" w:rsidTr="009617F1">
        <w:tc>
          <w:tcPr>
            <w:tcW w:w="2373" w:type="dxa"/>
          </w:tcPr>
          <w:p w:rsidR="00E93D98" w:rsidRDefault="00E93D98" w:rsidP="009617F1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  <w:tr w:rsidR="00E93D98" w:rsidTr="009617F1">
        <w:tc>
          <w:tcPr>
            <w:tcW w:w="2373" w:type="dxa"/>
          </w:tcPr>
          <w:p w:rsidR="00E93D98" w:rsidRDefault="00E93D98" w:rsidP="009617F1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  <w:tr w:rsidR="00E93D98" w:rsidTr="009617F1">
        <w:tc>
          <w:tcPr>
            <w:tcW w:w="2373" w:type="dxa"/>
          </w:tcPr>
          <w:p w:rsidR="00E93D98" w:rsidRDefault="00E93D98" w:rsidP="009617F1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  <w:tr w:rsidR="00E93D98" w:rsidTr="009617F1">
        <w:tc>
          <w:tcPr>
            <w:tcW w:w="2373" w:type="dxa"/>
          </w:tcPr>
          <w:p w:rsidR="00E93D98" w:rsidRDefault="00E93D98" w:rsidP="009617F1">
            <w:pPr>
              <w:rPr>
                <w:sz w:val="24"/>
              </w:rPr>
            </w:pPr>
          </w:p>
        </w:tc>
        <w:tc>
          <w:tcPr>
            <w:tcW w:w="6087" w:type="dxa"/>
          </w:tcPr>
          <w:p w:rsidR="00E93D98" w:rsidRDefault="00E93D98" w:rsidP="009617F1">
            <w:pPr>
              <w:rPr>
                <w:sz w:val="24"/>
              </w:rPr>
            </w:pPr>
          </w:p>
        </w:tc>
      </w:tr>
    </w:tbl>
    <w:p w:rsidR="00E93D98" w:rsidRPr="00E93D98" w:rsidRDefault="00E93D98" w:rsidP="00E93D98"/>
    <w:p w:rsidR="00BD410F" w:rsidRDefault="00EB5F9B" w:rsidP="00027D88">
      <w:pPr>
        <w:pStyle w:val="1"/>
        <w:rPr>
          <w:rFonts w:hint="eastAsia"/>
        </w:rPr>
      </w:pPr>
      <w:r>
        <w:rPr>
          <w:rFonts w:hint="eastAsia"/>
        </w:rPr>
        <w:lastRenderedPageBreak/>
        <w:t>住院收费表</w:t>
      </w:r>
      <w:bookmarkStart w:id="0" w:name="_Hlt114456641"/>
      <w:bookmarkStart w:id="1" w:name="_Hlt114456642"/>
      <w:bookmarkStart w:id="2" w:name="_Hlt114456679"/>
      <w:bookmarkStart w:id="3" w:name="_Hlt114456691"/>
    </w:p>
    <w:p w:rsidR="00087AF5" w:rsidRDefault="00087AF5" w:rsidP="00087AF5">
      <w:pPr>
        <w:pStyle w:val="2"/>
      </w:pPr>
      <w:r>
        <w:rPr>
          <w:rFonts w:hint="eastAsia"/>
        </w:rPr>
        <w:t>押金收据</w:t>
      </w:r>
      <w:bookmarkEnd w:id="0"/>
      <w:bookmarkEnd w:id="1"/>
      <w:bookmarkEnd w:id="2"/>
      <w:bookmarkEnd w:id="3"/>
      <w:r>
        <w:rPr>
          <w:rFonts w:hint="eastAsia"/>
        </w:rPr>
        <w:t>管理</w:t>
      </w:r>
    </w:p>
    <w:p w:rsidR="00087AF5" w:rsidRPr="00087AF5" w:rsidRDefault="00087AF5" w:rsidP="00087AF5">
      <w:pPr>
        <w:pStyle w:val="3"/>
      </w:pPr>
      <w:r>
        <w:rPr>
          <w:rFonts w:hint="eastAsia"/>
        </w:rPr>
        <w:t>押金收据购入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087"/>
      </w:tblGrid>
      <w:tr w:rsidR="00087AF5" w:rsidTr="00087AF5"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:rsidR="00087AF5" w:rsidRPr="00087AF5" w:rsidRDefault="00087AF5" w:rsidP="00087AF5">
            <w:pPr>
              <w:jc w:val="center"/>
              <w:rPr>
                <w:sz w:val="24"/>
              </w:rPr>
            </w:pPr>
            <w:r w:rsidRPr="00087AF5">
              <w:rPr>
                <w:rFonts w:hint="eastAsia"/>
                <w:b/>
                <w:bCs/>
                <w:sz w:val="24"/>
              </w:rPr>
              <w:t>dhc_sfbuy (^DHCSFBUY)</w:t>
            </w:r>
          </w:p>
        </w:tc>
      </w:tr>
      <w:tr w:rsidR="00087AF5" w:rsidRPr="00087AF5" w:rsidTr="00087AF5">
        <w:tc>
          <w:tcPr>
            <w:tcW w:w="2373" w:type="dxa"/>
            <w:shd w:val="clear" w:color="auto" w:fill="BFBFBF" w:themeFill="background1" w:themeFillShade="BF"/>
          </w:tcPr>
          <w:p w:rsidR="00087AF5" w:rsidRPr="00087AF5" w:rsidRDefault="00087AF5" w:rsidP="004B242B">
            <w:r w:rsidRPr="00087AF5">
              <w:rPr>
                <w:rFonts w:hint="eastAsia"/>
              </w:rPr>
              <w:t>字段名</w:t>
            </w:r>
          </w:p>
        </w:tc>
        <w:tc>
          <w:tcPr>
            <w:tcW w:w="6087" w:type="dxa"/>
            <w:shd w:val="clear" w:color="auto" w:fill="BFBFBF" w:themeFill="background1" w:themeFillShade="BF"/>
          </w:tcPr>
          <w:p w:rsidR="00087AF5" w:rsidRPr="00087AF5" w:rsidRDefault="00087AF5" w:rsidP="004B242B">
            <w:r w:rsidRPr="00087AF5">
              <w:rPr>
                <w:rFonts w:hint="eastAsia"/>
              </w:rPr>
              <w:t>描述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Buy_date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购入日期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Buy_time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购入时间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Buy_startno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Buy_endno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Buy_user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Buy_loc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部门（住院，门诊）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Buy_currentno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当前可发放的号码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Buy_useflag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：可用；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：已用完；空：待用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Buy_gruser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Buy_title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开始字母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Buy_payamt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uy_serialno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购入序号，正骨在用，其它医院没有用</w:t>
            </w:r>
          </w:p>
        </w:tc>
      </w:tr>
      <w:tr w:rsidR="00087AF5" w:rsidTr="00087AF5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uy_remain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结余的票据张数，正骨医院在用，其它医院没有用</w:t>
            </w:r>
          </w:p>
        </w:tc>
      </w:tr>
    </w:tbl>
    <w:p w:rsidR="00087AF5" w:rsidRDefault="00087AF5" w:rsidP="00214BE0">
      <w:pPr>
        <w:pStyle w:val="3"/>
      </w:pPr>
      <w:r>
        <w:rPr>
          <w:rFonts w:hint="eastAsia"/>
        </w:rPr>
        <w:t>财务科收据发放</w:t>
      </w:r>
    </w:p>
    <w:p w:rsidR="00087AF5" w:rsidRDefault="00087AF5" w:rsidP="00087AF5">
      <w:pPr>
        <w:rPr>
          <w:b/>
          <w:sz w:val="24"/>
        </w:rPr>
      </w:pP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087"/>
      </w:tblGrid>
      <w:tr w:rsidR="00214BE0" w:rsidTr="00214BE0">
        <w:tc>
          <w:tcPr>
            <w:tcW w:w="8460" w:type="dxa"/>
            <w:gridSpan w:val="2"/>
          </w:tcPr>
          <w:p w:rsidR="00214BE0" w:rsidRDefault="00214BE0" w:rsidP="00214BE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dhc_sfgrant(^DHCSFGRANT)</w:t>
            </w:r>
          </w:p>
        </w:tc>
      </w:tr>
      <w:tr w:rsidR="00087AF5" w:rsidTr="00214BE0">
        <w:tc>
          <w:tcPr>
            <w:tcW w:w="2373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Grant_date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Grant_time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Grant_startno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Grant_endno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Grant_user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发放人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Grant_loc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Grant_currentno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当前可发放的号码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Grant_useflag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：可用；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：已用完；空：待用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grant_lquser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 w:rsidR="00087AF5" w:rsidTr="00214BE0">
        <w:tc>
          <w:tcPr>
            <w:tcW w:w="23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rant_loc</w:t>
            </w:r>
          </w:p>
        </w:tc>
        <w:tc>
          <w:tcPr>
            <w:tcW w:w="60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住院，门诊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087AF5" w:rsidRPr="00214BE0" w:rsidRDefault="00087AF5" w:rsidP="00214BE0">
      <w:pPr>
        <w:pStyle w:val="3"/>
      </w:pPr>
      <w:r>
        <w:rPr>
          <w:rFonts w:hint="eastAsia"/>
        </w:rPr>
        <w:lastRenderedPageBreak/>
        <w:t>住院处收据发放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087"/>
      </w:tblGrid>
      <w:tr w:rsidR="00214BE0" w:rsidTr="004B242B">
        <w:tc>
          <w:tcPr>
            <w:tcW w:w="8460" w:type="dxa"/>
            <w:gridSpan w:val="2"/>
          </w:tcPr>
          <w:p w:rsidR="00214BE0" w:rsidRDefault="00214BE0" w:rsidP="00214BE0">
            <w:pPr>
              <w:jc w:val="center"/>
              <w:rPr>
                <w:sz w:val="24"/>
              </w:rPr>
            </w:pPr>
            <w:bookmarkStart w:id="4" w:name="OLE_LINK1"/>
            <w:r>
              <w:rPr>
                <w:rFonts w:hint="eastAsia"/>
                <w:b/>
                <w:bCs/>
                <w:sz w:val="24"/>
              </w:rPr>
              <w:t>dhc_sfreceipt</w:t>
            </w:r>
            <w:bookmarkEnd w:id="4"/>
            <w:r>
              <w:rPr>
                <w:rFonts w:hint="eastAsia"/>
                <w:b/>
                <w:bCs/>
                <w:sz w:val="24"/>
              </w:rPr>
              <w:t xml:space="preserve">(^DHCSFRECEIPT)   </w:t>
            </w:r>
          </w:p>
        </w:tc>
      </w:tr>
      <w:tr w:rsidR="00214BE0" w:rsidTr="00214BE0">
        <w:tc>
          <w:tcPr>
            <w:tcW w:w="2373" w:type="dxa"/>
            <w:shd w:val="clear" w:color="auto" w:fill="D9D9D9" w:themeFill="background1" w:themeFillShade="D9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Rcpt_date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Rcpt_time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Rcpt_startno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Rcpt_endno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Rcpt_user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发放人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Rcpt_loc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Rcpt_currentno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当前可使用的号码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Rcpt_useflag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：可用；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：已用完；空：待用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rcpt_lquser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Rcpt_title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开始字母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Rcpt_serialno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Rcpt_remain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Rcpt_usrsearialno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Rcpt_usrremain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曹宏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Rcpt_original_dr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转交收据记录转交的原始</w:t>
            </w:r>
            <w:r>
              <w:rPr>
                <w:rFonts w:hint="eastAsia"/>
                <w:sz w:val="24"/>
              </w:rPr>
              <w:t>rowid</w:t>
            </w:r>
          </w:p>
        </w:tc>
      </w:tr>
      <w:tr w:rsidR="00214BE0" w:rsidTr="00214BE0">
        <w:tc>
          <w:tcPr>
            <w:tcW w:w="2373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cpt_loc</w:t>
            </w:r>
          </w:p>
        </w:tc>
        <w:tc>
          <w:tcPr>
            <w:tcW w:w="6087" w:type="dxa"/>
          </w:tcPr>
          <w:p w:rsidR="00214BE0" w:rsidRDefault="00214BE0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科室（住院，门诊）</w:t>
            </w:r>
          </w:p>
        </w:tc>
      </w:tr>
    </w:tbl>
    <w:p w:rsidR="00087AF5" w:rsidRDefault="00087AF5" w:rsidP="00E0206D">
      <w:pPr>
        <w:pStyle w:val="2"/>
      </w:pPr>
      <w:r>
        <w:rPr>
          <w:rFonts w:hint="eastAsia"/>
        </w:rPr>
        <w:t>发票管理</w:t>
      </w:r>
    </w:p>
    <w:p w:rsidR="00087AF5" w:rsidRPr="00E0206D" w:rsidRDefault="00087AF5" w:rsidP="00E0206D">
      <w:pPr>
        <w:pStyle w:val="3"/>
      </w:pPr>
      <w:r>
        <w:rPr>
          <w:rFonts w:hint="eastAsia"/>
        </w:rPr>
        <w:t>发票购入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E0206D" w:rsidTr="00E0206D">
        <w:tc>
          <w:tcPr>
            <w:tcW w:w="8460" w:type="dxa"/>
            <w:gridSpan w:val="2"/>
            <w:shd w:val="clear" w:color="auto" w:fill="auto"/>
          </w:tcPr>
          <w:p w:rsidR="00E0206D" w:rsidRDefault="00E0206D" w:rsidP="00E0206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dhc_amtmag (^DHCAMTMAG)</w:t>
            </w:r>
          </w:p>
        </w:tc>
      </w:tr>
      <w:tr w:rsidR="00087AF5" w:rsidTr="00E0206D">
        <w:tc>
          <w:tcPr>
            <w:tcW w:w="28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购入日期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finac_loc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部门（门诊，住院）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finac_buyuser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购入人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finac_stnum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finac_ednum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finac_note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当前可使用的号码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finac_updateuser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登陆人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finac_updatedat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更新日期</w:t>
            </w:r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Finac_avail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Yes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可用，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No</w:t>
            </w:r>
            <w:proofErr w:type="gramStart"/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不</w:t>
            </w:r>
            <w:proofErr w:type="gramEnd"/>
            <w:r>
              <w:rPr>
                <w:rFonts w:hint="eastAsia"/>
                <w:sz w:val="24"/>
              </w:rPr>
              <w:t>可用，</w:t>
            </w:r>
            <w:proofErr w:type="gramStart"/>
            <w:r>
              <w:rPr>
                <w:rFonts w:hint="eastAsia"/>
                <w:sz w:val="24"/>
              </w:rPr>
              <w:t>空待用</w:t>
            </w:r>
            <w:proofErr w:type="gramEnd"/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Finac_jynum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E0206D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Finac_serialno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</w:tbl>
    <w:p w:rsidR="00087AF5" w:rsidRPr="006761F0" w:rsidRDefault="00087AF5" w:rsidP="006761F0">
      <w:pPr>
        <w:pStyle w:val="3"/>
      </w:pPr>
      <w:r>
        <w:rPr>
          <w:rFonts w:hint="eastAsia"/>
        </w:rPr>
        <w:lastRenderedPageBreak/>
        <w:t>财务科发票发放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6761F0" w:rsidTr="006761F0">
        <w:tc>
          <w:tcPr>
            <w:tcW w:w="8460" w:type="dxa"/>
            <w:gridSpan w:val="2"/>
          </w:tcPr>
          <w:p w:rsidR="006761F0" w:rsidRDefault="006761F0" w:rsidP="006761F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dhc_amtdel (^DHCAMTDEL)</w:t>
            </w:r>
          </w:p>
        </w:tc>
      </w:tr>
      <w:tr w:rsidR="00087AF5" w:rsidTr="006761F0">
        <w:tc>
          <w:tcPr>
            <w:tcW w:w="28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发放日期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发放时间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Deli_getor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Deli_stnum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Deli_endnum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Deli_updatedat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更新日期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Deli_curinv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当前可发放号码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Deli_flag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Deli_loc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（门诊，住院）</w:t>
            </w:r>
          </w:p>
        </w:tc>
      </w:tr>
    </w:tbl>
    <w:p w:rsidR="00087AF5" w:rsidRPr="006761F0" w:rsidRDefault="00087AF5" w:rsidP="006761F0">
      <w:pPr>
        <w:pStyle w:val="3"/>
      </w:pPr>
      <w:r>
        <w:rPr>
          <w:rFonts w:hint="eastAsia"/>
        </w:rPr>
        <w:t>财务科发票发放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6761F0" w:rsidTr="006761F0">
        <w:tc>
          <w:tcPr>
            <w:tcW w:w="8460" w:type="dxa"/>
            <w:gridSpan w:val="2"/>
          </w:tcPr>
          <w:p w:rsidR="006761F0" w:rsidRDefault="006761F0" w:rsidP="004B242B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dhc_invoice (^DHCINVOICE)  </w:t>
            </w:r>
          </w:p>
        </w:tc>
      </w:tr>
      <w:tr w:rsidR="00087AF5" w:rsidTr="006761F0">
        <w:tc>
          <w:tcPr>
            <w:tcW w:w="28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Inv_startinv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Inv_endinv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领取人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领取日期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领取时间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Inv_lastnum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当前可用号码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Inv_finalflag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Inv_type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部门（门诊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住院）</w:t>
            </w:r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Inv_status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Inv_linkto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Inv_jynum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Inv_serialno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6761F0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Inv_usrjynum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  <w:tr w:rsidR="00087AF5" w:rsidTr="006761F0">
        <w:tc>
          <w:tcPr>
            <w:tcW w:w="2880" w:type="dxa"/>
            <w:tcBorders>
              <w:bottom w:val="nil"/>
            </w:tcBorders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Inv_usrserialno</w:t>
            </w:r>
          </w:p>
        </w:tc>
        <w:tc>
          <w:tcPr>
            <w:tcW w:w="5580" w:type="dxa"/>
            <w:tcBorders>
              <w:bottom w:val="nil"/>
            </w:tcBorders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曹洪</w:t>
            </w:r>
            <w:proofErr w:type="gramStart"/>
            <w:r>
              <w:rPr>
                <w:rFonts w:hint="eastAsia"/>
                <w:sz w:val="24"/>
              </w:rPr>
              <w:t>海增加</w:t>
            </w:r>
            <w:proofErr w:type="gramEnd"/>
          </w:p>
        </w:tc>
      </w:tr>
    </w:tbl>
    <w:p w:rsidR="00087AF5" w:rsidRDefault="00087AF5" w:rsidP="00574A2E">
      <w:pPr>
        <w:pStyle w:val="2"/>
      </w:pPr>
      <w:r>
        <w:rPr>
          <w:rFonts w:hint="eastAsia"/>
        </w:rPr>
        <w:t>押金管理</w:t>
      </w:r>
    </w:p>
    <w:p w:rsidR="00087AF5" w:rsidRDefault="00087AF5" w:rsidP="00574A2E">
      <w:pPr>
        <w:pStyle w:val="3"/>
      </w:pPr>
      <w:r>
        <w:rPr>
          <w:rFonts w:hint="eastAsia"/>
        </w:rPr>
        <w:t>预交金明细</w:t>
      </w:r>
    </w:p>
    <w:p w:rsidR="00574A2E" w:rsidRDefault="00574A2E" w:rsidP="00574A2E"/>
    <w:p w:rsidR="00574A2E" w:rsidRDefault="00574A2E" w:rsidP="00574A2E"/>
    <w:p w:rsidR="00574A2E" w:rsidRPr="00574A2E" w:rsidRDefault="00574A2E" w:rsidP="00574A2E"/>
    <w:tbl>
      <w:tblPr>
        <w:tblW w:w="853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  <w:gridCol w:w="78"/>
      </w:tblGrid>
      <w:tr w:rsidR="00574A2E" w:rsidTr="00574A2E">
        <w:trPr>
          <w:gridAfter w:val="1"/>
          <w:wAfter w:w="78" w:type="dxa"/>
          <w:trHeight w:val="330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A2E" w:rsidRDefault="00574A2E" w:rsidP="004B242B">
            <w:pPr>
              <w:rPr>
                <w:sz w:val="24"/>
              </w:rPr>
            </w:pPr>
            <w:r>
              <w:rPr>
                <w:rFonts w:hint="eastAsia"/>
                <w:b/>
              </w:rPr>
              <w:t>dhc_sfprintdetail(</w:t>
            </w:r>
            <w:r>
              <w:rPr>
                <w:b/>
              </w:rPr>
              <w:t>^DHCSFPRINTDETAIL</w:t>
            </w:r>
            <w:r>
              <w:rPr>
                <w:rFonts w:hint="eastAsia"/>
                <w:b/>
              </w:rPr>
              <w:t>)</w:t>
            </w:r>
          </w:p>
        </w:tc>
      </w:tr>
      <w:tr w:rsidR="00087AF5" w:rsidTr="00331513">
        <w:trPr>
          <w:gridAfter w:val="1"/>
          <w:wAfter w:w="78" w:type="dxa"/>
          <w:trHeight w:val="33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574A2E">
        <w:trPr>
          <w:gridAfter w:val="1"/>
          <w:wAfter w:w="78" w:type="dxa"/>
          <w:trHeight w:val="3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prt_rowid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574A2E">
        <w:trPr>
          <w:gridAfter w:val="1"/>
          <w:wAfter w:w="78" w:type="dxa"/>
          <w:trHeight w:val="2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prt_rcptno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收据号</w:t>
            </w:r>
          </w:p>
        </w:tc>
      </w:tr>
      <w:tr w:rsidR="00087AF5" w:rsidTr="00574A2E">
        <w:trPr>
          <w:gridAfter w:val="1"/>
          <w:wAfter w:w="78" w:type="dxa"/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prt_printdate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打印日期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prt_printtime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打印时间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prt_adm_dr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pa_adm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prt_rcpt_dr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ar_receipts</w:t>
            </w:r>
          </w:p>
        </w:tc>
      </w:tr>
      <w:tr w:rsidR="00087AF5" w:rsidTr="00574A2E">
        <w:trPr>
          <w:gridAfter w:val="1"/>
          <w:wAfter w:w="78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prt_payamount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prt_refundrcpt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被冲红的收据号</w:t>
            </w:r>
          </w:p>
        </w:tc>
      </w:tr>
      <w:tr w:rsidR="00087AF5" w:rsidTr="00574A2E">
        <w:trPr>
          <w:gridAfter w:val="1"/>
          <w:wAfter w:w="78" w:type="dxa"/>
          <w:trHeight w:val="2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prt_status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收据状态</w:t>
            </w:r>
          </w:p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“1”</w:t>
            </w:r>
            <w:r>
              <w:rPr>
                <w:rFonts w:hint="eastAsia"/>
                <w:sz w:val="24"/>
              </w:rPr>
              <w:t>正常，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2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作废，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3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冲红，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4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已冲红，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5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打印</w:t>
            </w:r>
          </w:p>
        </w:tc>
      </w:tr>
      <w:tr w:rsidR="00087AF5" w:rsidTr="00574A2E">
        <w:trPr>
          <w:gridAfter w:val="1"/>
          <w:wAfter w:w="78" w:type="dxa"/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prt_paymode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prt_bank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银行</w:t>
            </w:r>
          </w:p>
        </w:tc>
      </w:tr>
      <w:tr w:rsidR="00087AF5" w:rsidTr="00574A2E">
        <w:trPr>
          <w:gridAfter w:val="1"/>
          <w:wAfter w:w="78" w:type="dxa"/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prt_cardno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信用卡号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prt_company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支付单位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prt_deposit_dr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押金类型，指向</w:t>
            </w:r>
            <w:r>
              <w:rPr>
                <w:sz w:val="24"/>
              </w:rPr>
              <w:t>arc_deptype</w:t>
            </w:r>
            <w:r>
              <w:rPr>
                <w:rFonts w:hint="eastAsia"/>
                <w:sz w:val="24"/>
              </w:rPr>
              <w:t>为空时代表非押金</w:t>
            </w:r>
          </w:p>
        </w:tc>
      </w:tr>
      <w:tr w:rsidR="00087AF5" w:rsidTr="00574A2E">
        <w:trPr>
          <w:gridAfter w:val="1"/>
          <w:wAfter w:w="78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prt_adduserid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收款人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prt_deliverdate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转交日期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prt_delivertime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转交时间</w:t>
            </w:r>
          </w:p>
        </w:tc>
      </w:tr>
      <w:tr w:rsidR="00087AF5" w:rsidTr="00574A2E">
        <w:trPr>
          <w:gridAfter w:val="1"/>
          <w:wAfter w:w="78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prt_receivedate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接收日期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prt_receivetime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接收时间</w:t>
            </w:r>
          </w:p>
        </w:tc>
      </w:tr>
      <w:tr w:rsidR="00087AF5" w:rsidTr="00574A2E">
        <w:trPr>
          <w:gridAfter w:val="1"/>
          <w:wAfter w:w="78" w:type="dxa"/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prt_receiveuser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</w:tr>
      <w:tr w:rsidR="00087AF5" w:rsidTr="00574A2E">
        <w:trPr>
          <w:gridAfter w:val="1"/>
          <w:wAfter w:w="78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prt_jkuser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交款人</w:t>
            </w:r>
          </w:p>
        </w:tc>
      </w:tr>
      <w:tr w:rsidR="00087AF5" w:rsidTr="00574A2E">
        <w:trPr>
          <w:gridAfter w:val="1"/>
          <w:wAfter w:w="78" w:type="dxa"/>
          <w:trHeight w:val="3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prt_jkflag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交款标志（即：也是收款员结算时间，每天上交财务科）</w:t>
            </w:r>
          </w:p>
        </w:tc>
      </w:tr>
      <w:tr w:rsidR="00087AF5" w:rsidTr="00574A2E">
        <w:trPr>
          <w:gridAfter w:val="1"/>
          <w:wAfter w:w="78" w:type="dxa"/>
          <w:trHeight w:val="36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prt_jkdate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交款日期</w:t>
            </w:r>
          </w:p>
        </w:tc>
      </w:tr>
      <w:tr w:rsidR="00087AF5" w:rsidTr="00574A2E">
        <w:trPr>
          <w:gridAfter w:val="1"/>
          <w:wAfter w:w="78" w:type="dxa"/>
          <w:trHeight w:val="31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prt_jktime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交款时间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prt_confirmuser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核销人</w:t>
            </w:r>
          </w:p>
        </w:tc>
      </w:tr>
      <w:tr w:rsidR="00087AF5" w:rsidTr="00574A2E">
        <w:trPr>
          <w:gridAfter w:val="1"/>
          <w:wAfter w:w="78" w:type="dxa"/>
          <w:trHeight w:val="36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prt_confirmdate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核销日期</w:t>
            </w:r>
          </w:p>
        </w:tc>
      </w:tr>
      <w:tr w:rsidR="00087AF5" w:rsidTr="00574A2E">
        <w:trPr>
          <w:gridAfter w:val="1"/>
          <w:wAfter w:w="78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prt_confirmtime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核销时间</w:t>
            </w:r>
          </w:p>
        </w:tc>
      </w:tr>
      <w:tr w:rsidR="00087AF5" w:rsidTr="00574A2E">
        <w:trPr>
          <w:gridAfter w:val="1"/>
          <w:wAfter w:w="78" w:type="dxa"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prt_confirmflag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核销标志</w:t>
            </w:r>
          </w:p>
        </w:tc>
      </w:tr>
      <w:tr w:rsidR="00087AF5" w:rsidTr="00574A2E">
        <w:trPr>
          <w:gridAfter w:val="1"/>
          <w:wAfter w:w="78" w:type="dxa"/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prt_deliverflag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转交标志</w:t>
            </w:r>
          </w:p>
        </w:tc>
      </w:tr>
      <w:tr w:rsidR="00087AF5" w:rsidTr="00574A2E">
        <w:trPr>
          <w:gridAfter w:val="1"/>
          <w:wAfter w:w="78" w:type="dxa"/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prt_title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087AF5" w:rsidTr="00574A2E">
        <w:trPr>
          <w:gridAfter w:val="1"/>
          <w:wAfter w:w="78" w:type="dxa"/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Prt_jk_dr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Dhc_jfuserjk</w:t>
            </w:r>
          </w:p>
        </w:tc>
      </w:tr>
      <w:tr w:rsidR="00087AF5" w:rsidTr="00574A2E">
        <w:trPr>
          <w:gridAfter w:val="1"/>
          <w:wAfter w:w="78" w:type="dxa"/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1(</w:t>
            </w:r>
            <w:r>
              <w:rPr>
                <w:rFonts w:hint="eastAsia"/>
                <w:sz w:val="24"/>
              </w:rPr>
              <w:t>财务接收</w:t>
            </w:r>
            <w:r>
              <w:rPr>
                <w:rFonts w:hint="eastAsia"/>
                <w:sz w:val="24"/>
              </w:rPr>
              <w:t>rowid)</w:t>
            </w:r>
          </w:p>
        </w:tc>
      </w:tr>
      <w:tr w:rsidR="00087AF5" w:rsidTr="00574A2E">
        <w:trPr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Prt_comment2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087AF5" w:rsidTr="00574A2E">
        <w:trPr>
          <w:gridAfter w:val="1"/>
          <w:wAfter w:w="78" w:type="dxa"/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087AF5" w:rsidTr="00574A2E">
        <w:trPr>
          <w:gridAfter w:val="1"/>
          <w:wAfter w:w="78" w:type="dxa"/>
          <w:trHeight w:val="36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rt_comment4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4</w:t>
            </w:r>
          </w:p>
        </w:tc>
      </w:tr>
    </w:tbl>
    <w:p w:rsidR="007D6CD5" w:rsidRDefault="007D6CD5" w:rsidP="007D6CD5">
      <w:pPr>
        <w:pStyle w:val="2"/>
      </w:pPr>
      <w:r>
        <w:rPr>
          <w:rFonts w:hint="eastAsia"/>
        </w:rPr>
        <w:lastRenderedPageBreak/>
        <w:t>收费业务表</w:t>
      </w:r>
    </w:p>
    <w:p w:rsidR="00087AF5" w:rsidRDefault="00087AF5" w:rsidP="007D6CD5">
      <w:pPr>
        <w:pStyle w:val="3"/>
      </w:pPr>
      <w:r>
        <w:rPr>
          <w:rFonts w:hint="eastAsia"/>
        </w:rPr>
        <w:t>AR_Receipts(</w:t>
      </w:r>
      <w:r>
        <w:t>^ARRCP</w:t>
      </w:r>
      <w:r>
        <w:rPr>
          <w:rFonts w:hint="eastAsia"/>
        </w:rPr>
        <w:t>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ARRCP_Number          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预交金时为空，结算信息时保存发票号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ARRCP_Date            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ARRCP_PayAmount       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RRCP_AddUserID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ARRCP_AddDate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添加日期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ARRCP_AddTime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ARRCP_PAPMI_DR         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病人信息</w:t>
            </w:r>
            <w:r>
              <w:rPr>
                <w:rFonts w:hint="eastAsia"/>
                <w:sz w:val="24"/>
              </w:rPr>
              <w:t>rowid</w:t>
            </w:r>
          </w:p>
        </w:tc>
      </w:tr>
    </w:tbl>
    <w:p w:rsidR="00087AF5" w:rsidRDefault="00087AF5" w:rsidP="007D6CD5">
      <w:pPr>
        <w:pStyle w:val="3"/>
      </w:pPr>
      <w:r>
        <w:rPr>
          <w:rFonts w:hint="eastAsia"/>
        </w:rPr>
        <w:t>Ar_rcptalloc(</w:t>
      </w:r>
      <w:r>
        <w:t>^ARRCP({AR_Receipts.ARRCP_RowId},"RAL</w:t>
      </w:r>
      <w:proofErr w:type="gramStart"/>
      <w:r>
        <w:t>",{</w:t>
      </w:r>
      <w:proofErr w:type="gramEnd"/>
      <w:r>
        <w:t>ARRAL_ChildSub})</w:t>
      </w:r>
      <w:r>
        <w:rPr>
          <w:rFonts w:hint="eastAsia"/>
        </w:rPr>
        <w:t>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ARRAL_PayAmt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ARRAL_ARPBIL_DR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结算时，对应的</w:t>
            </w:r>
            <w:proofErr w:type="gramStart"/>
            <w:r>
              <w:rPr>
                <w:rFonts w:hint="eastAsia"/>
                <w:bCs/>
                <w:sz w:val="24"/>
              </w:rPr>
              <w:t>帐单</w:t>
            </w:r>
            <w:proofErr w:type="gramEnd"/>
            <w:r>
              <w:rPr>
                <w:rFonts w:hint="eastAsia"/>
                <w:bCs/>
                <w:sz w:val="24"/>
              </w:rPr>
              <w:t>号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ARRAL_Admission_DR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病人</w:t>
            </w:r>
            <w:r>
              <w:rPr>
                <w:rFonts w:hint="eastAsia"/>
                <w:bCs/>
                <w:sz w:val="24"/>
              </w:rPr>
              <w:t>pa_adm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rFonts w:hint="eastAsia"/>
                <w:bCs/>
                <w:sz w:val="24"/>
              </w:rPr>
              <w:t>id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ARRAL_Deposit_DR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k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修改日期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修改时间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ARRAL_UpdateUser_Dr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修改人</w:t>
            </w:r>
          </w:p>
        </w:tc>
      </w:tr>
    </w:tbl>
    <w:p w:rsidR="00087AF5" w:rsidRDefault="00087AF5" w:rsidP="007D6CD5">
      <w:pPr>
        <w:pStyle w:val="3"/>
      </w:pPr>
      <w:r>
        <w:rPr>
          <w:rFonts w:hint="eastAsia"/>
        </w:rPr>
        <w:t>Ar_rcptpaymode(</w:t>
      </w:r>
      <w:r>
        <w:t>^ARRCP({AR_Receipts.ARRCP_RowId},"PAYM</w:t>
      </w:r>
      <w:proofErr w:type="gramStart"/>
      <w:r>
        <w:t>",{</w:t>
      </w:r>
      <w:proofErr w:type="gramEnd"/>
      <w:r>
        <w:t>PAYM_Childsub})</w:t>
      </w:r>
      <w:r>
        <w:rPr>
          <w:rFonts w:hint="eastAsia"/>
        </w:rPr>
        <w:t>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PAYM_PayMode_DR 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支付方式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PAYM_CMBank_DR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银行</w:t>
            </w:r>
            <w:r>
              <w:rPr>
                <w:rFonts w:hint="eastAsia"/>
                <w:bCs/>
                <w:sz w:val="24"/>
              </w:rPr>
              <w:t>id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PAYM_Amt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卡类型</w:t>
            </w:r>
            <w:proofErr w:type="gramEnd"/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PAYM_CardChequeNo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卡或支票号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PAYM_ChequeDate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支票日期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操作日期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操作时间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color w:val="008000"/>
              </w:rPr>
              <w:t>PAYM_InvNotes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上海东方医院用于存放“免费担保人”</w:t>
            </w:r>
          </w:p>
        </w:tc>
      </w:tr>
    </w:tbl>
    <w:p w:rsidR="00087AF5" w:rsidRDefault="00087AF5" w:rsidP="007D6CD5">
      <w:pPr>
        <w:pStyle w:val="2"/>
      </w:pPr>
      <w:r>
        <w:rPr>
          <w:rFonts w:hint="eastAsia"/>
        </w:rPr>
        <w:lastRenderedPageBreak/>
        <w:t>住院收费</w:t>
      </w:r>
    </w:p>
    <w:p w:rsidR="00087AF5" w:rsidRDefault="00087AF5" w:rsidP="007D6CD5">
      <w:pPr>
        <w:pStyle w:val="3"/>
      </w:pPr>
      <w:r>
        <w:rPr>
          <w:rFonts w:hint="eastAsia"/>
        </w:rPr>
        <w:t>账单主表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7D6CD5" w:rsidTr="007D6CD5">
        <w:tc>
          <w:tcPr>
            <w:tcW w:w="8460" w:type="dxa"/>
            <w:gridSpan w:val="2"/>
            <w:shd w:val="clear" w:color="auto" w:fill="auto"/>
          </w:tcPr>
          <w:p w:rsidR="007D6CD5" w:rsidRDefault="007D6CD5" w:rsidP="007D6CD5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dhc_patientbill(^DHCPB)</w:t>
            </w:r>
          </w:p>
        </w:tc>
      </w:tr>
      <w:tr w:rsidR="00087AF5" w:rsidTr="007D6CD5">
        <w:tc>
          <w:tcPr>
            <w:tcW w:w="28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PB_Adm_DR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病人本次住院的</w:t>
            </w:r>
            <w:r>
              <w:rPr>
                <w:rFonts w:hint="eastAsia"/>
                <w:sz w:val="24"/>
              </w:rPr>
              <w:t>ADM.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PB_AdmDate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病人入院日期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PB_DisChargeDate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病人出院日期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PB_PatInsType_DR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计费时病人的保险分类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PB_PatAdmType_DR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计费时病人的入院分类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PB_DateFrom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本次计费的日期范围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PB_DateTo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本次计费的日期范围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PB_TotalAmount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本次计费的总额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本次计费的折扣额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PB_DiscType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折扣类型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内部类型</w:t>
            </w:r>
            <w:r>
              <w:rPr>
                <w:rFonts w:hint="eastAsia"/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病人折扣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项目折扣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PB_PayorShare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本次费用记账额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PB_PatientShare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本次费用病人</w:t>
            </w:r>
            <w:proofErr w:type="gramStart"/>
            <w:r>
              <w:rPr>
                <w:rFonts w:hint="eastAsia"/>
                <w:sz w:val="24"/>
              </w:rPr>
              <w:t>自付额</w:t>
            </w:r>
            <w:proofErr w:type="gramEnd"/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PB_AmountPaid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病人支付额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PB_AmounttoPay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病人应当支付额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PB_BillType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本次计费类型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门诊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住院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体检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急诊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PB_PayedFlag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计费状态</w:t>
            </w:r>
            <w:r>
              <w:rPr>
                <w:rFonts w:hint="eastAsia"/>
                <w:sz w:val="24"/>
              </w:rPr>
              <w:t>(Paid,Bill)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计费日期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计费时间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PB_UpdateUser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计费员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PB_RefundFlag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红冲标志（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BeRefund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是原始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Refund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是产生的红冲的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PB_OriginalBill_DR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原单号（在结账后发生红冲时）</w:t>
            </w:r>
          </w:p>
        </w:tc>
      </w:tr>
    </w:tbl>
    <w:p w:rsidR="00087AF5" w:rsidRDefault="00087AF5" w:rsidP="007D6CD5">
      <w:pPr>
        <w:pStyle w:val="3"/>
      </w:pPr>
      <w:r>
        <w:rPr>
          <w:rFonts w:hint="eastAsia"/>
        </w:rPr>
        <w:t>病人医嘱费用明细表</w:t>
      </w:r>
      <w:r>
        <w:rPr>
          <w:rFonts w:hint="eastAsia"/>
        </w:rPr>
        <w:t xml:space="preserve"> 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7D6CD5" w:rsidTr="008808BE">
        <w:tc>
          <w:tcPr>
            <w:tcW w:w="8460" w:type="dxa"/>
            <w:gridSpan w:val="2"/>
            <w:shd w:val="clear" w:color="auto" w:fill="FFFFFF" w:themeFill="background1"/>
          </w:tcPr>
          <w:p w:rsidR="007D6CD5" w:rsidRDefault="007D6CD5" w:rsidP="004B242B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dhc_patbillorder</w:t>
            </w:r>
          </w:p>
        </w:tc>
      </w:tr>
      <w:tr w:rsidR="00087AF5" w:rsidTr="007D6CD5">
        <w:tc>
          <w:tcPr>
            <w:tcW w:w="2880" w:type="dxa"/>
            <w:shd w:val="clear" w:color="auto" w:fill="BFBFBF" w:themeFill="background1" w:themeFillShade="BF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PBO_ARCIM_DR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医嘱项指针</w:t>
            </w:r>
            <w:r>
              <w:rPr>
                <w:rFonts w:hint="eastAsia"/>
                <w:sz w:val="24"/>
              </w:rPr>
              <w:t>ARC_ItmMast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PBO_OEORI_DR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病人医嘱指针</w:t>
            </w:r>
            <w:r>
              <w:rPr>
                <w:rFonts w:hint="eastAsia"/>
                <w:sz w:val="24"/>
              </w:rPr>
              <w:t>OE_OrdItem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PBO_UnitPrice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医嘱单价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PBO_BillQty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总计费数量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PBO_RefundQty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退费数量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TotalAmount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病人医嘱总费用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DiscAmount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折扣部分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PayorShare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病人记账部分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 PatientShare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病人自费部分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PBO_OrderDate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下医嘱日期</w:t>
            </w:r>
          </w:p>
        </w:tc>
      </w:tr>
      <w:tr w:rsidR="00087AF5" w:rsidTr="007D6CD5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PBO_OrderTime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下医嘱时间</w:t>
            </w:r>
          </w:p>
        </w:tc>
      </w:tr>
    </w:tbl>
    <w:p w:rsidR="00087AF5" w:rsidRDefault="00087AF5" w:rsidP="00AF1D99">
      <w:pPr>
        <w:pStyle w:val="3"/>
      </w:pPr>
      <w:r>
        <w:rPr>
          <w:rFonts w:hint="eastAsia"/>
        </w:rPr>
        <w:t>账单收费项目明细表</w:t>
      </w:r>
      <w:r>
        <w:rPr>
          <w:rFonts w:hint="eastAsia"/>
        </w:rPr>
        <w:t xml:space="preserve">  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AF1D99" w:rsidTr="00AF1D99">
        <w:tc>
          <w:tcPr>
            <w:tcW w:w="8460" w:type="dxa"/>
            <w:gridSpan w:val="2"/>
            <w:shd w:val="clear" w:color="auto" w:fill="auto"/>
          </w:tcPr>
          <w:p w:rsidR="00AF1D99" w:rsidRDefault="00AF1D99" w:rsidP="004B242B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dhc_patbilldetails</w:t>
            </w:r>
          </w:p>
        </w:tc>
      </w:tr>
      <w:tr w:rsidR="00087AF5" w:rsidTr="00AF1D99">
        <w:tc>
          <w:tcPr>
            <w:tcW w:w="2880" w:type="dxa"/>
            <w:shd w:val="clear" w:color="auto" w:fill="BFBFBF" w:themeFill="background1" w:themeFillShade="BF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PBD_TARI_DR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PBD_UnitPrice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收费项目单价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PBD_BillQty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收费项目数量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PBD_DiscPerc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折扣率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PBD_TotalAmount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发生总数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PBD_DiscAmount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折扣数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PBD_PayorShare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记账数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PBD_PatientShare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病人自费数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计费归属日期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计费归属时间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PBD_BillStatus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(Bill,Paid)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PBD_CreateDate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计费日期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PBD_CreateTime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计费时间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PBD_BillUser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操作员</w:t>
            </w:r>
          </w:p>
        </w:tc>
      </w:tr>
      <w:tr w:rsidR="00087AF5" w:rsidTr="00AF1D99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PBD_ExecDept_DR</w:t>
            </w:r>
          </w:p>
        </w:tc>
        <w:tc>
          <w:tcPr>
            <w:tcW w:w="55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计费归属科室</w:t>
            </w:r>
          </w:p>
        </w:tc>
      </w:tr>
    </w:tbl>
    <w:p w:rsidR="00087AF5" w:rsidRDefault="00087AF5" w:rsidP="000E0849">
      <w:pPr>
        <w:pStyle w:val="3"/>
      </w:pPr>
      <w:r>
        <w:rPr>
          <w:rFonts w:hint="eastAsia"/>
        </w:rPr>
        <w:t>住院发票表</w:t>
      </w:r>
      <w:r>
        <w:rPr>
          <w:rFonts w:hint="eastAsia"/>
        </w:rPr>
        <w:t xml:space="preserve"> </w:t>
      </w: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580"/>
      </w:tblGrid>
      <w:tr w:rsidR="000E0849" w:rsidTr="000E0849">
        <w:trPr>
          <w:trHeight w:val="300"/>
        </w:trPr>
        <w:tc>
          <w:tcPr>
            <w:tcW w:w="8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849" w:rsidRDefault="000E0849" w:rsidP="000E0849">
            <w:pPr>
              <w:rPr>
                <w:sz w:val="24"/>
              </w:rPr>
            </w:pPr>
            <w:r>
              <w:rPr>
                <w:rFonts w:hint="eastAsia"/>
                <w:b/>
                <w:bCs/>
              </w:rPr>
              <w:t>dhc_invprtzy(^DHCINVPRTZY)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AF5" w:rsidRDefault="00087AF5" w:rsidP="004B242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AF5" w:rsidRDefault="00087AF5" w:rsidP="004B242B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087AF5" w:rsidTr="000E0849">
        <w:trPr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PRT_Rowid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Rowid</w:t>
            </w:r>
          </w:p>
        </w:tc>
      </w:tr>
      <w:tr w:rsidR="00087AF5" w:rsidTr="000E0849">
        <w:trPr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PRT_inv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发票号</w:t>
            </w:r>
          </w:p>
        </w:tc>
      </w:tr>
      <w:tr w:rsidR="00087AF5" w:rsidTr="000E0849">
        <w:trPr>
          <w:trHeight w:val="3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打印日期</w:t>
            </w:r>
          </w:p>
        </w:tc>
      </w:tr>
      <w:tr w:rsidR="00087AF5" w:rsidTr="000E0849">
        <w:trPr>
          <w:trHeight w:val="2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打印时间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PRT_Adm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pa_adm</w:t>
            </w:r>
          </w:p>
        </w:tc>
      </w:tr>
      <w:tr w:rsidR="00087AF5" w:rsidTr="000E0849">
        <w:trPr>
          <w:trHeight w:val="22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PRT_ARPBL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dhc_patientbill</w:t>
            </w:r>
          </w:p>
        </w:tc>
      </w:tr>
      <w:tr w:rsidR="00087AF5" w:rsidTr="000E0849">
        <w:trPr>
          <w:trHeight w:val="1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PRT_Acount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住院费用</w:t>
            </w:r>
          </w:p>
        </w:tc>
      </w:tr>
      <w:tr w:rsidR="00087AF5" w:rsidTr="000E0849">
        <w:trPr>
          <w:trHeight w:val="2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PRT_Usr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打印人</w:t>
            </w:r>
          </w:p>
        </w:tc>
      </w:tr>
      <w:tr w:rsidR="00087AF5" w:rsidTr="000E0849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PRT_Flag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打印标志：</w:t>
            </w:r>
            <w:r>
              <w:rPr>
                <w:sz w:val="24"/>
              </w:rPr>
              <w:t>”A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代表作废，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N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代表正常，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S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代表冲红</w:t>
            </w:r>
            <w:r>
              <w:rPr>
                <w:sz w:val="24"/>
              </w:rPr>
              <w:t>,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sz w:val="24"/>
              </w:rPr>
              <w:t>I</w:t>
            </w:r>
            <w:proofErr w:type="gramStart"/>
            <w:r>
              <w:rPr>
                <w:sz w:val="24"/>
              </w:rPr>
              <w:t>”</w:t>
            </w:r>
            <w:proofErr w:type="gramEnd"/>
            <w:r>
              <w:rPr>
                <w:rFonts w:hint="eastAsia"/>
                <w:sz w:val="24"/>
              </w:rPr>
              <w:t>代表中途结算</w:t>
            </w:r>
          </w:p>
        </w:tc>
      </w:tr>
      <w:tr w:rsidR="00087AF5" w:rsidTr="000E0849">
        <w:trPr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PRT_PatType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病人类型</w:t>
            </w:r>
            <w:r>
              <w:rPr>
                <w:sz w:val="24"/>
              </w:rPr>
              <w:t>(In Patient,Out Patient)</w:t>
            </w:r>
          </w:p>
        </w:tc>
      </w:tr>
      <w:tr w:rsidR="00087AF5" w:rsidTr="000E0849">
        <w:trPr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PRT_Approval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财务核销标志</w:t>
            </w:r>
          </w:p>
        </w:tc>
      </w:tr>
      <w:tr w:rsidR="00087AF5" w:rsidTr="000E0849">
        <w:trPr>
          <w:trHeight w:val="3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PRT_AproUser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财务核销时间</w:t>
            </w:r>
          </w:p>
        </w:tc>
      </w:tr>
      <w:tr w:rsidR="00087AF5" w:rsidTr="000E0849">
        <w:trPr>
          <w:trHeight w:val="2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PRT_Aprodate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财务核销日期</w:t>
            </w:r>
          </w:p>
        </w:tc>
      </w:tr>
      <w:tr w:rsidR="00087AF5" w:rsidTr="000E0849">
        <w:trPr>
          <w:trHeight w:val="39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PRT_initInv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冲红时记录被冲的发票号</w:t>
            </w:r>
          </w:p>
        </w:tc>
      </w:tr>
      <w:tr w:rsidR="00087AF5" w:rsidTr="000E0849">
        <w:trPr>
          <w:trHeight w:val="3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PRT_Handin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收款员结算标志</w:t>
            </w:r>
          </w:p>
        </w:tc>
      </w:tr>
      <w:tr w:rsidR="00087AF5" w:rsidTr="000E0849">
        <w:trPr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PRT_HandDate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收款员结算日期</w:t>
            </w:r>
          </w:p>
        </w:tc>
      </w:tr>
      <w:tr w:rsidR="00087AF5" w:rsidTr="000E0849">
        <w:trPr>
          <w:trHeight w:val="24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PRT_HandTime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收款员结算时间</w:t>
            </w:r>
          </w:p>
        </w:tc>
      </w:tr>
      <w:tr w:rsidR="00087AF5" w:rsidTr="000E0849">
        <w:trPr>
          <w:trHeight w:val="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PRT_PAPMI_DR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pa_patmas</w:t>
            </w:r>
          </w:p>
        </w:tc>
      </w:tr>
      <w:tr w:rsidR="00087AF5" w:rsidTr="000E0849">
        <w:trPr>
          <w:trHeight w:val="40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PRT_ARRCP_DR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sz w:val="24"/>
              </w:rPr>
              <w:t>ar_receipts</w:t>
            </w:r>
          </w:p>
        </w:tc>
      </w:tr>
      <w:tr w:rsidR="00087AF5" w:rsidTr="000E0849">
        <w:trPr>
          <w:trHeight w:val="2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PRT_Invrpt_dr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PRT_initInv_DR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</w:t>
            </w:r>
            <w:r>
              <w:rPr>
                <w:sz w:val="24"/>
              </w:rPr>
              <w:t>dhc_invprtzy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PRT_Deposit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押金总额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PRT_Jk_dr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收费员结算指针</w:t>
            </w:r>
            <w:r>
              <w:rPr>
                <w:rFonts w:hint="eastAsia"/>
                <w:sz w:val="24"/>
              </w:rPr>
              <w:t>Dhc_jfuserjk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087AF5" w:rsidTr="000E084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Prt_comment3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  <w:r>
              <w:rPr>
                <w:rFonts w:hint="eastAsia"/>
                <w:sz w:val="24"/>
              </w:rPr>
              <w:t>3</w:t>
            </w:r>
          </w:p>
        </w:tc>
      </w:tr>
    </w:tbl>
    <w:p w:rsidR="00087AF5" w:rsidRDefault="00087AF5" w:rsidP="00DB5787">
      <w:pPr>
        <w:pStyle w:val="3"/>
      </w:pPr>
      <w:r>
        <w:rPr>
          <w:rFonts w:hint="eastAsia"/>
        </w:rPr>
        <w:t>收费员日报结算表</w:t>
      </w:r>
      <w:r>
        <w:rPr>
          <w:rFonts w:hint="eastAsia"/>
        </w:rPr>
        <w:t xml:space="preserve">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DB5787" w:rsidTr="004B242B">
        <w:tc>
          <w:tcPr>
            <w:tcW w:w="7380" w:type="dxa"/>
            <w:gridSpan w:val="2"/>
          </w:tcPr>
          <w:p w:rsidR="00DB5787" w:rsidRDefault="00DB5787" w:rsidP="004B242B">
            <w:pPr>
              <w:rPr>
                <w:sz w:val="24"/>
              </w:rPr>
            </w:pPr>
            <w:r w:rsidRPr="00DB5787">
              <w:rPr>
                <w:sz w:val="24"/>
              </w:rPr>
              <w:t>dhc_jfuserjk(^DHCJFUSERJK)</w:t>
            </w:r>
          </w:p>
        </w:tc>
      </w:tr>
      <w:tr w:rsidR="00DB5787" w:rsidTr="00DB5787"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B5787" w:rsidRDefault="00DB5787" w:rsidP="004B242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500" w:type="dxa"/>
            <w:shd w:val="clear" w:color="auto" w:fill="BFBFBF" w:themeFill="background1" w:themeFillShade="BF"/>
            <w:vAlign w:val="center"/>
          </w:tcPr>
          <w:p w:rsidR="00DB5787" w:rsidRDefault="00DB5787" w:rsidP="004B242B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Jk_date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交款日期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Jk_time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交款时间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Jk_stdate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Jk_enddate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Jk_user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交款人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k_inceptflag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财务接收标志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k_inceptdate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财务结算日期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k_incepttime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财务接收时间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k_inceptuser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k_flag</w:t>
            </w: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Sing</w:t>
            </w:r>
            <w:r>
              <w:rPr>
                <w:rFonts w:hint="eastAsia"/>
                <w:sz w:val="24"/>
              </w:rPr>
              <w:t>个人结算；</w:t>
            </w:r>
            <w:r>
              <w:rPr>
                <w:rFonts w:hint="eastAsia"/>
                <w:sz w:val="24"/>
              </w:rPr>
              <w:t>All</w:t>
            </w:r>
            <w:r>
              <w:rPr>
                <w:rFonts w:hint="eastAsia"/>
                <w:sz w:val="24"/>
              </w:rPr>
              <w:t>汇总结算</w:t>
            </w:r>
          </w:p>
        </w:tc>
      </w:tr>
      <w:tr w:rsidR="00DB5787" w:rsidTr="004B242B">
        <w:tc>
          <w:tcPr>
            <w:tcW w:w="2880" w:type="dxa"/>
          </w:tcPr>
          <w:p w:rsidR="00DB5787" w:rsidRDefault="00DB5787" w:rsidP="004B242B">
            <w:pPr>
              <w:rPr>
                <w:sz w:val="24"/>
              </w:rPr>
            </w:pPr>
          </w:p>
        </w:tc>
        <w:tc>
          <w:tcPr>
            <w:tcW w:w="4500" w:type="dxa"/>
          </w:tcPr>
          <w:p w:rsidR="00DB5787" w:rsidRDefault="00DB5787" w:rsidP="004B242B">
            <w:pPr>
              <w:rPr>
                <w:sz w:val="24"/>
              </w:rPr>
            </w:pPr>
          </w:p>
        </w:tc>
      </w:tr>
    </w:tbl>
    <w:p w:rsidR="00087AF5" w:rsidRPr="0019115D" w:rsidRDefault="00087AF5" w:rsidP="0019115D">
      <w:pPr>
        <w:pStyle w:val="3"/>
      </w:pPr>
      <w:proofErr w:type="gramStart"/>
      <w:r>
        <w:rPr>
          <w:rFonts w:hint="eastAsia"/>
        </w:rPr>
        <w:t>收费员日报表</w:t>
      </w:r>
      <w:proofErr w:type="gramEnd"/>
      <w:r>
        <w:rPr>
          <w:rFonts w:hint="eastAsia"/>
        </w:rPr>
        <w:t>分类结算明细</w:t>
      </w:r>
    </w:p>
    <w:tbl>
      <w:tblPr>
        <w:tblW w:w="9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711"/>
      </w:tblGrid>
      <w:tr w:rsidR="0019115D" w:rsidTr="0019115D">
        <w:tc>
          <w:tcPr>
            <w:tcW w:w="9422" w:type="dxa"/>
            <w:gridSpan w:val="2"/>
          </w:tcPr>
          <w:p w:rsidR="0019115D" w:rsidRDefault="0019115D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DHC_JFUserjkCatFee</w:t>
            </w:r>
          </w:p>
        </w:tc>
      </w:tr>
      <w:tr w:rsidR="0019115D" w:rsidTr="0019115D">
        <w:tc>
          <w:tcPr>
            <w:tcW w:w="4711" w:type="dxa"/>
            <w:shd w:val="clear" w:color="auto" w:fill="BFBFBF" w:themeFill="background1" w:themeFillShade="BF"/>
          </w:tcPr>
          <w:p w:rsidR="0019115D" w:rsidRDefault="0019115D" w:rsidP="0019115D">
            <w:pPr>
              <w:rPr>
                <w:sz w:val="24"/>
              </w:rPr>
            </w:pPr>
            <w:r w:rsidRPr="0019115D">
              <w:rPr>
                <w:rFonts w:hint="eastAsia"/>
                <w:sz w:val="24"/>
              </w:rPr>
              <w:t>字段名</w:t>
            </w:r>
          </w:p>
        </w:tc>
        <w:tc>
          <w:tcPr>
            <w:tcW w:w="4711" w:type="dxa"/>
            <w:shd w:val="clear" w:color="auto" w:fill="BFBFBF" w:themeFill="background1" w:themeFillShade="BF"/>
          </w:tcPr>
          <w:p w:rsidR="0019115D" w:rsidRDefault="0019115D" w:rsidP="004B242B">
            <w:pPr>
              <w:rPr>
                <w:sz w:val="24"/>
              </w:rPr>
            </w:pPr>
            <w:r w:rsidRPr="0019115D">
              <w:rPr>
                <w:rFonts w:hint="eastAsia"/>
                <w:sz w:val="24"/>
              </w:rPr>
              <w:t>描述</w:t>
            </w:r>
          </w:p>
        </w:tc>
      </w:tr>
      <w:tr w:rsidR="00087AF5" w:rsidTr="0019115D"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at_jk_dr</w:t>
            </w:r>
          </w:p>
        </w:tc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rFonts w:hint="eastAsia"/>
                <w:sz w:val="24"/>
              </w:rPr>
              <w:t>dhc_jfuserjk</w:t>
            </w:r>
          </w:p>
        </w:tc>
      </w:tr>
      <w:tr w:rsidR="00087AF5" w:rsidTr="0019115D"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Cat_Num</w:t>
            </w:r>
          </w:p>
        </w:tc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分类张数</w:t>
            </w:r>
          </w:p>
        </w:tc>
      </w:tr>
      <w:tr w:rsidR="00087AF5" w:rsidTr="0019115D"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Cat_Fee</w:t>
            </w:r>
          </w:p>
        </w:tc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分类金额</w:t>
            </w:r>
          </w:p>
        </w:tc>
      </w:tr>
      <w:tr w:rsidR="00087AF5" w:rsidTr="0019115D"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4711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</w:tbl>
    <w:p w:rsidR="00087AF5" w:rsidRDefault="00087AF5" w:rsidP="00087AF5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87AF5" w:rsidRDefault="00087AF5" w:rsidP="00FE661D">
      <w:pPr>
        <w:pStyle w:val="3"/>
      </w:pPr>
      <w:r>
        <w:rPr>
          <w:rFonts w:hint="eastAsia"/>
        </w:rPr>
        <w:lastRenderedPageBreak/>
        <w:t>住院担保</w:t>
      </w:r>
      <w:r>
        <w:rPr>
          <w:rFonts w:hint="eastAsia"/>
        </w:rPr>
        <w:t>dhc_warrant</w:t>
      </w:r>
    </w:p>
    <w:p w:rsidR="00087AF5" w:rsidRDefault="00087AF5" w:rsidP="00FE661D">
      <w:pPr>
        <w:pStyle w:val="3"/>
      </w:pPr>
      <w:r>
        <w:rPr>
          <w:rFonts w:hint="eastAsia"/>
        </w:rPr>
        <w:t>病人信息修改表</w:t>
      </w:r>
      <w:r>
        <w:rPr>
          <w:rFonts w:hint="eastAsia"/>
        </w:rPr>
        <w:t>dhc_jfupreport</w:t>
      </w:r>
    </w:p>
    <w:p w:rsidR="00087AF5" w:rsidRDefault="00087AF5" w:rsidP="00FE661D">
      <w:pPr>
        <w:pStyle w:val="3"/>
      </w:pPr>
      <w:r>
        <w:rPr>
          <w:rFonts w:hint="eastAsia"/>
        </w:rPr>
        <w:t>预交金，应收款结算余额表</w:t>
      </w:r>
      <w:r>
        <w:rPr>
          <w:rFonts w:hint="eastAsia"/>
        </w:rPr>
        <w:t>dhc_jfyjacount</w:t>
      </w:r>
    </w:p>
    <w:p w:rsidR="00087AF5" w:rsidRDefault="00087AF5" w:rsidP="00FE661D">
      <w:pPr>
        <w:pStyle w:val="3"/>
      </w:pPr>
      <w:r>
        <w:rPr>
          <w:rFonts w:hint="eastAsia"/>
        </w:rPr>
        <w:t>应收款结算</w:t>
      </w:r>
      <w:proofErr w:type="gramStart"/>
      <w:r>
        <w:rPr>
          <w:rFonts w:hint="eastAsia"/>
        </w:rPr>
        <w:t>分类余额</w:t>
      </w:r>
      <w:proofErr w:type="gramEnd"/>
      <w:r>
        <w:rPr>
          <w:rFonts w:hint="eastAsia"/>
        </w:rPr>
        <w:t>表</w:t>
      </w:r>
      <w:r>
        <w:rPr>
          <w:rFonts w:hint="eastAsia"/>
        </w:rPr>
        <w:t>dhc_jffeeacount</w:t>
      </w:r>
    </w:p>
    <w:p w:rsidR="00087AF5" w:rsidRDefault="00087AF5" w:rsidP="00FE661D">
      <w:pPr>
        <w:pStyle w:val="3"/>
      </w:pPr>
      <w:r>
        <w:rPr>
          <w:rFonts w:hint="eastAsia"/>
        </w:rPr>
        <w:t>欠费补交表</w:t>
      </w:r>
      <w:r>
        <w:rPr>
          <w:rFonts w:hint="eastAsia"/>
        </w:rPr>
        <w:t>dhc_jfqftotal</w:t>
      </w:r>
    </w:p>
    <w:p w:rsidR="00087AF5" w:rsidRDefault="00087AF5" w:rsidP="00FE661D">
      <w:pPr>
        <w:pStyle w:val="3"/>
      </w:pPr>
      <w:r>
        <w:rPr>
          <w:rFonts w:hint="eastAsia"/>
        </w:rPr>
        <w:t>支票到帐表</w:t>
      </w:r>
      <w:r>
        <w:rPr>
          <w:rFonts w:hint="eastAsia"/>
        </w:rPr>
        <w:t>dhc_jfbankback</w:t>
      </w:r>
    </w:p>
    <w:p w:rsidR="00087AF5" w:rsidRDefault="00087AF5" w:rsidP="00FE661D">
      <w:pPr>
        <w:pStyle w:val="3"/>
      </w:pPr>
      <w:r>
        <w:rPr>
          <w:rFonts w:hint="eastAsia"/>
        </w:rPr>
        <w:t>绿色通道代码表：</w:t>
      </w:r>
      <w:r>
        <w:t>PAC_AdmCategory</w:t>
      </w:r>
      <w:r>
        <w:rPr>
          <w:rFonts w:hint="eastAsia"/>
        </w:rPr>
        <w:t>（</w:t>
      </w:r>
      <w:r>
        <w:rPr>
          <w:rFonts w:ascii="Arial" w:hAnsi="Arial" w:cs="Arial"/>
          <w:color w:val="000000"/>
          <w:sz w:val="18"/>
          <w:szCs w:val="18"/>
        </w:rPr>
        <w:t>代码表中病人管理的许可类型设置</w:t>
      </w:r>
      <w:r>
        <w:rPr>
          <w:rFonts w:ascii="Arial" w:hAnsi="Arial" w:cs="Arial" w:hint="eastAsia"/>
          <w:color w:val="000000"/>
          <w:sz w:val="18"/>
          <w:szCs w:val="18"/>
        </w:rPr>
        <w:t>）</w:t>
      </w:r>
    </w:p>
    <w:p w:rsidR="00E67F58" w:rsidRPr="00E67F58" w:rsidRDefault="00E67F58" w:rsidP="00E67F58">
      <w:pPr>
        <w:pStyle w:val="3"/>
      </w:pPr>
      <w:r w:rsidRPr="00E67F58">
        <w:rPr>
          <w:rFonts w:hint="eastAsia"/>
        </w:rPr>
        <w:t>DHC_JFArrearsOrdItm</w:t>
      </w:r>
      <w:r w:rsidRPr="00E67F58">
        <w:rPr>
          <w:rFonts w:hint="eastAsia"/>
        </w:rPr>
        <w:t>欠费管理</w:t>
      </w:r>
      <w:r w:rsidRPr="00E67F58">
        <w:t>—</w:t>
      </w:r>
      <w:r w:rsidRPr="00E67F58">
        <w:rPr>
          <w:rFonts w:hint="eastAsia"/>
        </w:rPr>
        <w:t>不受欠费控制的医嘱或医嘱子分类列表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150"/>
        <w:gridCol w:w="891"/>
        <w:gridCol w:w="1980"/>
        <w:gridCol w:w="513"/>
        <w:gridCol w:w="2770"/>
      </w:tblGrid>
      <w:tr w:rsidR="00E67F58" w:rsidTr="009617F1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67F58" w:rsidRDefault="00E67F58" w:rsidP="009617F1">
            <w:r>
              <w:rPr>
                <w:rFonts w:hint="eastAsia"/>
              </w:rPr>
              <w:t>备注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ArrOrd_Arcim_DR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color w:val="000080"/>
              </w:rPr>
              <w:t>Arc_itmmast</w:t>
            </w:r>
            <w:proofErr w:type="gramStart"/>
            <w:r>
              <w:rPr>
                <w:rFonts w:hint="eastAsia"/>
                <w:color w:val="000080"/>
              </w:rPr>
              <w:t>医嘱项表</w:t>
            </w:r>
            <w:proofErr w:type="gramEnd"/>
          </w:p>
        </w:tc>
      </w:tr>
      <w:tr w:rsidR="00E67F58" w:rsidTr="009617F1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ArrOrd_ItmCat_DR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color w:val="000080"/>
              </w:rPr>
              <w:t>Arc_itemcat</w:t>
            </w:r>
            <w:r>
              <w:rPr>
                <w:rFonts w:hint="eastAsia"/>
                <w:color w:val="000080"/>
              </w:rPr>
              <w:t>医嘱子分类表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ArrOrd_StartDate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开始日期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b/>
                <w:color w:val="000000"/>
              </w:rPr>
            </w:pPr>
            <w:r>
              <w:rPr>
                <w:color w:val="000080"/>
              </w:rPr>
              <w:t>ArrOrd_EndDate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结束日期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ArrOrd_AdmReason_DR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roofErr w:type="gramStart"/>
            <w:r>
              <w:rPr>
                <w:rFonts w:hint="eastAsia"/>
              </w:rPr>
              <w:t>费别</w:t>
            </w:r>
            <w:proofErr w:type="gramEnd"/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ArrOrd_AddDate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添加日期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ArrOrd_AddTime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添加时间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ArrOrd_AddUser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SS_user</w:t>
            </w:r>
            <w:r>
              <w:rPr>
                <w:rFonts w:hint="eastAsia"/>
              </w:rPr>
              <w:t>添加人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9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ArrOrd_UpdateDate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更新日期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ArrOrd_UpdateTime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更新时间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ArrOrd_UpdateUser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SS_User</w:t>
            </w:r>
            <w:r>
              <w:rPr>
                <w:rFonts w:hint="eastAsia"/>
              </w:rPr>
              <w:t>更新人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ArrC_UserDept_DR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t>C</w:t>
            </w:r>
            <w:r>
              <w:rPr>
                <w:rFonts w:hint="eastAsia"/>
              </w:rPr>
              <w:t>t_Loc</w:t>
            </w:r>
            <w:r>
              <w:rPr>
                <w:rFonts w:hint="eastAsia"/>
              </w:rPr>
              <w:t>开医嘱科室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  <w:r>
              <w:rPr>
                <w:color w:val="000080"/>
              </w:rPr>
              <w:t>ArrOrd_RecDept_DR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t>C</w:t>
            </w:r>
            <w:r>
              <w:rPr>
                <w:rFonts w:hint="eastAsia"/>
              </w:rPr>
              <w:t>t_Loc</w:t>
            </w:r>
            <w:r>
              <w:rPr>
                <w:rFonts w:hint="eastAsia"/>
              </w:rPr>
              <w:t>医嘱接收可是</w:t>
            </w:r>
          </w:p>
        </w:tc>
      </w:tr>
      <w:tr w:rsidR="00E67F58" w:rsidTr="009617F1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r>
              <w:rPr>
                <w:rFonts w:hint="eastAsia"/>
              </w:rPr>
              <w:t>14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F58" w:rsidRDefault="00E67F58" w:rsidP="009617F1"/>
        </w:tc>
      </w:tr>
    </w:tbl>
    <w:p w:rsidR="00087AF5" w:rsidRDefault="00087AF5" w:rsidP="00FE661D">
      <w:pPr>
        <w:pStyle w:val="2"/>
      </w:pPr>
      <w:r>
        <w:rPr>
          <w:rFonts w:hint="eastAsia"/>
        </w:rPr>
        <w:lastRenderedPageBreak/>
        <w:t>基础数据表</w:t>
      </w:r>
    </w:p>
    <w:p w:rsidR="00087AF5" w:rsidRDefault="00FE661D" w:rsidP="00FE661D">
      <w:pPr>
        <w:pStyle w:val="3"/>
      </w:pPr>
      <w:r>
        <w:rPr>
          <w:rFonts w:hint="eastAsia"/>
        </w:rPr>
        <w:t>1</w:t>
      </w:r>
      <w:r w:rsidR="00087AF5">
        <w:rPr>
          <w:rFonts w:hint="eastAsia"/>
        </w:rPr>
        <w:t>.</w:t>
      </w:r>
      <w:r w:rsidR="00087AF5">
        <w:rPr>
          <w:rFonts w:hint="eastAsia"/>
        </w:rPr>
        <w:t>收费项目子分类</w:t>
      </w:r>
      <w:r w:rsidR="00087AF5">
        <w:rPr>
          <w:rFonts w:hint="eastAsia"/>
        </w:rPr>
        <w:t xml:space="preserve">DHC_TarSubCate   </w:t>
      </w:r>
      <w:r w:rsidR="00087AF5">
        <w:rPr>
          <w:rFonts w:hint="eastAsia"/>
          <w:color w:val="FF0000"/>
        </w:rPr>
        <w:t xml:space="preserve">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TARSC_Code 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TARSC_Desc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TARSC_TARC_DR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</w:p>
        </w:tc>
      </w:tr>
    </w:tbl>
    <w:p w:rsidR="00087AF5" w:rsidRDefault="00087AF5" w:rsidP="00FE661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收费项目分类</w:t>
      </w:r>
      <w:r>
        <w:rPr>
          <w:rFonts w:hint="eastAsia"/>
          <w:color w:val="000000"/>
        </w:rPr>
        <w:t>DHC_</w:t>
      </w:r>
      <w:r>
        <w:t xml:space="preserve"> TarCate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TARC_Code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 w:rsidR="004B242B" w:rsidRDefault="00087AF5" w:rsidP="004B242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收费项目住院子分类</w:t>
      </w:r>
    </w:p>
    <w:p w:rsidR="00087AF5" w:rsidRDefault="00087AF5" w:rsidP="004B242B">
      <w:pPr>
        <w:ind w:firstLine="420"/>
        <w:rPr>
          <w:b/>
          <w:bCs/>
        </w:rPr>
      </w:pPr>
      <w:r>
        <w:rPr>
          <w:rFonts w:hint="eastAsia"/>
        </w:rPr>
        <w:t>DHC_TarInpatCat</w:t>
      </w:r>
      <w:r>
        <w:rPr>
          <w:rFonts w:hint="eastAsia"/>
        </w:rPr>
        <w:t>（</w:t>
      </w:r>
      <w:r>
        <w:t>^DHCTarC("IC",{TARIC_RowId})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TARIC_Code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TARIC_Desc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 xml:space="preserve">TARIC_TARTIC_DR    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DHC_TarIC</w:t>
            </w:r>
          </w:p>
        </w:tc>
      </w:tr>
    </w:tbl>
    <w:p w:rsidR="004B242B" w:rsidRDefault="00087AF5" w:rsidP="004B242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收费项目住院分类</w:t>
      </w:r>
      <w:r>
        <w:rPr>
          <w:rFonts w:hint="eastAsia"/>
        </w:rPr>
        <w:t xml:space="preserve"> </w:t>
      </w:r>
    </w:p>
    <w:p w:rsidR="00087AF5" w:rsidRDefault="00087AF5" w:rsidP="004B242B">
      <w:pPr>
        <w:rPr>
          <w:b/>
          <w:bCs/>
        </w:rPr>
      </w:pPr>
      <w:r>
        <w:t>DHC_TarIC</w:t>
      </w:r>
      <w:r>
        <w:rPr>
          <w:rFonts w:hint="eastAsia"/>
        </w:rPr>
        <w:t>（</w:t>
      </w:r>
      <w:r>
        <w:t>^DHCTarC("TIC",{TARTIC_RowId})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TARTIC_Code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TARTIC_Desc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 w:rsidR="004B242B" w:rsidRDefault="00087AF5" w:rsidP="004B242B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收费项目门诊子分类</w:t>
      </w:r>
      <w:r>
        <w:rPr>
          <w:rFonts w:hint="eastAsia"/>
        </w:rPr>
        <w:t>DHC_TarOutpatCate</w:t>
      </w:r>
    </w:p>
    <w:p w:rsidR="00087AF5" w:rsidRDefault="00087AF5" w:rsidP="004B242B">
      <w:r>
        <w:rPr>
          <w:rFonts w:hint="eastAsia"/>
        </w:rPr>
        <w:t>（</w:t>
      </w:r>
      <w:r>
        <w:t>^DHCTarC("OC"</w:t>
      </w:r>
      <w:r>
        <w:rPr>
          <w:rFonts w:hint="eastAsia"/>
        </w:rPr>
        <w:t>）（子类）</w:t>
      </w:r>
      <w:r>
        <w:rPr>
          <w:rFonts w:hint="eastAsia"/>
        </w:rPr>
        <w:t xml:space="preserve">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TAROC_Code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TAROC_Desc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TAROC_TARTOC_DR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DHC_TarOC</w:t>
            </w:r>
          </w:p>
        </w:tc>
      </w:tr>
    </w:tbl>
    <w:p w:rsidR="004B242B" w:rsidRDefault="00087AF5" w:rsidP="004B242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收费项目门诊分类</w:t>
      </w:r>
      <w:r>
        <w:rPr>
          <w:rFonts w:hint="eastAsia"/>
        </w:rPr>
        <w:t>DHC_</w:t>
      </w:r>
      <w:r>
        <w:t xml:space="preserve"> TarOC</w:t>
      </w:r>
      <w:r>
        <w:rPr>
          <w:rFonts w:hint="eastAsia"/>
        </w:rPr>
        <w:t xml:space="preserve">  </w:t>
      </w:r>
    </w:p>
    <w:p w:rsidR="00087AF5" w:rsidRDefault="00087AF5" w:rsidP="004B242B">
      <w:r>
        <w:rPr>
          <w:rFonts w:hint="eastAsia"/>
        </w:rPr>
        <w:t>(</w:t>
      </w:r>
      <w:r>
        <w:t>^DHCTarC("TOC"</w:t>
      </w:r>
      <w:r>
        <w:rPr>
          <w:rFonts w:hint="eastAsia"/>
        </w:rPr>
        <w:t>)</w:t>
      </w:r>
      <w:r>
        <w:rPr>
          <w:rFonts w:hint="eastAsia"/>
        </w:rPr>
        <w:t>（大类）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TARTOC_Code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TARTOC_Desc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 w:rsidR="004B242B" w:rsidRDefault="00087AF5" w:rsidP="004B242B">
      <w:pPr>
        <w:pStyle w:val="3"/>
      </w:pPr>
      <w:r>
        <w:rPr>
          <w:rFonts w:hint="eastAsia"/>
        </w:rPr>
        <w:lastRenderedPageBreak/>
        <w:t>7.</w:t>
      </w:r>
      <w:r>
        <w:rPr>
          <w:rFonts w:hint="eastAsia"/>
        </w:rPr>
        <w:t>收费项目核算子分类</w:t>
      </w:r>
      <w:r>
        <w:rPr>
          <w:rFonts w:hint="eastAsia"/>
        </w:rPr>
        <w:t>DHC_</w:t>
      </w:r>
      <w:r>
        <w:t xml:space="preserve"> </w:t>
      </w:r>
      <w:r>
        <w:rPr>
          <w:rFonts w:hint="eastAsia"/>
        </w:rPr>
        <w:t>TarEMCCate</w:t>
      </w:r>
    </w:p>
    <w:p w:rsidR="00087AF5" w:rsidRDefault="00087AF5" w:rsidP="004B242B">
      <w:pPr>
        <w:ind w:firstLine="420"/>
      </w:pPr>
      <w:r>
        <w:rPr>
          <w:rFonts w:hint="eastAsia"/>
        </w:rPr>
        <w:t xml:space="preserve"> (</w:t>
      </w:r>
      <w:r>
        <w:t>^DHCTarC("EC</w:t>
      </w:r>
      <w:proofErr w:type="gramStart"/>
      <w:r>
        <w:t>",{</w:t>
      </w:r>
      <w:proofErr w:type="gramEnd"/>
      <w:r>
        <w:t>TAREC_RowId})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TAREC_Code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TAREC_Desc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TAREC_TARTEC_DR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</w:t>
            </w:r>
            <w:r>
              <w:rPr>
                <w:rFonts w:hint="eastAsia"/>
                <w:sz w:val="24"/>
              </w:rPr>
              <w:t xml:space="preserve"> TarEMCCate   </w:t>
            </w:r>
          </w:p>
        </w:tc>
      </w:tr>
    </w:tbl>
    <w:p w:rsidR="00087AF5" w:rsidRDefault="00087AF5" w:rsidP="004B242B">
      <w:pPr>
        <w:pStyle w:val="3"/>
        <w:rPr>
          <w:sz w:val="24"/>
        </w:rPr>
      </w:pPr>
      <w:r>
        <w:rPr>
          <w:rFonts w:hint="eastAsia"/>
          <w:sz w:val="24"/>
        </w:rPr>
        <w:t>8</w:t>
      </w:r>
      <w:r w:rsidRPr="004B242B">
        <w:rPr>
          <w:rStyle w:val="30"/>
          <w:rFonts w:hint="eastAsia"/>
        </w:rPr>
        <w:t>.</w:t>
      </w:r>
      <w:r w:rsidRPr="004B242B">
        <w:rPr>
          <w:rStyle w:val="30"/>
          <w:rFonts w:hint="eastAsia"/>
        </w:rPr>
        <w:t>收费项目核算分类</w:t>
      </w:r>
      <w:r w:rsidRPr="004B242B">
        <w:rPr>
          <w:rStyle w:val="30"/>
          <w:rFonts w:hint="eastAsia"/>
        </w:rPr>
        <w:t>DHC_</w:t>
      </w:r>
      <w:r w:rsidRPr="004B242B">
        <w:rPr>
          <w:rStyle w:val="30"/>
        </w:rPr>
        <w:t xml:space="preserve"> TarEC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TARTEC_Code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TARTEC_Desc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收费项目病历首页子分类</w:t>
      </w:r>
      <w:r>
        <w:rPr>
          <w:rFonts w:hint="eastAsia"/>
        </w:rPr>
        <w:t>DHC_</w:t>
      </w:r>
      <w:r>
        <w:t xml:space="preserve"> </w:t>
      </w:r>
      <w:r>
        <w:rPr>
          <w:rFonts w:hint="eastAsia"/>
        </w:rPr>
        <w:t xml:space="preserve">TarMRCate  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TARMC_Code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TARMC_Desc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名称（描述）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 xml:space="preserve">TARMC_TARTMC_DR   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子类指针</w:t>
            </w:r>
            <w:r>
              <w:t>DHC_TarMC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收费项目病历首页分类</w:t>
      </w:r>
      <w:r>
        <w:rPr>
          <w:rFonts w:hint="eastAsia"/>
        </w:rPr>
        <w:t>DHC_</w:t>
      </w:r>
      <w:r>
        <w:t xml:space="preserve"> TarMC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r>
              <w:t>TARTEC_Code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r>
              <w:t>TARTEC_Desc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收费项目会计子分类</w:t>
      </w:r>
      <w:r>
        <w:rPr>
          <w:rFonts w:hint="eastAsia"/>
        </w:rPr>
        <w:t>DHC_</w:t>
      </w:r>
      <w:r>
        <w:t xml:space="preserve"> </w:t>
      </w:r>
      <w:r>
        <w:rPr>
          <w:rFonts w:hint="eastAsia"/>
        </w:rPr>
        <w:t xml:space="preserve">TarAcctCate   </w:t>
      </w:r>
    </w:p>
    <w:p w:rsidR="00087AF5" w:rsidRDefault="00087AF5" w:rsidP="004B242B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收费项目会计分类</w:t>
      </w:r>
      <w:r>
        <w:rPr>
          <w:rFonts w:hint="eastAsia"/>
        </w:rPr>
        <w:t>DHC_</w:t>
      </w:r>
      <w:r>
        <w:t xml:space="preserve"> </w:t>
      </w:r>
      <w:r>
        <w:rPr>
          <w:rFonts w:hint="eastAsia"/>
        </w:rPr>
        <w:t>TarAC</w:t>
      </w:r>
    </w:p>
    <w:p w:rsidR="00087AF5" w:rsidRDefault="00087AF5" w:rsidP="004B242B">
      <w:pPr>
        <w:pStyle w:val="3"/>
      </w:pPr>
      <w:r>
        <w:rPr>
          <w:rFonts w:hint="eastAsia"/>
        </w:rPr>
        <w:t>14.</w:t>
      </w:r>
      <w:r>
        <w:rPr>
          <w:rFonts w:hint="eastAsia"/>
        </w:rPr>
        <w:t>医嘱计费点设定</w:t>
      </w:r>
      <w:r>
        <w:rPr>
          <w:rFonts w:hint="eastAsia"/>
        </w:rPr>
        <w:t>DHC_BillCondition</w:t>
      </w:r>
      <w:r>
        <w:rPr>
          <w:rFonts w:hint="eastAsia"/>
          <w:color w:val="339966"/>
        </w:rPr>
        <w:t xml:space="preserve">  </w:t>
      </w:r>
    </w:p>
    <w:p w:rsidR="00087AF5" w:rsidRDefault="00087AF5" w:rsidP="004B242B">
      <w:pPr>
        <w:pStyle w:val="3"/>
      </w:pPr>
      <w:r>
        <w:rPr>
          <w:rFonts w:hint="eastAsia"/>
        </w:rPr>
        <w:t>15.</w:t>
      </w:r>
      <w:r>
        <w:rPr>
          <w:rFonts w:hint="eastAsia"/>
        </w:rPr>
        <w:t>病人收费类别</w:t>
      </w:r>
      <w:r>
        <w:rPr>
          <w:rFonts w:hint="eastAsia"/>
        </w:rPr>
        <w:tab/>
        <w:t xml:space="preserve">PAC_AdmReason  </w:t>
      </w:r>
    </w:p>
    <w:p w:rsidR="00087AF5" w:rsidRDefault="00087AF5" w:rsidP="004B242B">
      <w:pPr>
        <w:pStyle w:val="3"/>
      </w:pPr>
      <w:r>
        <w:rPr>
          <w:rFonts w:hint="eastAsia"/>
        </w:rPr>
        <w:t>16.</w:t>
      </w:r>
      <w:r>
        <w:rPr>
          <w:rFonts w:hint="eastAsia"/>
        </w:rPr>
        <w:t>病人就诊类别</w:t>
      </w:r>
      <w:r>
        <w:rPr>
          <w:rFonts w:hint="eastAsia"/>
        </w:rPr>
        <w:tab/>
        <w:t xml:space="preserve">PAC_EpisodeSubType  </w:t>
      </w:r>
    </w:p>
    <w:p w:rsidR="00087AF5" w:rsidRDefault="00087AF5" w:rsidP="004B242B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病人类别与标准价格</w:t>
      </w:r>
      <w:r w:rsidR="004B242B">
        <w:rPr>
          <w:rFonts w:hint="eastAsia"/>
        </w:rPr>
        <w:tab/>
      </w:r>
      <w:r>
        <w:rPr>
          <w:rFonts w:hint="eastAsia"/>
        </w:rPr>
        <w:t>DHC_TarEpisode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500"/>
      </w:tblGrid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</w:t>
            </w:r>
            <w:r>
              <w:rPr>
                <w:rFonts w:hint="eastAsia"/>
                <w:sz w:val="24"/>
              </w:rPr>
              <w:t>PAC_EpisodeSubType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TEP_PriceList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</w:tr>
      <w:tr w:rsidR="00087AF5" w:rsidTr="004B242B">
        <w:tc>
          <w:tcPr>
            <w:tcW w:w="288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45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费用项目表：</w:t>
      </w:r>
      <w:r>
        <w:rPr>
          <w:rFonts w:hint="eastAsia"/>
        </w:rPr>
        <w:t>DHC_TarItem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548"/>
        <w:gridCol w:w="2340"/>
      </w:tblGrid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TARI_Code            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收费项目代码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TARI_Desc            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收费项目名称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TARI_UOM             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收费项目单位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Ct_uom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TARI_SubCate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收费项目分类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DHC_TarSubCate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TARI_AcctCate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收费项目会计分类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DHC_TarAcctCate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TARI_InpatCate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住院收据分类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DHC_TarInpatCate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TARI_OutpatCate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门诊收据分类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DHC_TarOutpatCate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TARI_EMCCate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经济核算分类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DHC_TarEMCCate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MR</w:t>
            </w:r>
            <w:r>
              <w:rPr>
                <w:sz w:val="24"/>
              </w:rPr>
              <w:t>Cate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病历首页费用分类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DHC_TarMRCate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Special</w:t>
            </w:r>
            <w:r>
              <w:rPr>
                <w:sz w:val="24"/>
              </w:rPr>
              <w:t>Flag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特殊项目标志</w:t>
            </w:r>
          </w:p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TRAI_ActiveFlag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有效标志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TARI_StartDate   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TARI_EndDate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TARI_Price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Alter</w:t>
            </w:r>
            <w:r>
              <w:rPr>
                <w:sz w:val="24"/>
              </w:rPr>
              <w:t xml:space="preserve">Price   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Alter</w:t>
            </w:r>
            <w:r>
              <w:rPr>
                <w:sz w:val="24"/>
              </w:rPr>
              <w:t>Price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TARI_</w:t>
            </w:r>
            <w:r>
              <w:rPr>
                <w:rFonts w:hint="eastAsia"/>
                <w:sz w:val="24"/>
              </w:rPr>
              <w:t>External</w:t>
            </w:r>
            <w:r>
              <w:rPr>
                <w:sz w:val="24"/>
              </w:rPr>
              <w:t>Code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收费项目外部代码</w:t>
            </w: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医</w:t>
            </w:r>
            <w:proofErr w:type="gramEnd"/>
            <w:r>
              <w:rPr>
                <w:rFonts w:hint="eastAsia"/>
                <w:sz w:val="24"/>
              </w:rPr>
              <w:t>保组用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TARI_SelfFlag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自费标志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TARI_ExtendCode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外部编码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TARI_PreciousFlag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贵重标志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TARI_InsuFlag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医保标志</w:t>
            </w:r>
            <w:proofErr w:type="gramEnd"/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TARI_InsuDesc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医</w:t>
            </w:r>
            <w:proofErr w:type="gramEnd"/>
            <w:r>
              <w:rPr>
                <w:rFonts w:hint="eastAsia"/>
                <w:sz w:val="24"/>
              </w:rPr>
              <w:t>保描述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TARINote1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执行部门账号</w:t>
            </w: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2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3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 w:rsidR="00087AF5" w:rsidTr="004B242B">
        <w:tc>
          <w:tcPr>
            <w:tcW w:w="2672" w:type="dxa"/>
          </w:tcPr>
          <w:p w:rsidR="00087AF5" w:rsidRDefault="00087AF5" w:rsidP="004B242B">
            <w:r>
              <w:t xml:space="preserve"> </w:t>
            </w:r>
            <w:r>
              <w:rPr>
                <w:color w:val="008000"/>
              </w:rPr>
              <w:t>TARINote</w:t>
            </w:r>
            <w:r>
              <w:rPr>
                <w:rFonts w:hint="eastAsia"/>
                <w:color w:val="008000"/>
              </w:rPr>
              <w:t>4</w:t>
            </w:r>
          </w:p>
        </w:tc>
        <w:tc>
          <w:tcPr>
            <w:tcW w:w="2548" w:type="dxa"/>
          </w:tcPr>
          <w:p w:rsidR="00087AF5" w:rsidRDefault="00087AF5" w:rsidP="004B242B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费用项目价格表：</w:t>
      </w:r>
      <w:r>
        <w:rPr>
          <w:rFonts w:hint="eastAsia"/>
        </w:rPr>
        <w:t xml:space="preserve">DHC_TarItemPrice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4890"/>
      </w:tblGrid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TP_RowId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价格表</w:t>
            </w:r>
            <w:r>
              <w:rPr>
                <w:rFonts w:hint="eastAsia"/>
                <w:sz w:val="24"/>
              </w:rPr>
              <w:t>RowId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TP_TARI_ParRef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收费项目指针</w:t>
            </w:r>
            <w:r>
              <w:rPr>
                <w:rFonts w:hint="eastAsia"/>
                <w:sz w:val="24"/>
              </w:rPr>
              <w:t xml:space="preserve">  DHC_TarItem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TP_ChildSub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收费项目价格指针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P_</w:t>
            </w:r>
            <w:r>
              <w:rPr>
                <w:rFonts w:hint="eastAsia"/>
                <w:sz w:val="24"/>
              </w:rPr>
              <w:t>PatInsType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病人保险类型</w:t>
            </w:r>
            <w:r>
              <w:rPr>
                <w:rFonts w:hint="eastAsia"/>
                <w:sz w:val="24"/>
              </w:rPr>
              <w:t xml:space="preserve">  PAC_AdmReason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TP_StartDate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价格有效日期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TP_EndDate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价格有效日期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TP_Price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TP_AlterPrice1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辅助价格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TP_AlterPrice2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辅助价格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TP_LimitedPrice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病人最高记账限价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TP_PayorRate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病人记账比例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TP_DiscRate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病人折扣比例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TP_UpdateUser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调价人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TP_UpdateDate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调价日期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TP_UpdateTime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调价时间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TP_AdjustNo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调价单号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TP_Rate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比例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标准价格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比例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特需价格</w:t>
            </w:r>
            <w:r>
              <w:rPr>
                <w:rFonts w:hint="eastAsia"/>
                <w:sz w:val="24"/>
              </w:rPr>
              <w:t xml:space="preserve">) </w:t>
            </w:r>
            <w:r>
              <w:rPr>
                <w:rFonts w:hint="eastAsia"/>
                <w:sz w:val="24"/>
              </w:rPr>
              <w:t>协和添加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TP_Note1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 w:rsidR="00087AF5" w:rsidTr="004B242B">
        <w:tc>
          <w:tcPr>
            <w:tcW w:w="2670" w:type="dxa"/>
          </w:tcPr>
          <w:p w:rsidR="00087AF5" w:rsidRDefault="00087AF5" w:rsidP="004B242B">
            <w:pPr>
              <w:rPr>
                <w:sz w:val="24"/>
              </w:rPr>
            </w:pPr>
            <w:r>
              <w:t xml:space="preserve"> </w:t>
            </w:r>
            <w:r>
              <w:rPr>
                <w:color w:val="008000"/>
              </w:rPr>
              <w:t>TP_Note</w:t>
            </w:r>
            <w:r>
              <w:rPr>
                <w:rFonts w:hint="eastAsia"/>
                <w:color w:val="008000"/>
              </w:rPr>
              <w:t>2</w:t>
            </w:r>
          </w:p>
        </w:tc>
        <w:tc>
          <w:tcPr>
            <w:tcW w:w="489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医嘱与收费项目关联表：</w:t>
      </w:r>
      <w:r>
        <w:rPr>
          <w:rFonts w:hint="eastAsia"/>
        </w:rPr>
        <w:t xml:space="preserve">dhc_orderlinktar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860"/>
      </w:tblGrid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OLT_RowId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医嘱费用关联表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OLT_ARCIM_DR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医嘱指针</w:t>
            </w:r>
            <w:r>
              <w:rPr>
                <w:rFonts w:hint="eastAsia"/>
                <w:sz w:val="24"/>
              </w:rPr>
              <w:t xml:space="preserve">   ARC_ItmMast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OLT_Tariff_DR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费用项目指针</w:t>
            </w:r>
            <w:r>
              <w:rPr>
                <w:rFonts w:hint="eastAsia"/>
                <w:sz w:val="24"/>
              </w:rPr>
              <w:t xml:space="preserve">  DHC_TarItem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OLT_Qty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计费数量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OLT_StartDate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关联有效日期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OLT_EndDate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关联有效日期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OLT_Inst_DR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医嘱用法指针</w:t>
            </w:r>
            <w:r>
              <w:rPr>
                <w:rFonts w:hint="eastAsia"/>
                <w:sz w:val="24"/>
              </w:rPr>
              <w:t xml:space="preserve">  PHC_Instruc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OLT_Priority_DR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医嘱优先级指针</w:t>
            </w:r>
            <w:r>
              <w:rPr>
                <w:rFonts w:hint="eastAsia"/>
                <w:sz w:val="24"/>
              </w:rPr>
              <w:t xml:space="preserve">  OEC_Priority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费用项目别名表</w:t>
      </w:r>
      <w:r>
        <w:rPr>
          <w:rFonts w:hint="eastAsia"/>
        </w:rPr>
        <w:t>DHC_TarItemAlias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860"/>
      </w:tblGrid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TIA_TARI_DR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TIA_Desc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收费项目名称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TIA_Alias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收费项目别名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病人折扣</w:t>
      </w:r>
      <w:r>
        <w:rPr>
          <w:rFonts w:hint="eastAsia"/>
        </w:rPr>
        <w:t>,</w:t>
      </w:r>
      <w:r>
        <w:rPr>
          <w:rFonts w:hint="eastAsia"/>
        </w:rPr>
        <w:t>记账系数表</w:t>
      </w:r>
      <w:r>
        <w:rPr>
          <w:rFonts w:hint="eastAsia"/>
        </w:rPr>
        <w:t xml:space="preserve">DHC_ TarFactor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860"/>
      </w:tblGrid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TF_REA_DR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病人保险分类</w:t>
            </w:r>
            <w:r>
              <w:rPr>
                <w:rFonts w:hint="eastAsia"/>
                <w:sz w:val="24"/>
              </w:rPr>
              <w:t xml:space="preserve">  PAC_AdmReason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TF_TARSC_DR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收费类别</w:t>
            </w:r>
            <w:r>
              <w:rPr>
                <w:rFonts w:hint="eastAsia"/>
                <w:sz w:val="24"/>
              </w:rPr>
              <w:t xml:space="preserve">  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TF_StartDate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系数有效日期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TF_EndDate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系数有效日期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TF_DiscRate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折扣系数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TF_PayorRate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记账系数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退押</w:t>
      </w:r>
      <w:proofErr w:type="gramStart"/>
      <w:r>
        <w:rPr>
          <w:rFonts w:hint="eastAsia"/>
        </w:rPr>
        <w:t>金原因</w:t>
      </w:r>
      <w:proofErr w:type="gramEnd"/>
      <w:r>
        <w:rPr>
          <w:rFonts w:hint="eastAsia"/>
        </w:rPr>
        <w:t xml:space="preserve">DHC_ jfyjrefreason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4887"/>
      </w:tblGrid>
      <w:tr w:rsidR="00087AF5" w:rsidTr="004B242B">
        <w:tc>
          <w:tcPr>
            <w:tcW w:w="26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yjrrea_code</w:t>
            </w:r>
          </w:p>
        </w:tc>
        <w:tc>
          <w:tcPr>
            <w:tcW w:w="48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原因代码</w:t>
            </w:r>
          </w:p>
        </w:tc>
      </w:tr>
      <w:tr w:rsidR="00087AF5" w:rsidTr="004B242B">
        <w:tc>
          <w:tcPr>
            <w:tcW w:w="26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yjrrea_desc</w:t>
            </w:r>
          </w:p>
        </w:tc>
        <w:tc>
          <w:tcPr>
            <w:tcW w:w="48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原因描述</w:t>
            </w:r>
          </w:p>
        </w:tc>
      </w:tr>
      <w:tr w:rsidR="00087AF5" w:rsidTr="004B242B">
        <w:tc>
          <w:tcPr>
            <w:tcW w:w="26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yjrrea_date</w:t>
            </w:r>
          </w:p>
        </w:tc>
        <w:tc>
          <w:tcPr>
            <w:tcW w:w="48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</w:tr>
      <w:tr w:rsidR="00087AF5" w:rsidTr="004B242B">
        <w:tc>
          <w:tcPr>
            <w:tcW w:w="26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yjrrea_enddate</w:t>
            </w:r>
          </w:p>
        </w:tc>
        <w:tc>
          <w:tcPr>
            <w:tcW w:w="48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使用的截止日期</w:t>
            </w:r>
          </w:p>
        </w:tc>
      </w:tr>
      <w:tr w:rsidR="00087AF5" w:rsidTr="004B242B">
        <w:tc>
          <w:tcPr>
            <w:tcW w:w="2673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yjrrea_flag</w:t>
            </w:r>
          </w:p>
        </w:tc>
        <w:tc>
          <w:tcPr>
            <w:tcW w:w="4887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</w:t>
            </w: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>24.</w:t>
      </w:r>
      <w:r>
        <w:rPr>
          <w:rFonts w:hint="eastAsia"/>
        </w:rPr>
        <w:t>押金收据</w:t>
      </w:r>
      <w:r>
        <w:rPr>
          <w:rFonts w:hint="eastAsia"/>
        </w:rPr>
        <w:t>(</w:t>
      </w:r>
      <w:r>
        <w:rPr>
          <w:rFonts w:hint="eastAsia"/>
        </w:rPr>
        <w:t>发票购入</w:t>
      </w:r>
      <w:r>
        <w:rPr>
          <w:rFonts w:hint="eastAsia"/>
        </w:rPr>
        <w:t>)</w:t>
      </w:r>
      <w:r>
        <w:rPr>
          <w:rFonts w:hint="eastAsia"/>
        </w:rPr>
        <w:t>组定义</w:t>
      </w:r>
      <w:r>
        <w:rPr>
          <w:rFonts w:hint="eastAsia"/>
        </w:rPr>
        <w:t>DHC_ jfrcptgroupset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4140"/>
      </w:tblGrid>
      <w:tr w:rsidR="00087AF5" w:rsidTr="004B242B">
        <w:tc>
          <w:tcPr>
            <w:tcW w:w="342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rp_rcpttype</w:t>
            </w:r>
          </w:p>
        </w:tc>
        <w:tc>
          <w:tcPr>
            <w:tcW w:w="414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组类型（门诊，住院，</w:t>
            </w:r>
            <w:r>
              <w:rPr>
                <w:rFonts w:hint="eastAsia"/>
                <w:sz w:val="24"/>
              </w:rPr>
              <w:t>All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087AF5" w:rsidTr="004B242B">
        <w:tc>
          <w:tcPr>
            <w:tcW w:w="342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grp_rcptgrptype</w:t>
            </w:r>
          </w:p>
        </w:tc>
        <w:tc>
          <w:tcPr>
            <w:tcW w:w="414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</w:tbl>
    <w:p w:rsidR="00087AF5" w:rsidRDefault="00087AF5" w:rsidP="004B242B">
      <w:pPr>
        <w:pStyle w:val="3"/>
      </w:pPr>
      <w:r>
        <w:rPr>
          <w:rFonts w:hint="eastAsia"/>
        </w:rPr>
        <w:t xml:space="preserve">25 </w:t>
      </w:r>
      <w:r>
        <w:rPr>
          <w:rFonts w:hint="eastAsia"/>
        </w:rPr>
        <w:t>押金收据（发票）人员定义</w:t>
      </w:r>
      <w:r>
        <w:rPr>
          <w:rFonts w:hint="eastAsia"/>
        </w:rPr>
        <w:t>DHC_ JFRcptGroupUser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4189"/>
      </w:tblGrid>
      <w:tr w:rsidR="00087AF5" w:rsidTr="004B242B">
        <w:tc>
          <w:tcPr>
            <w:tcW w:w="337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 xml:space="preserve">grpuser_parref </w:t>
            </w:r>
          </w:p>
        </w:tc>
        <w:tc>
          <w:tcPr>
            <w:tcW w:w="4189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DHC_JFRcptGroupSet</w:t>
            </w:r>
          </w:p>
        </w:tc>
      </w:tr>
      <w:tr w:rsidR="00087AF5" w:rsidTr="004B242B">
        <w:tc>
          <w:tcPr>
            <w:tcW w:w="337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grpuser_childsub</w:t>
            </w:r>
          </w:p>
        </w:tc>
        <w:tc>
          <w:tcPr>
            <w:tcW w:w="4189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337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grpuser_ssgrp_dr</w:t>
            </w:r>
          </w:p>
        </w:tc>
        <w:tc>
          <w:tcPr>
            <w:tcW w:w="4189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SS_Group</w:t>
            </w:r>
          </w:p>
        </w:tc>
      </w:tr>
      <w:tr w:rsidR="00087AF5" w:rsidTr="004B242B">
        <w:tc>
          <w:tcPr>
            <w:tcW w:w="3371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grpuser_ssusr_dr</w:t>
            </w:r>
          </w:p>
        </w:tc>
        <w:tc>
          <w:tcPr>
            <w:tcW w:w="4189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SS_User</w:t>
            </w:r>
          </w:p>
        </w:tc>
      </w:tr>
    </w:tbl>
    <w:p w:rsidR="00087AF5" w:rsidRDefault="00087AF5" w:rsidP="004B242B">
      <w:pPr>
        <w:pStyle w:val="3"/>
        <w:rPr>
          <w:lang w:val="sv-SE"/>
        </w:rPr>
      </w:pPr>
      <w:r>
        <w:rPr>
          <w:rFonts w:hint="eastAsia"/>
          <w:lang w:val="sv-SE"/>
        </w:rPr>
        <w:t>26.</w:t>
      </w:r>
      <w:r>
        <w:rPr>
          <w:rFonts w:hint="eastAsia"/>
        </w:rPr>
        <w:t>病人基本信息表</w:t>
      </w:r>
      <w:r>
        <w:rPr>
          <w:lang w:val="sv-SE"/>
        </w:rPr>
        <w:t xml:space="preserve"> PA_Person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860"/>
      </w:tblGrid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paper_name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病人姓名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paper_sex_dr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paper_id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PAPER_Marital_DR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婚姻状况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PAPER_Religion_DR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宗教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PAPER_TelH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家庭电话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PAPER_Zip_DR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PAPER_SecondPhone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工作单位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PAPER_TelO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工作电话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PAPER_CT_Province_DR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省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PAPER_Email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PAPER_MobPhone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PAPER_CityCode_DR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paper_userupdate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paper_updatedate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paper_updatetime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paper_estdob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paper_dateadded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paper_useradded_dr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PAPER_SocialStatus_DR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社会地位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PAPER_Nation_DR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PAPER_GovernCardNo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证件号码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PAPER_Country_DR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PAPER_Occupation_DR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PAPER_Education_DR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教育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PAPER_LangPrim_DR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PAPER_EmplType_DR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在职状态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PAPER_Province_Birth_DR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籍贯（省）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PAPER_CityBirth_DR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籍贯（市）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PAPER_CTRLT_DR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与病人关系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PAPER_ForeignId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联系人姓名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PAPER_ForeignPhone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联系人电话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PAPER_ForeignAddress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联系人地址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PAPER_CityArea_DR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区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paper_name2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拼音码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PAPER_Soundex1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87AF5" w:rsidTr="004B242B">
        <w:tc>
          <w:tcPr>
            <w:tcW w:w="270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color w:val="008000"/>
              </w:rPr>
              <w:t>PAPER_ExemptionNumber</w:t>
            </w:r>
          </w:p>
        </w:tc>
        <w:tc>
          <w:tcPr>
            <w:tcW w:w="48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住院次数</w:t>
            </w:r>
          </w:p>
        </w:tc>
      </w:tr>
      <w:tr w:rsidR="00831CBD" w:rsidTr="004B242B">
        <w:tc>
          <w:tcPr>
            <w:tcW w:w="2700" w:type="dxa"/>
          </w:tcPr>
          <w:p w:rsidR="00831CBD" w:rsidRPr="00831CBD" w:rsidRDefault="00831CBD" w:rsidP="00831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1C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PAPER_EmployeeNo </w:t>
            </w:r>
          </w:p>
        </w:tc>
        <w:tc>
          <w:tcPr>
            <w:tcW w:w="4860" w:type="dxa"/>
          </w:tcPr>
          <w:p w:rsidR="00831CBD" w:rsidRDefault="00831CBD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协和医院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>本源职工编码</w:t>
            </w:r>
          </w:p>
        </w:tc>
      </w:tr>
    </w:tbl>
    <w:p w:rsidR="00087AF5" w:rsidRDefault="00087AF5" w:rsidP="009B5E66">
      <w:pPr>
        <w:pStyle w:val="3"/>
      </w:pPr>
      <w:r>
        <w:rPr>
          <w:rFonts w:hint="eastAsia"/>
        </w:rPr>
        <w:t>27.</w:t>
      </w:r>
      <w:r>
        <w:rPr>
          <w:rFonts w:hint="eastAsia"/>
        </w:rPr>
        <w:t>病人基本信息表</w:t>
      </w:r>
      <w:r>
        <w:t xml:space="preserve"> PA_</w:t>
      </w:r>
      <w:r>
        <w:rPr>
          <w:rFonts w:hint="eastAsia"/>
        </w:rPr>
        <w:t>patmas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8"/>
        <w:gridCol w:w="4792"/>
      </w:tblGrid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pAPMI_Name: 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病人姓名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PAPMI_Sex_DR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papmi_No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登记号（</w:t>
            </w:r>
            <w:r>
              <w:rPr>
                <w:sz w:val="24"/>
              </w:rPr>
              <w:t>Global</w:t>
            </w:r>
            <w:r>
              <w:rPr>
                <w:rFonts w:hint="eastAsia"/>
                <w:sz w:val="24"/>
              </w:rPr>
              <w:t>中取不到）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PAPMI_IPNo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住院登记号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PAPMI_OPNo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门诊登记号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PAPMI_SafetyNetCardNo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病历号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PAPMI_Medicare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病案号</w:t>
            </w:r>
          </w:p>
        </w:tc>
      </w:tr>
      <w:tr w:rsidR="00087AF5" w:rsidTr="004B242B">
        <w:tc>
          <w:tcPr>
            <w:tcW w:w="2768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PAPMI_CardType_DR</w:t>
            </w:r>
          </w:p>
        </w:tc>
        <w:tc>
          <w:tcPr>
            <w:tcW w:w="479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证件类型</w:t>
            </w:r>
          </w:p>
        </w:tc>
      </w:tr>
    </w:tbl>
    <w:p w:rsidR="00087AF5" w:rsidRDefault="00087AF5" w:rsidP="00352281">
      <w:pPr>
        <w:pStyle w:val="3"/>
      </w:pPr>
      <w:r>
        <w:rPr>
          <w:rFonts w:hint="eastAsia"/>
        </w:rPr>
        <w:t>28.</w:t>
      </w:r>
      <w:r>
        <w:rPr>
          <w:rFonts w:hint="eastAsia"/>
        </w:rPr>
        <w:t>病人就诊信息表</w:t>
      </w:r>
      <w:r>
        <w:t xml:space="preserve"> PA_</w:t>
      </w:r>
      <w:r>
        <w:rPr>
          <w:rFonts w:hint="eastAsia"/>
        </w:rPr>
        <w:t>Adm</w:t>
      </w:r>
      <w:r>
        <w:t xml:space="preserve">    </w:t>
      </w:r>
      <w:r>
        <w:rPr>
          <w:rFonts w:hint="eastAsia"/>
        </w:rPr>
        <w:t xml:space="preserve">              </w:t>
      </w:r>
    </w:p>
    <w:tbl>
      <w:tblPr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2"/>
        <w:gridCol w:w="4060"/>
      </w:tblGrid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PAADM_VisitStatus 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proofErr w:type="gramStart"/>
            <w:r>
              <w:rPr>
                <w:rFonts w:hint="eastAsia"/>
                <w:sz w:val="24"/>
              </w:rPr>
              <w:t>院状态</w:t>
            </w:r>
            <w:proofErr w:type="gramEnd"/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PAADM_CreateUser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PAADM_BillFlag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财务结算标志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PAADM_CurrentWard_DR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病区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PAADM_AdmReason_DR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收费类别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PAADM_Epissubtype_DR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就诊类别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PAADM_UpdateDate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PAADM_UpdateTime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PAADM_UpdateUser_DR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PAADM_CurrentRoom_DR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病房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PAADM_CurrentBed_DR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床位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PAADM_AdmCateg_DR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入院情况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aadm_dischargedate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最终结算日期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aadm_dischargetime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最终结算时间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sz w:val="24"/>
              </w:rPr>
              <w:t>PAADM_VisitStatus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Ｃ：退院，Ａ：在　，Ｄ：出院，Ｐ预约</w:t>
            </w:r>
          </w:p>
        </w:tc>
      </w:tr>
      <w:tr w:rsidR="00087AF5" w:rsidTr="004B242B">
        <w:tc>
          <w:tcPr>
            <w:tcW w:w="3602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color w:val="0000FF"/>
              </w:rPr>
              <w:t>PAADM</w:t>
            </w:r>
            <w:r>
              <w:rPr>
                <w:rFonts w:hint="eastAsia"/>
                <w:color w:val="0000FF"/>
              </w:rPr>
              <w:t>_</w:t>
            </w:r>
            <w:r>
              <w:rPr>
                <w:color w:val="0000FF"/>
              </w:rPr>
              <w:t>InPatNo</w:t>
            </w:r>
          </w:p>
        </w:tc>
        <w:tc>
          <w:tcPr>
            <w:tcW w:w="4060" w:type="dxa"/>
          </w:tcPr>
          <w:p w:rsidR="00087AF5" w:rsidRDefault="00087AF5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住院次数</w:t>
            </w:r>
          </w:p>
        </w:tc>
      </w:tr>
      <w:tr w:rsidR="00052474" w:rsidTr="004B242B">
        <w:tc>
          <w:tcPr>
            <w:tcW w:w="3602" w:type="dxa"/>
          </w:tcPr>
          <w:p w:rsidR="00052474" w:rsidRDefault="00052474" w:rsidP="004B242B">
            <w:pPr>
              <w:rPr>
                <w:color w:val="0000FF"/>
              </w:rPr>
            </w:pPr>
          </w:p>
        </w:tc>
        <w:tc>
          <w:tcPr>
            <w:tcW w:w="4060" w:type="dxa"/>
          </w:tcPr>
          <w:p w:rsidR="00052474" w:rsidRDefault="00052474" w:rsidP="004B242B">
            <w:pPr>
              <w:rPr>
                <w:sz w:val="24"/>
              </w:rPr>
            </w:pPr>
          </w:p>
        </w:tc>
      </w:tr>
    </w:tbl>
    <w:p w:rsidR="00052474" w:rsidRPr="00684223" w:rsidRDefault="00052474" w:rsidP="00052474">
      <w:pPr>
        <w:pStyle w:val="3"/>
      </w:pPr>
      <w:r>
        <w:rPr>
          <w:rFonts w:hint="eastAsia"/>
        </w:rPr>
        <w:t>29.</w:t>
      </w:r>
      <w:r w:rsidRPr="00684223">
        <w:t xml:space="preserve"> </w:t>
      </w:r>
      <w:r w:rsidRPr="00684223">
        <w:rPr>
          <w:rFonts w:hint="eastAsia"/>
        </w:rPr>
        <w:t>收费项目扩展表</w:t>
      </w:r>
      <w:r w:rsidRPr="00684223">
        <w:t>DHC_TarItemExpInfo</w:t>
      </w:r>
    </w:p>
    <w:p w:rsidR="00052474" w:rsidRPr="00052474" w:rsidRDefault="00052474" w:rsidP="00052474">
      <w:pPr>
        <w:pStyle w:val="3"/>
      </w:pPr>
      <w:r>
        <w:rPr>
          <w:rFonts w:hint="eastAsia"/>
        </w:rPr>
        <w:t>30.</w:t>
      </w:r>
      <w:r>
        <w:rPr>
          <w:rFonts w:hint="eastAsia"/>
        </w:rPr>
        <w:t>收费项目更新记录表</w:t>
      </w:r>
      <w:r w:rsidRPr="00052474">
        <w:t>DHCTaritemUpdInfo</w:t>
      </w:r>
    </w:p>
    <w:p w:rsidR="00052474" w:rsidRPr="00052474" w:rsidRDefault="00052474" w:rsidP="00052474">
      <w:pPr>
        <w:pStyle w:val="3"/>
      </w:pPr>
      <w:r>
        <w:rPr>
          <w:rFonts w:hint="eastAsia"/>
        </w:rPr>
        <w:t>31.</w:t>
      </w:r>
      <w:proofErr w:type="gramStart"/>
      <w:r>
        <w:rPr>
          <w:rFonts w:hint="eastAsia"/>
        </w:rPr>
        <w:t>收项目</w:t>
      </w:r>
      <w:proofErr w:type="gramEnd"/>
      <w:r>
        <w:rPr>
          <w:rFonts w:hint="eastAsia"/>
        </w:rPr>
        <w:t>更新记录配置表</w:t>
      </w:r>
      <w:r w:rsidRPr="00052474">
        <w:t>DHC_TaritemFieldConfig</w:t>
      </w:r>
    </w:p>
    <w:p w:rsidR="00087AF5" w:rsidRDefault="00087AF5" w:rsidP="0044041F">
      <w:pPr>
        <w:pStyle w:val="2"/>
      </w:pPr>
      <w:r>
        <w:rPr>
          <w:rFonts w:hint="eastAsia"/>
        </w:rPr>
        <w:t>其它</w:t>
      </w:r>
      <w:r>
        <w:rPr>
          <w:rFonts w:hint="eastAsia"/>
        </w:rPr>
        <w:t xml:space="preserve">       </w:t>
      </w:r>
    </w:p>
    <w:tbl>
      <w:tblPr>
        <w:tblStyle w:val="ab"/>
        <w:tblW w:w="9036" w:type="dxa"/>
        <w:tblLook w:val="04A0" w:firstRow="1" w:lastRow="0" w:firstColumn="1" w:lastColumn="0" w:noHBand="0" w:noVBand="1"/>
      </w:tblPr>
      <w:tblGrid>
        <w:gridCol w:w="2761"/>
        <w:gridCol w:w="2699"/>
        <w:gridCol w:w="3576"/>
      </w:tblGrid>
      <w:tr w:rsidR="00352281" w:rsidTr="00352281">
        <w:tc>
          <w:tcPr>
            <w:tcW w:w="2761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UDHCJFREBILL.MAC</w:t>
            </w:r>
          </w:p>
        </w:tc>
        <w:tc>
          <w:tcPr>
            <w:tcW w:w="2699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记录重新生成账单的原始账单</w:t>
            </w:r>
          </w:p>
        </w:tc>
        <w:tc>
          <w:tcPr>
            <w:tcW w:w="3576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^DHCBILLDEL(+</w:t>
            </w:r>
            <w:r w:rsidRPr="00352281">
              <w:rPr>
                <w:rFonts w:ascii="宋体" w:hAnsi="宋体" w:cs="宋体" w:hint="eastAsia"/>
                <w:color w:val="0000FF"/>
                <w:kern w:val="0"/>
                <w:sz w:val="16"/>
                <w:szCs w:val="16"/>
              </w:rPr>
              <w:t>$h</w:t>
            </w: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,bill)=adm_</w:t>
            </w:r>
            <w:r w:rsidRPr="0035228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</w:rPr>
              <w:t>"^"</w:t>
            </w: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_bill</w:t>
            </w:r>
          </w:p>
        </w:tc>
      </w:tr>
      <w:tr w:rsidR="00352281" w:rsidTr="00352281">
        <w:tc>
          <w:tcPr>
            <w:tcW w:w="2761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UDHCJFREBILL.MAC</w:t>
            </w:r>
          </w:p>
        </w:tc>
        <w:tc>
          <w:tcPr>
            <w:tcW w:w="2699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记录重新生成账单的新产生的账单</w:t>
            </w:r>
          </w:p>
        </w:tc>
        <w:tc>
          <w:tcPr>
            <w:tcW w:w="3576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^DHCBILLDELNEW(bill)=adm_</w:t>
            </w:r>
            <w:r w:rsidRPr="0035228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</w:rPr>
              <w:t>"^"</w:t>
            </w: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_bill</w:t>
            </w:r>
          </w:p>
        </w:tc>
      </w:tr>
      <w:tr w:rsidR="00352281" w:rsidTr="00352281">
        <w:tc>
          <w:tcPr>
            <w:tcW w:w="2761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UDHCJFPAY.MAC</w:t>
            </w:r>
          </w:p>
        </w:tc>
        <w:tc>
          <w:tcPr>
            <w:tcW w:w="2699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记录账单结算时的押金的rowid,以便红冲后能够找到押金的明细，否则取消结算后对应的押金的明细的账单号取消，找不到对应的押金明细</w:t>
            </w:r>
          </w:p>
        </w:tc>
        <w:tc>
          <w:tcPr>
            <w:tcW w:w="3576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^DHCJFDepositRowID(</w:t>
            </w:r>
            <w:r w:rsidRPr="0035228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</w:rPr>
              <w:t>"ZYJF"</w:t>
            </w: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,billno)=yjrowid</w:t>
            </w:r>
          </w:p>
        </w:tc>
      </w:tr>
      <w:tr w:rsidR="00352281" w:rsidTr="00352281">
        <w:tc>
          <w:tcPr>
            <w:tcW w:w="2761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UDHCJFPBCANCEL.MAC</w:t>
            </w:r>
          </w:p>
        </w:tc>
        <w:tc>
          <w:tcPr>
            <w:tcW w:w="2699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kern w:val="0"/>
                <w:sz w:val="16"/>
                <w:szCs w:val="16"/>
              </w:rPr>
              <w:t>记录红冲的押金的rowid</w:t>
            </w:r>
          </w:p>
        </w:tc>
        <w:tc>
          <w:tcPr>
            <w:tcW w:w="3576" w:type="dxa"/>
            <w:vAlign w:val="center"/>
          </w:tcPr>
          <w:p w:rsidR="00352281" w:rsidRPr="00352281" w:rsidRDefault="00352281" w:rsidP="006D157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^DHCJFDepositRowID(</w:t>
            </w:r>
            <w:r w:rsidRPr="00352281">
              <w:rPr>
                <w:rFonts w:ascii="宋体" w:hAnsi="宋体" w:cs="宋体" w:hint="eastAsia"/>
                <w:color w:val="008000"/>
                <w:kern w:val="0"/>
                <w:sz w:val="16"/>
                <w:szCs w:val="16"/>
              </w:rPr>
              <w:t>"ZYJF"</w:t>
            </w:r>
            <w:r w:rsidRPr="00352281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,RedBill)=yjrowid</w:t>
            </w:r>
          </w:p>
        </w:tc>
      </w:tr>
      <w:tr w:rsidR="00352281" w:rsidTr="00352281">
        <w:tc>
          <w:tcPr>
            <w:tcW w:w="2761" w:type="dxa"/>
          </w:tcPr>
          <w:p w:rsidR="00352281" w:rsidRDefault="00352281" w:rsidP="00352281"/>
        </w:tc>
        <w:tc>
          <w:tcPr>
            <w:tcW w:w="2699" w:type="dxa"/>
          </w:tcPr>
          <w:p w:rsidR="00352281" w:rsidRDefault="00352281" w:rsidP="00352281"/>
        </w:tc>
        <w:tc>
          <w:tcPr>
            <w:tcW w:w="3576" w:type="dxa"/>
          </w:tcPr>
          <w:p w:rsidR="00352281" w:rsidRDefault="00352281" w:rsidP="00352281"/>
        </w:tc>
      </w:tr>
    </w:tbl>
    <w:p w:rsidR="00352281" w:rsidRPr="00352281" w:rsidRDefault="00352281" w:rsidP="00352281"/>
    <w:p w:rsidR="00087AF5" w:rsidRDefault="00087AF5" w:rsidP="0044041F">
      <w:pPr>
        <w:pStyle w:val="3"/>
      </w:pPr>
      <w:r>
        <w:rPr>
          <w:rFonts w:hint="eastAsia"/>
        </w:rPr>
        <w:t xml:space="preserve"> 30</w:t>
      </w:r>
      <w:r>
        <w:rPr>
          <w:rFonts w:hint="eastAsia"/>
        </w:rPr>
        <w:t>．收费员与计算机关联表（为实现上海东方医院发票绑定到电脑添加此表）</w:t>
      </w:r>
    </w:p>
    <w:p w:rsidR="00087AF5" w:rsidRDefault="00087AF5" w:rsidP="0044041F">
      <w:r>
        <w:t>Dhcjfuserlinkcomputer</w:t>
      </w:r>
      <w:r>
        <w:rPr>
          <w:rFonts w:hint="eastAsia"/>
        </w:rPr>
        <w:t xml:space="preserve"> (</w:t>
      </w:r>
      <w:r>
        <w:t>^DHCJFULC("ULC",</w:t>
      </w:r>
      <w:proofErr w:type="gramStart"/>
      <w:r>
        <w:t>0,{</w:t>
      </w:r>
      <w:proofErr w:type="gramEnd"/>
      <w:r>
        <w:t>ULC_Rowid})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3141"/>
        <w:gridCol w:w="3141"/>
      </w:tblGrid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 xml:space="preserve">ULC_Rowid 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ULC_UserDr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收款员</w:t>
            </w:r>
            <w:r>
              <w:rPr>
                <w:rFonts w:hint="eastAsia"/>
              </w:rPr>
              <w:t>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SS_User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ULC_ComputerDr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临时使用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</w:rPr>
              <w:t>保存计算机信息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ULC_GroupDr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安全组</w:t>
            </w:r>
            <w:r>
              <w:rPr>
                <w:rFonts w:hint="eastAsia"/>
              </w:rPr>
              <w:t>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SS_Group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ULC_Flag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发票或押金标志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I:</w:t>
            </w:r>
            <w:r>
              <w:rPr>
                <w:rFonts w:hint="eastAsia"/>
              </w:rPr>
              <w:t>发票，</w:t>
            </w:r>
            <w:r>
              <w:rPr>
                <w:rFonts w:hint="eastAsia"/>
              </w:rPr>
              <w:t>D:</w:t>
            </w:r>
            <w:r>
              <w:rPr>
                <w:rFonts w:hint="eastAsia"/>
              </w:rPr>
              <w:t>押金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lastRenderedPageBreak/>
              <w:t>ULC_Comment1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ULC_Comment2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r>
              <w:t>ULC_Comment</w:t>
            </w:r>
            <w:r>
              <w:rPr>
                <w:rFonts w:hint="eastAsia"/>
              </w:rPr>
              <w:t>3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r>
              <w:rPr>
                <w:rFonts w:hint="eastAsia"/>
              </w:rPr>
              <w:t>ULC_Comment4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/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/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</w:tbl>
    <w:p w:rsidR="00087AF5" w:rsidRDefault="00087AF5" w:rsidP="00087AF5">
      <w:pPr>
        <w:rPr>
          <w:color w:val="FF0000"/>
        </w:rPr>
      </w:pPr>
    </w:p>
    <w:p w:rsidR="00087AF5" w:rsidRDefault="00087AF5" w:rsidP="0044041F">
      <w:pPr>
        <w:pStyle w:val="3"/>
      </w:pPr>
      <w:r>
        <w:rPr>
          <w:rFonts w:hint="eastAsia"/>
        </w:rPr>
        <w:t>31</w:t>
      </w:r>
      <w:r>
        <w:rPr>
          <w:rFonts w:hint="eastAsia"/>
        </w:rPr>
        <w:t>．社会地位与</w:t>
      </w:r>
      <w:proofErr w:type="gramStart"/>
      <w:r>
        <w:rPr>
          <w:rFonts w:hint="eastAsia"/>
        </w:rPr>
        <w:t>病人费别对照表</w:t>
      </w:r>
      <w:proofErr w:type="gramEnd"/>
    </w:p>
    <w:p w:rsidR="00087AF5" w:rsidRDefault="00087AF5" w:rsidP="0044041F">
      <w:r>
        <w:t>DHC_JFPACADM</w:t>
      </w:r>
      <w:r>
        <w:rPr>
          <w:rFonts w:hint="eastAsia"/>
        </w:rPr>
        <w:t>(</w:t>
      </w:r>
      <w:r>
        <w:t>^DHCJFPACADM({PA_Rowid})</w:t>
      </w:r>
      <w:r>
        <w:rPr>
          <w:rFonts w:hint="eastAsia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3141"/>
        <w:gridCol w:w="3141"/>
      </w:tblGrid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PA_Rowid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PA_AdmReason_Dr</w:t>
            </w:r>
          </w:p>
        </w:tc>
        <w:tc>
          <w:tcPr>
            <w:tcW w:w="3141" w:type="dxa"/>
          </w:tcPr>
          <w:p w:rsidR="00087AF5" w:rsidRDefault="00087AF5" w:rsidP="004B242B">
            <w:proofErr w:type="gramStart"/>
            <w:r>
              <w:rPr>
                <w:rFonts w:hint="eastAsia"/>
              </w:rPr>
              <w:t>病人费别指针</w:t>
            </w:r>
            <w:proofErr w:type="gramEnd"/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PAC_ADMReason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r>
              <w:t>PA_SocialStatus_Dr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社会地位指针</w:t>
            </w:r>
          </w:p>
        </w:tc>
        <w:tc>
          <w:tcPr>
            <w:tcW w:w="3141" w:type="dxa"/>
          </w:tcPr>
          <w:p w:rsidR="00087AF5" w:rsidRDefault="00087AF5" w:rsidP="004B242B">
            <w:r>
              <w:t>CT_SocialStatus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PA_StartDate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开始日期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暂时没有用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PA_EndDate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结束日期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暂时没有用</w:t>
            </w: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PA_DefaultVal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默认值标记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一个社会地位只能有一个</w:t>
            </w:r>
            <w:proofErr w:type="gramStart"/>
            <w:r>
              <w:rPr>
                <w:rFonts w:hint="eastAsia"/>
              </w:rPr>
              <w:t>默认费别</w:t>
            </w:r>
            <w:proofErr w:type="gramEnd"/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1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2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3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PA_Comment</w:t>
            </w:r>
            <w:r>
              <w:rPr>
                <w:rFonts w:hint="eastAsia"/>
              </w:rPr>
              <w:t>4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/>
        </w:tc>
      </w:tr>
      <w:tr w:rsidR="00087AF5" w:rsidTr="004B242B">
        <w:tc>
          <w:tcPr>
            <w:tcW w:w="3140" w:type="dxa"/>
          </w:tcPr>
          <w:p w:rsidR="00087AF5" w:rsidRDefault="00087AF5" w:rsidP="004B242B"/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/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</w:tbl>
    <w:p w:rsidR="00087AF5" w:rsidRDefault="00087AF5" w:rsidP="0044041F">
      <w:pPr>
        <w:pStyle w:val="3"/>
      </w:pPr>
      <w:r>
        <w:rPr>
          <w:rFonts w:hint="eastAsia"/>
        </w:rPr>
        <w:t>31</w:t>
      </w:r>
      <w:r>
        <w:rPr>
          <w:rFonts w:hint="eastAsia"/>
        </w:rPr>
        <w:t>．计算机维护表</w:t>
      </w:r>
      <w:r>
        <w:rPr>
          <w:rFonts w:hint="eastAsia"/>
        </w:rPr>
        <w:t>(</w:t>
      </w:r>
      <w:r>
        <w:rPr>
          <w:rFonts w:hint="eastAsia"/>
        </w:rPr>
        <w:t>发票与计算机绑定时用</w:t>
      </w:r>
      <w:r>
        <w:rPr>
          <w:rFonts w:hint="eastAsia"/>
        </w:rPr>
        <w:t>)</w:t>
      </w:r>
    </w:p>
    <w:p w:rsidR="00087AF5" w:rsidRDefault="00087AF5" w:rsidP="0044041F">
      <w:r>
        <w:t>dhc_jfcomputer</w:t>
      </w:r>
      <w:r>
        <w:rPr>
          <w:rFonts w:hint="eastAsia"/>
        </w:rPr>
        <w:t>（</w:t>
      </w:r>
      <w:r>
        <w:t>^DHCJFPC({DHC_JFPCRowid})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3141"/>
        <w:gridCol w:w="3141"/>
      </w:tblGrid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DHC_JFPCRowid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DHC_JFPCCode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CODE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DHC_JFPCDesc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DHC_JFPCComent1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  <w:r>
              <w:t>DHC_JFPCComent2</w:t>
            </w:r>
          </w:p>
        </w:tc>
        <w:tc>
          <w:tcPr>
            <w:tcW w:w="3141" w:type="dxa"/>
          </w:tcPr>
          <w:p w:rsidR="00087AF5" w:rsidRDefault="00087AF5" w:rsidP="004B242B">
            <w:r>
              <w:rPr>
                <w:rFonts w:hint="eastAsia"/>
              </w:rPr>
              <w:t>备用</w:t>
            </w: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  <w:tr w:rsidR="00087AF5" w:rsidTr="004B242B">
        <w:tc>
          <w:tcPr>
            <w:tcW w:w="3140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  <w:tc>
          <w:tcPr>
            <w:tcW w:w="3141" w:type="dxa"/>
          </w:tcPr>
          <w:p w:rsidR="00087AF5" w:rsidRDefault="00087AF5" w:rsidP="004B242B">
            <w:pPr>
              <w:rPr>
                <w:color w:val="FF0000"/>
              </w:rPr>
            </w:pPr>
          </w:p>
        </w:tc>
      </w:tr>
    </w:tbl>
    <w:p w:rsidR="00087AF5" w:rsidRDefault="00087AF5" w:rsidP="00087AF5">
      <w:pPr>
        <w:rPr>
          <w:color w:val="FF0000"/>
        </w:rPr>
      </w:pPr>
    </w:p>
    <w:p w:rsidR="00087AF5" w:rsidRDefault="00087AF5" w:rsidP="00087AF5">
      <w:pPr>
        <w:rPr>
          <w:color w:val="FF0000"/>
        </w:rPr>
      </w:pPr>
    </w:p>
    <w:p w:rsidR="00087AF5" w:rsidRDefault="00087AF5" w:rsidP="00087AF5">
      <w:pPr>
        <w:rPr>
          <w:color w:val="FF0000"/>
        </w:rPr>
      </w:pPr>
      <w:r>
        <w:rPr>
          <w:color w:val="FF0000"/>
        </w:rPr>
        <w:t>DHC</w:t>
      </w:r>
      <w:r>
        <w:rPr>
          <w:rFonts w:hint="eastAsia"/>
          <w:color w:val="FF0000"/>
        </w:rPr>
        <w:t>_</w:t>
      </w:r>
      <w:r>
        <w:rPr>
          <w:color w:val="FF0000"/>
        </w:rPr>
        <w:t>CurrentHospital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医院代码表</w:t>
      </w:r>
    </w:p>
    <w:p w:rsidR="00087AF5" w:rsidRDefault="00087AF5" w:rsidP="00087AF5">
      <w:pPr>
        <w:rPr>
          <w:color w:val="FF0000"/>
        </w:rPr>
      </w:pPr>
      <w:r>
        <w:rPr>
          <w:color w:val="FF0000"/>
        </w:rPr>
        <w:t>^DHCJFConfig</w:t>
      </w: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记录住院业务参数的</w:t>
      </w:r>
      <w:r>
        <w:rPr>
          <w:rFonts w:hint="eastAsia"/>
          <w:color w:val="FF0000"/>
        </w:rPr>
        <w:t>globe</w:t>
      </w:r>
      <w:r>
        <w:rPr>
          <w:rFonts w:hint="eastAsia"/>
          <w:color w:val="FF0000"/>
        </w:rPr>
        <w:t>。</w:t>
      </w:r>
    </w:p>
    <w:p w:rsidR="00087AF5" w:rsidRDefault="00087AF5" w:rsidP="0044041F">
      <w:pPr>
        <w:pStyle w:val="3"/>
      </w:pPr>
      <w:r>
        <w:rPr>
          <w:rFonts w:hint="eastAsia"/>
        </w:rPr>
        <w:lastRenderedPageBreak/>
        <w:t>病人表</w:t>
      </w:r>
      <w:r>
        <w:t xml:space="preserve"> </w:t>
      </w:r>
      <w:r>
        <w:rPr>
          <w:rFonts w:hint="eastAsia"/>
        </w:rPr>
        <w:t>PA_PatMas</w:t>
      </w:r>
      <w:r>
        <w:t xml:space="preserve"> </w:t>
      </w:r>
    </w:p>
    <w:p w:rsidR="00087AF5" w:rsidRDefault="00087AF5" w:rsidP="00087AF5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 xml:space="preserve"> PAPatMas</w:t>
      </w:r>
      <w:r>
        <w:rPr>
          <w:rFonts w:hint="eastAsia"/>
          <w:color w:val="000080"/>
        </w:rPr>
        <w:t>，</w:t>
      </w:r>
      <w:r>
        <w:rPr>
          <w:rFonts w:hint="eastAsia"/>
          <w:color w:val="000080"/>
        </w:rPr>
        <w:t>User.PAPerson</w:t>
      </w:r>
    </w:p>
    <w:p w:rsidR="00087AF5" w:rsidRDefault="00087AF5" w:rsidP="00087AF5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 xml:space="preserve">: </w:t>
      </w:r>
      <w:r>
        <w:rPr>
          <w:rFonts w:hint="eastAsia"/>
          <w:color w:val="000080"/>
        </w:rPr>
        <w:t>w</w:t>
      </w:r>
      <w:r>
        <w:rPr>
          <w:color w:val="000080"/>
        </w:rPr>
        <w:t>eb.</w:t>
      </w:r>
      <w:r>
        <w:rPr>
          <w:rFonts w:hint="eastAsia"/>
          <w:color w:val="000080"/>
        </w:rPr>
        <w:t xml:space="preserve"> </w:t>
      </w:r>
      <w:proofErr w:type="gramStart"/>
      <w:r>
        <w:rPr>
          <w:rFonts w:hint="eastAsia"/>
          <w:color w:val="000080"/>
        </w:rPr>
        <w:t>PAPatMas,web</w:t>
      </w:r>
      <w:proofErr w:type="gramEnd"/>
      <w:r>
        <w:rPr>
          <w:rFonts w:hint="eastAsia"/>
          <w:color w:val="000080"/>
        </w:rPr>
        <w:t>.PAPerson</w:t>
      </w:r>
    </w:p>
    <w:p w:rsidR="00087AF5" w:rsidRDefault="00087AF5" w:rsidP="00087AF5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^PAPER</w:t>
      </w:r>
    </w:p>
    <w:p w:rsidR="00087AF5" w:rsidRDefault="00087AF5" w:rsidP="00087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2725"/>
        <w:gridCol w:w="1053"/>
        <w:gridCol w:w="2351"/>
        <w:gridCol w:w="1979"/>
      </w:tblGrid>
      <w:tr w:rsidR="00087AF5" w:rsidTr="004B242B">
        <w:tc>
          <w:tcPr>
            <w:tcW w:w="8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PA_PatMas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序号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类型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1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PAPMI_Name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 First name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PA_Patmas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2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PAPMI_DOB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出生日期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8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M</w:t>
            </w:r>
            <w:r>
              <w:rPr>
                <w:rFonts w:hint="eastAsia"/>
              </w:rPr>
              <w:t>iddle name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softHyphen/>
              <w:t>_</w:t>
            </w:r>
            <w:r>
              <w:rPr>
                <w:color w:val="000000"/>
              </w:rPr>
              <w:t>Name4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Last name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保手册号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PAPMI_Medicare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病历号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PAPMI_MedicareCode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传真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_GovernCardNo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门诊病历号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8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PA_Person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序号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类型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PA_PatMast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身份证号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arital_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婚姻状况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PAPER_Sex_DR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性别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CT_Sex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PAPER_Age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年龄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ocial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病人类型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ccupation_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职业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PAPER_Education_DR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学历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PAPER_Email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Email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PAPER_Country_DR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国籍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CT_Country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PAPER_MobPhone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手机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PAPER_Nation_DR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民族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CT_Nation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PAPER_StayingPermanently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是否永久居住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PAPER_SecondPhone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工作单位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PAPER_StName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住址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PAPER_TelH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家庭电话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PAPER_TelO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办公电话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PAPER_Name6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工作单位邮编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CTRLT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关系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PAPER_ForeignId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联系人姓名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PAPER_ForeignCountry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护照国籍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PassportNumber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护照号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国际地址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联系人地址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联系人电话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ForeignPostCode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国际邮编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肿瘤作为病人的联系邮编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PAPER_Complement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PAPERNokText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监护人信息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PAPER_NokName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工作单位联系人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肿瘤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PAPER_NokPhone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工作单位联系人电话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肿瘤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PAPER_NokAddress1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工作单位地址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肿瘤</w:t>
            </w:r>
          </w:p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PAPER_ExemptionNumber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住院累计次数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PAPMI_GPOrgAddress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  <w:color w:val="000000"/>
              </w:rPr>
              <w:t>首诊科室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APMI_GPText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首诊日期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  <w:p w:rsidR="00087AF5" w:rsidRDefault="00087AF5" w:rsidP="004B242B"/>
        </w:tc>
      </w:tr>
      <w:tr w:rsidR="00087AF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 xml:space="preserve"> 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PAPER_EmplType_DR_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在职离休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指向</w:t>
            </w:r>
            <w:r>
              <w:t>PAC_EmployeeType</w:t>
            </w:r>
          </w:p>
        </w:tc>
      </w:tr>
    </w:tbl>
    <w:p w:rsidR="00087AF5" w:rsidRDefault="00087AF5" w:rsidP="00087AF5"/>
    <w:p w:rsidR="00087AF5" w:rsidRDefault="00087AF5" w:rsidP="00087AF5"/>
    <w:p w:rsidR="00087AF5" w:rsidRDefault="00087AF5" w:rsidP="00087AF5">
      <w:r>
        <w:rPr>
          <w:rFonts w:hint="eastAsia"/>
        </w:rPr>
        <w:t>病人信息表扩展</w:t>
      </w:r>
    </w:p>
    <w:p w:rsidR="00087AF5" w:rsidRDefault="00087AF5" w:rsidP="00087AF5">
      <w:r>
        <w:rPr>
          <w:rFonts w:hint="eastAsia"/>
        </w:rPr>
        <w:t>$P</w:t>
      </w:r>
      <w:r>
        <w:rPr>
          <w:rFonts w:hint="eastAsia"/>
        </w:rPr>
        <w:t>（</w:t>
      </w:r>
      <w:r>
        <w:t>^</w:t>
      </w:r>
      <w:r>
        <w:rPr>
          <w:rFonts w:hint="eastAsia"/>
        </w:rPr>
        <w:t>PAPER</w:t>
      </w:r>
      <w:r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DHC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出生时间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PAPMICredTypeDR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其他证件类型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PAPMICredNo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证件号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</w:tbl>
    <w:p w:rsidR="00087AF5" w:rsidRDefault="00087AF5" w:rsidP="00087AF5"/>
    <w:p w:rsidR="00087AF5" w:rsidRDefault="00087AF5" w:rsidP="00087AF5">
      <w:r>
        <w:rPr>
          <w:rFonts w:hint="eastAsia"/>
        </w:rPr>
        <w:t>病人信息扩展表</w:t>
      </w:r>
      <w:r>
        <w:rPr>
          <w:rFonts w:hint="eastAsia"/>
        </w:rPr>
        <w:t>(DHCPerson)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</w:tbl>
    <w:p w:rsidR="00087AF5" w:rsidRDefault="00087AF5" w:rsidP="00087AF5"/>
    <w:p w:rsidR="00087AF5" w:rsidRDefault="00087AF5" w:rsidP="00087AF5">
      <w:r>
        <w:rPr>
          <w:rFonts w:hint="eastAsia"/>
        </w:rPr>
        <w:t>病人</w:t>
      </w:r>
      <w:proofErr w:type="gramStart"/>
      <w:r>
        <w:rPr>
          <w:rFonts w:hint="eastAsia"/>
        </w:rPr>
        <w:t>医保信息</w:t>
      </w:r>
      <w:proofErr w:type="gramEnd"/>
      <w:r>
        <w:rPr>
          <w:rFonts w:hint="eastAsia"/>
        </w:rPr>
        <w:t>表</w:t>
      </w:r>
      <w:r>
        <w:rPr>
          <w:rFonts w:hint="eastAsia"/>
        </w:rPr>
        <w:t>;</w:t>
      </w:r>
      <w:r>
        <w:t xml:space="preserve"> PA_PersonAdmInsurance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PAINS_ParRef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PA_Person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PAINS_InsType_DR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PAINS_AuxInsType_DR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PAINS_DateTypeTo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PAINS_Rank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</w:tbl>
    <w:p w:rsidR="00087AF5" w:rsidRDefault="00087AF5" w:rsidP="00087AF5"/>
    <w:p w:rsidR="00087AF5" w:rsidRDefault="00087AF5" w:rsidP="0044041F">
      <w:pPr>
        <w:pStyle w:val="3"/>
      </w:pPr>
      <w:r>
        <w:rPr>
          <w:rFonts w:hint="eastAsia"/>
        </w:rPr>
        <w:t>就诊表</w:t>
      </w:r>
      <w:r>
        <w:t xml:space="preserve"> </w:t>
      </w:r>
      <w:r>
        <w:rPr>
          <w:rFonts w:hint="eastAsia"/>
          <w:color w:val="000080"/>
        </w:rPr>
        <w:t>PA_Adm</w:t>
      </w:r>
      <w:r>
        <w:t xml:space="preserve"> </w:t>
      </w:r>
    </w:p>
    <w:p w:rsidR="00087AF5" w:rsidRDefault="00087AF5" w:rsidP="00087AF5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PAADM</w:t>
      </w:r>
    </w:p>
    <w:p w:rsidR="00087AF5" w:rsidRDefault="00087AF5" w:rsidP="00087AF5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PAADM</w:t>
      </w:r>
    </w:p>
    <w:p w:rsidR="00087AF5" w:rsidRDefault="00087AF5" w:rsidP="00087AF5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PAADM</w:t>
      </w:r>
    </w:p>
    <w:p w:rsidR="00087AF5" w:rsidRDefault="00087AF5" w:rsidP="00087A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2566"/>
        <w:gridCol w:w="1142"/>
        <w:gridCol w:w="2031"/>
        <w:gridCol w:w="2391"/>
      </w:tblGrid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列名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PAADM_PAPMI_DR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PA_Patmas</w:t>
            </w:r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PAADM_Type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就诊类型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门诊</w:t>
            </w:r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PAADM_DepCode_DR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就诊科室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PAADM_AdmDate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就诊日期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PAADM_AdmDocCodeDR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就诊医生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PAADM_VisitStatus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就诊状态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退号</w:t>
            </w:r>
            <w:proofErr w:type="gramEnd"/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PAADM_FirstOrReadmis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复诊标志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初诊</w:t>
            </w:r>
            <w:r>
              <w:rPr>
                <w:rFonts w:hint="eastAsia"/>
              </w:rPr>
              <w:t xml:space="preserve">   R:</w:t>
            </w:r>
            <w:r>
              <w:rPr>
                <w:rFonts w:hint="eastAsia"/>
              </w:rPr>
              <w:t>复诊</w:t>
            </w:r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PAADM_InPatNo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住院次数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PAADM_TriageDate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发病日期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PAADM_AdmReadm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复诊标志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复诊</w:t>
            </w:r>
          </w:p>
        </w:tc>
      </w:tr>
      <w:tr w:rsidR="00087AF5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PAADM_DischCond_DR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出院条件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t>PAC_DischCondit</w:t>
            </w:r>
          </w:p>
        </w:tc>
      </w:tr>
    </w:tbl>
    <w:p w:rsidR="00087AF5" w:rsidRDefault="00087AF5" w:rsidP="00087AF5"/>
    <w:p w:rsidR="00087AF5" w:rsidRDefault="00087AF5" w:rsidP="00087AF5"/>
    <w:p w:rsidR="00087AF5" w:rsidRDefault="00087AF5" w:rsidP="000A32F1">
      <w:pPr>
        <w:pStyle w:val="3"/>
      </w:pPr>
      <w:r>
        <w:rPr>
          <w:rFonts w:hint="eastAsia"/>
        </w:rPr>
        <w:t>货币与汇率表</w:t>
      </w:r>
    </w:p>
    <w:p w:rsidR="00087AF5" w:rsidRDefault="00087AF5" w:rsidP="00087AF5">
      <w:r>
        <w:rPr>
          <w:rFonts w:hint="eastAsia"/>
        </w:rPr>
        <w:t xml:space="preserve">CT_Currency </w:t>
      </w:r>
      <w:r>
        <w:rPr>
          <w:rFonts w:hint="eastAsia"/>
        </w:rPr>
        <w:t>货币</w:t>
      </w:r>
      <w:r>
        <w:rPr>
          <w:rFonts w:hint="eastAsia"/>
        </w:rPr>
        <w:t>(</w:t>
      </w:r>
      <w:r>
        <w:rPr>
          <w:rFonts w:hint="eastAsia"/>
        </w:rPr>
        <w:t>父</w:t>
      </w:r>
      <w:r>
        <w:rPr>
          <w:rFonts w:hint="eastAsia"/>
        </w:rPr>
        <w:t>)^CT("CUR",{CTCUR_RowId})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150"/>
        <w:gridCol w:w="891"/>
        <w:gridCol w:w="1980"/>
        <w:gridCol w:w="513"/>
        <w:gridCol w:w="2770"/>
      </w:tblGrid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</w:rPr>
            </w:pPr>
            <w:r>
              <w:rPr>
                <w:rFonts w:hint="eastAsia"/>
                <w:b/>
              </w:rPr>
              <w:t>CTCUR_Code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CTCUR_Desc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CTCUR_ExchangeRate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CTCUR_DecimalChar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CTCUR_TaxAmt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87AF5" w:rsidRDefault="00087AF5" w:rsidP="00087AF5"/>
    <w:p w:rsidR="00087AF5" w:rsidRDefault="00087AF5" w:rsidP="00087AF5">
      <w:r>
        <w:rPr>
          <w:rFonts w:hint="eastAsia"/>
        </w:rPr>
        <w:t xml:space="preserve">CT_ExChgRate </w:t>
      </w:r>
      <w:r>
        <w:rPr>
          <w:rFonts w:hint="eastAsia"/>
        </w:rPr>
        <w:t>汇率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)^CT("CUR",{CT_Currency.CTCUR_RowId},"EXC",{CTEXC_ChildSub})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150"/>
        <w:gridCol w:w="891"/>
        <w:gridCol w:w="1980"/>
        <w:gridCol w:w="513"/>
        <w:gridCol w:w="2770"/>
      </w:tblGrid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87AF5" w:rsidRDefault="00087AF5" w:rsidP="004B242B">
            <w:r>
              <w:rPr>
                <w:rFonts w:hint="eastAsia"/>
              </w:rPr>
              <w:t>备注</w:t>
            </w:r>
          </w:p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</w:rPr>
            </w:pPr>
            <w:r>
              <w:rPr>
                <w:rFonts w:hint="eastAsia"/>
                <w:b/>
              </w:rPr>
              <w:t>CTEXC_CTFP_DR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CTEXC_Rate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CTEXC_Date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</w:tr>
      <w:tr w:rsidR="00087AF5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AF5" w:rsidRDefault="00087AF5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087AF5" w:rsidRPr="00087AF5" w:rsidRDefault="00087AF5" w:rsidP="00087AF5"/>
    <w:p w:rsidR="00EB5F9B" w:rsidRDefault="00EB5F9B" w:rsidP="00EB5F9B">
      <w:pPr>
        <w:pStyle w:val="1"/>
      </w:pPr>
      <w:r>
        <w:rPr>
          <w:rFonts w:hint="eastAsia"/>
        </w:rPr>
        <w:lastRenderedPageBreak/>
        <w:t>门诊收费表</w:t>
      </w:r>
    </w:p>
    <w:p w:rsidR="00DD76A3" w:rsidRDefault="00DD76A3" w:rsidP="00DD76A3">
      <w:pPr>
        <w:pStyle w:val="2"/>
      </w:pPr>
      <w:r>
        <w:rPr>
          <w:rFonts w:hint="eastAsia"/>
        </w:rPr>
        <w:t>业务表</w:t>
      </w:r>
    </w:p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收据信息主表</w:t>
      </w:r>
      <w:r>
        <w:rPr>
          <w:rFonts w:hint="eastAsia"/>
          <w:b/>
          <w:sz w:val="24"/>
        </w:rPr>
        <w:t>Dhc_invprt</w:t>
      </w:r>
    </w:p>
    <w:tbl>
      <w:tblPr>
        <w:tblW w:w="9060" w:type="dxa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2"/>
        <w:gridCol w:w="1788"/>
        <w:gridCol w:w="1440"/>
        <w:gridCol w:w="900"/>
        <w:gridCol w:w="720"/>
        <w:gridCol w:w="657"/>
        <w:gridCol w:w="2823"/>
      </w:tblGrid>
      <w:tr w:rsidR="00DD76A3" w:rsidTr="00DD76A3">
        <w:trPr>
          <w:trHeight w:val="316"/>
        </w:trPr>
        <w:tc>
          <w:tcPr>
            <w:tcW w:w="732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82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PRT_Acount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收据金额数(票据费用总额)(</w:t>
            </w:r>
            <w:proofErr w:type="gramStart"/>
            <w:r>
              <w:rPr>
                <w:rFonts w:ascii="宋体" w:eastAsia="宋体" w:hAnsi="宋体" w:hint="eastAsia"/>
                <w:iCs/>
              </w:rPr>
              <w:t>不</w:t>
            </w:r>
            <w:proofErr w:type="gramEnd"/>
            <w:r>
              <w:rPr>
                <w:rFonts w:ascii="宋体" w:eastAsia="宋体" w:hAnsi="宋体" w:hint="eastAsia"/>
                <w:iCs/>
              </w:rPr>
              <w:t>打折)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PRT_ARRCP_DR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指向表外键</w:t>
            </w:r>
            <w:r>
              <w:rPr>
                <w:rFonts w:ascii="宋体" w:eastAsia="宋体" w:hAnsi="宋体"/>
                <w:iCs/>
              </w:rPr>
              <w:t>AR_Receipts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TrakCare中的票据表</w:t>
            </w: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PRT_Date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PRT_DHCINVPRTR_DR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</w:t>
            </w: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历史记录表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ascii="宋体" w:hAnsi="宋体" w:hint="eastAsia"/>
                <w:iCs/>
              </w:rPr>
              <w:t>，收费员日</w:t>
            </w:r>
            <w:proofErr w:type="gramStart"/>
            <w:r>
              <w:rPr>
                <w:rFonts w:ascii="宋体" w:hAnsi="宋体" w:hint="eastAsia"/>
                <w:iCs/>
              </w:rPr>
              <w:t>结帐</w:t>
            </w:r>
            <w:proofErr w:type="gramEnd"/>
            <w:r>
              <w:rPr>
                <w:rFonts w:ascii="宋体" w:hAnsi="宋体" w:hint="eastAsia"/>
                <w:iCs/>
              </w:rPr>
              <w:t>后建立的关联</w:t>
            </w: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Mul C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ascii="宋体" w:hAnsi="宋体" w:hint="eastAsia"/>
                <w:iCs/>
              </w:rPr>
              <w:t xml:space="preserve"> 正常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ascii="宋体" w:hAnsi="宋体" w:hint="eastAsia"/>
                <w:iCs/>
              </w:rPr>
              <w:t xml:space="preserve">  作废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ascii="宋体" w:hAnsi="宋体" w:hint="eastAsia"/>
                <w:iCs/>
              </w:rPr>
              <w:t xml:space="preserve"> 冲红</w:t>
            </w:r>
          </w:p>
          <w:p w:rsidR="00A76A91" w:rsidRDefault="00A76A91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ToPaid||TP预结算</w:t>
            </w: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Y/N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618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PRT_HandinDate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PRT_HandinTime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冲红的原记录的ROWID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</w:t>
            </w: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Pr="009617F1" w:rsidRDefault="00DD76A3" w:rsidP="006D157C">
            <w:pPr>
              <w:rPr>
                <w:rFonts w:ascii="宋体" w:hAnsi="宋体"/>
                <w:iCs/>
                <w:color w:val="FF0000"/>
              </w:rPr>
            </w:pPr>
            <w:r w:rsidRPr="009617F1">
              <w:rPr>
                <w:rFonts w:ascii="宋体" w:hAnsi="宋体" w:hint="eastAsia"/>
                <w:iCs/>
                <w:color w:val="FF0000"/>
              </w:rPr>
              <w:t>14</w:t>
            </w:r>
          </w:p>
        </w:tc>
        <w:tc>
          <w:tcPr>
            <w:tcW w:w="1788" w:type="dxa"/>
          </w:tcPr>
          <w:p w:rsidR="00DD76A3" w:rsidRPr="009617F1" w:rsidRDefault="00DD76A3" w:rsidP="006D157C">
            <w:pPr>
              <w:rPr>
                <w:rFonts w:ascii="宋体" w:hAnsi="宋体"/>
                <w:iCs/>
                <w:color w:val="FF0000"/>
              </w:rPr>
            </w:pPr>
            <w:r w:rsidRPr="009617F1">
              <w:rPr>
                <w:rFonts w:ascii="宋体" w:hAnsi="宋体"/>
                <w:iCs/>
                <w:color w:val="FF0000"/>
              </w:rPr>
              <w:t>PRT_initInv</w:t>
            </w:r>
          </w:p>
        </w:tc>
        <w:tc>
          <w:tcPr>
            <w:tcW w:w="1440" w:type="dxa"/>
          </w:tcPr>
          <w:p w:rsidR="00DD76A3" w:rsidRPr="009617F1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  <w:color w:val="FF0000"/>
              </w:rPr>
            </w:pPr>
            <w:r w:rsidRPr="009617F1">
              <w:rPr>
                <w:rFonts w:ascii="宋体" w:eastAsia="宋体" w:hAnsi="宋体" w:hint="eastAsia"/>
                <w:iCs/>
                <w:color w:val="FF0000"/>
              </w:rPr>
              <w:t>冲红的原发票号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Pr="009617F1" w:rsidRDefault="00DD76A3" w:rsidP="006D157C">
            <w:pPr>
              <w:rPr>
                <w:rFonts w:ascii="宋体" w:hAnsi="宋体"/>
                <w:iCs/>
                <w:color w:val="FF0000"/>
              </w:rPr>
            </w:pPr>
            <w:r w:rsidRPr="009617F1">
              <w:rPr>
                <w:rFonts w:ascii="宋体" w:hAnsi="宋体" w:hint="eastAsia"/>
                <w:iCs/>
                <w:color w:val="FF0000"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Pr="009617F1" w:rsidRDefault="00DD76A3" w:rsidP="006D157C">
            <w:pPr>
              <w:rPr>
                <w:rFonts w:ascii="宋体" w:hAnsi="宋体"/>
                <w:iCs/>
                <w:color w:val="FF0000"/>
              </w:rPr>
            </w:pPr>
            <w:r w:rsidRPr="009617F1">
              <w:rPr>
                <w:rFonts w:ascii="宋体" w:hAnsi="宋体" w:hint="eastAsia"/>
                <w:iCs/>
                <w:color w:val="FF0000"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PRT_inv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发票号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PRT_PAPMI_DR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关联病人信息表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PA_PatMas</w:t>
            </w:r>
          </w:p>
        </w:tc>
      </w:tr>
      <w:tr w:rsidR="00DD76A3" w:rsidTr="00DD76A3">
        <w:trPr>
          <w:trHeight w:val="633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PRT_PatType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病人类型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E50BA8" w:rsidRDefault="00E50BA8" w:rsidP="00E50BA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门诊 Out Patient</w:t>
            </w:r>
          </w:p>
          <w:p w:rsidR="00DD76A3" w:rsidRDefault="00E50BA8" w:rsidP="00E50BA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住院 In Patient</w:t>
            </w:r>
          </w:p>
        </w:tc>
      </w:tr>
      <w:tr w:rsidR="00DD76A3" w:rsidTr="00DD76A3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PRT_Time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PRT_Usr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收费员/或作废员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指向SS_User</w:t>
            </w:r>
          </w:p>
        </w:tc>
      </w:tr>
      <w:tr w:rsidR="00DD76A3" w:rsidTr="00DD76A3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PRT_SocialStatus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CT_SocialStatus</w:t>
            </w:r>
            <w:r>
              <w:rPr>
                <w:rFonts w:ascii="宋体" w:eastAsia="宋体" w:hAnsi="宋体" w:hint="eastAsia"/>
                <w:iCs/>
              </w:rPr>
              <w:t>，作为患者类别；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INVPrintFl</w:t>
            </w:r>
            <w:r>
              <w:rPr>
                <w:rFonts w:ascii="宋体" w:hAnsi="宋体" w:hint="eastAsia"/>
                <w:iCs/>
              </w:rPr>
              <w:lastRenderedPageBreak/>
              <w:t>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lastRenderedPageBreak/>
              <w:t>票据打印标</w:t>
            </w:r>
            <w:r>
              <w:rPr>
                <w:rFonts w:ascii="宋体" w:eastAsia="宋体" w:hAnsi="宋体" w:hint="eastAsia"/>
                <w:iCs/>
              </w:rPr>
              <w:lastRenderedPageBreak/>
              <w:t>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NoPrint||N   没有打印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Printed||P   已经打印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正常的现金收费 标记 P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(原则:患者可以在没有结算</w:t>
            </w: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时随意打印发票,结算</w:t>
            </w: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时,一定打印发票;否则有些情况没法处理)</w:t>
            </w:r>
          </w:p>
        </w:tc>
      </w:tr>
      <w:tr w:rsidR="00DD76A3" w:rsidTr="00DD76A3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17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ACCPINV_DR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DHCAccPayINV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支付的集中打印发票;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新增字段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  <w:color w:val="FF0000"/>
              </w:rPr>
            </w:pPr>
            <w:r>
              <w:rPr>
                <w:rFonts w:ascii="宋体" w:eastAsia="宋体" w:hAnsi="宋体" w:hint="eastAsia"/>
                <w:iCs/>
                <w:color w:val="FF0000"/>
              </w:rPr>
              <w:t>换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新增字段是按照新的计费结构设定的；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PayorShare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</w:t>
            </w: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部分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记账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DiscAmount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患者折扣部分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折扣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PatientShare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eastAsia="宋体" w:hint="eastAsia"/>
              </w:rPr>
              <w:t>本次费用病人</w:t>
            </w:r>
            <w:proofErr w:type="gramStart"/>
            <w:r>
              <w:rPr>
                <w:rFonts w:eastAsia="宋体" w:hint="eastAsia"/>
              </w:rPr>
              <w:t>自付额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自付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InsType_DR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/>
                <w:iCs/>
              </w:rPr>
              <w:t>PAC_AdmReason</w:t>
            </w:r>
            <w:r>
              <w:rPr>
                <w:rFonts w:ascii="宋体" w:eastAsia="宋体" w:hAnsi="宋体" w:hint="eastAsia"/>
                <w:iCs/>
              </w:rPr>
              <w:t xml:space="preserve">   患者</w:t>
            </w:r>
            <w:proofErr w:type="gramStart"/>
            <w:r>
              <w:rPr>
                <w:rFonts w:ascii="宋体" w:eastAsia="宋体" w:hAnsi="宋体" w:hint="eastAsia"/>
                <w:iCs/>
              </w:rPr>
              <w:t>结帐的费别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267A21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本院职工</w:t>
            </w:r>
            <w:r>
              <w:rPr>
                <w:rFonts w:ascii="宋体" w:hAnsi="宋体"/>
                <w:iCs/>
              </w:rPr>
              <w:t>、农合。。。。。。。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PRT_AllowRefund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允许作废用户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新增字段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暂时不用了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PRT_PFinRep_DR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把财务结算字段变为一个指向</w:t>
            </w:r>
            <w:r>
              <w:rPr>
                <w:rFonts w:ascii="宋体" w:hAnsi="宋体"/>
                <w:iCs/>
              </w:rPr>
              <w:t>DHC_INVPRTFinRep</w:t>
            </w:r>
            <w:proofErr w:type="gramStart"/>
            <w:r>
              <w:rPr>
                <w:rFonts w:ascii="宋体" w:hAnsi="宋体" w:hint="eastAsia"/>
                <w:iCs/>
              </w:rPr>
              <w:t>的外键</w:t>
            </w:r>
            <w:proofErr w:type="gramEnd"/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PRT_SfootTime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PRT_SfootUser_DR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对于部分退费发票新出得票据</w:t>
            </w:r>
            <w:proofErr w:type="gramStart"/>
            <w:r>
              <w:rPr>
                <w:rFonts w:ascii="宋体" w:eastAsia="宋体" w:hAnsi="宋体" w:hint="eastAsia"/>
                <w:iCs/>
              </w:rPr>
              <w:t>指向指向</w:t>
            </w:r>
            <w:proofErr w:type="gramEnd"/>
            <w:r>
              <w:rPr>
                <w:rFonts w:ascii="宋体" w:eastAsia="宋体" w:hAnsi="宋体" w:hint="eastAsia"/>
                <w:iCs/>
              </w:rPr>
              <w:t>废票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废票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负票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新票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起作用的永远是新票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PRT_InsuDiv_DR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INSU_Divide</w:t>
            </w:r>
            <w:r>
              <w:rPr>
                <w:rFonts w:ascii="宋体" w:eastAsia="宋体" w:hAnsi="宋体"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为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保保留的字段</w:t>
            </w:r>
          </w:p>
          <w:p w:rsidR="00DD76A3" w:rsidRDefault="00DD76A3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此字段</w:t>
            </w:r>
            <w:r>
              <w:rPr>
                <w:rFonts w:hint="eastAsia"/>
                <w:iCs/>
              </w:rPr>
              <w:t>&lt;&gt;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保结算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=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表示此发票没有经过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</w:t>
            </w:r>
            <w:r>
              <w:rPr>
                <w:rFonts w:hint="eastAsia"/>
                <w:iCs/>
              </w:rPr>
              <w:lastRenderedPageBreak/>
              <w:t>结算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31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</w:t>
            </w: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误差金额说明：多收为正，少收为负；作日报和查询时要注意;</w:t>
            </w:r>
          </w:p>
          <w:p w:rsidR="00DD76A3" w:rsidRDefault="00DD76A3" w:rsidP="006D157C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原则：就是方便操作员收费与找零，如果有</w:t>
            </w:r>
            <w:proofErr w:type="gramStart"/>
            <w:r>
              <w:rPr>
                <w:rFonts w:ascii="宋体" w:hAnsi="宋体" w:hint="eastAsia"/>
                <w:iCs/>
                <w:color w:val="FF0000"/>
              </w:rPr>
              <w:t>医</w:t>
            </w:r>
            <w:proofErr w:type="gramEnd"/>
            <w:r>
              <w:rPr>
                <w:rFonts w:ascii="宋体" w:hAnsi="宋体" w:hint="eastAsia"/>
                <w:iCs/>
                <w:color w:val="FF0000"/>
              </w:rPr>
              <w:t>保，也是找整数；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R:挂号，F：门诊收费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 w:rsidRPr="002D4C51">
              <w:rPr>
                <w:rFonts w:ascii="宋体" w:hAnsi="宋体"/>
                <w:iCs/>
              </w:rPr>
              <w:t>HISHospitalDR</w:t>
            </w:r>
          </w:p>
        </w:tc>
        <w:tc>
          <w:tcPr>
            <w:tcW w:w="1440" w:type="dxa"/>
          </w:tcPr>
          <w:p w:rsidR="00DD76A3" w:rsidRPr="002D4C51" w:rsidRDefault="00DD76A3" w:rsidP="006D157C">
            <w:pPr>
              <w:pStyle w:val="ae"/>
              <w:ind w:firstLine="0"/>
              <w:outlineLvl w:val="9"/>
              <w:rPr>
                <w:rFonts w:ascii="宋体" w:eastAsiaTheme="minorEastAsia" w:hAnsi="宋体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医院指针ct_hospital</w:t>
            </w:r>
          </w:p>
        </w:tc>
      </w:tr>
      <w:tr w:rsidR="00DD76A3" w:rsidTr="00DD76A3">
        <w:trPr>
          <w:trHeight w:val="301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2D4C51" w:rsidP="006D157C">
            <w:pPr>
              <w:rPr>
                <w:rFonts w:ascii="宋体" w:hAnsi="宋体"/>
                <w:iCs/>
              </w:rPr>
            </w:pPr>
            <w:r w:rsidRPr="002D4C51">
              <w:rPr>
                <w:rFonts w:ascii="宋体" w:hAnsi="宋体"/>
                <w:iCs/>
              </w:rPr>
              <w:t>PRT_InsuranceType_DR</w:t>
            </w:r>
          </w:p>
        </w:tc>
        <w:tc>
          <w:tcPr>
            <w:tcW w:w="1440" w:type="dxa"/>
          </w:tcPr>
          <w:p w:rsidR="00DD76A3" w:rsidRPr="002D4C51" w:rsidRDefault="00DD76A3" w:rsidP="006D157C">
            <w:pPr>
              <w:pStyle w:val="ae"/>
              <w:ind w:firstLine="0"/>
              <w:outlineLvl w:val="9"/>
              <w:rPr>
                <w:rFonts w:ascii="宋体" w:eastAsiaTheme="minorEastAsia" w:hAnsi="宋体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DD76A3" w:rsidRDefault="002D4C51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商业保险指针,指向</w:t>
            </w:r>
            <w:r w:rsidRPr="002D4C51">
              <w:rPr>
                <w:rFonts w:ascii="宋体" w:hAnsi="宋体"/>
                <w:iCs/>
              </w:rPr>
              <w:t>ARC_InsuranceType</w:t>
            </w:r>
          </w:p>
        </w:tc>
      </w:tr>
      <w:tr w:rsidR="002D4C51" w:rsidTr="00DD76A3">
        <w:trPr>
          <w:trHeight w:val="301"/>
        </w:trPr>
        <w:tc>
          <w:tcPr>
            <w:tcW w:w="732" w:type="dxa"/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2D4C51" w:rsidRPr="002D4C51" w:rsidRDefault="002D4C51" w:rsidP="006D157C">
            <w:pPr>
              <w:rPr>
                <w:rFonts w:ascii="宋体" w:hAnsi="宋体"/>
                <w:iCs/>
              </w:rPr>
            </w:pPr>
            <w:r w:rsidRPr="002D4C51">
              <w:rPr>
                <w:rFonts w:ascii="宋体" w:hAnsi="宋体"/>
                <w:iCs/>
              </w:rPr>
              <w:t>PRT_StayFlag</w:t>
            </w:r>
          </w:p>
        </w:tc>
        <w:tc>
          <w:tcPr>
            <w:tcW w:w="1440" w:type="dxa"/>
          </w:tcPr>
          <w:p w:rsidR="002D4C51" w:rsidRPr="002D4C51" w:rsidRDefault="002D4C51" w:rsidP="006D157C">
            <w:pPr>
              <w:pStyle w:val="ae"/>
              <w:ind w:firstLine="0"/>
              <w:outlineLvl w:val="9"/>
              <w:rPr>
                <w:rFonts w:ascii="宋体" w:eastAsiaTheme="minorEastAsia" w:hAnsi="宋体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Y:留观结算,非Y:流水结算</w:t>
            </w:r>
          </w:p>
        </w:tc>
      </w:tr>
      <w:tr w:rsidR="002D4C51" w:rsidTr="00DD76A3">
        <w:trPr>
          <w:trHeight w:val="301"/>
        </w:trPr>
        <w:tc>
          <w:tcPr>
            <w:tcW w:w="732" w:type="dxa"/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2D4C51" w:rsidRPr="002D4C51" w:rsidRDefault="002D4C51" w:rsidP="006D157C">
            <w:pPr>
              <w:rPr>
                <w:rFonts w:ascii="宋体" w:hAnsi="宋体"/>
                <w:iCs/>
              </w:rPr>
            </w:pPr>
            <w:r w:rsidRPr="002D4C51">
              <w:rPr>
                <w:rFonts w:ascii="宋体" w:hAnsi="宋体"/>
                <w:iCs/>
              </w:rPr>
              <w:t>PRT_SelfFeeFlag</w:t>
            </w:r>
          </w:p>
        </w:tc>
        <w:tc>
          <w:tcPr>
            <w:tcW w:w="1440" w:type="dxa"/>
          </w:tcPr>
          <w:p w:rsidR="002D4C51" w:rsidRPr="002D4C51" w:rsidRDefault="002D4C51" w:rsidP="006D157C">
            <w:pPr>
              <w:pStyle w:val="ae"/>
              <w:ind w:firstLine="0"/>
              <w:outlineLvl w:val="9"/>
              <w:rPr>
                <w:rFonts w:ascii="宋体" w:eastAsiaTheme="minorEastAsia" w:hAnsi="宋体" w:cstheme="minorBidi"/>
                <w:iCs/>
                <w:kern w:val="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823" w:type="dxa"/>
            <w:tcBorders>
              <w:left w:val="single" w:sz="4" w:space="0" w:color="auto"/>
            </w:tcBorders>
          </w:tcPr>
          <w:p w:rsidR="002D4C51" w:rsidRDefault="002D4C51" w:rsidP="006D157C">
            <w:pPr>
              <w:rPr>
                <w:rFonts w:ascii="宋体" w:hAnsi="宋体"/>
                <w:iCs/>
              </w:rPr>
            </w:pP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保留观病人自费结算标志</w:t>
            </w:r>
          </w:p>
        </w:tc>
      </w:tr>
    </w:tbl>
    <w:p w:rsidR="00DD76A3" w:rsidRDefault="00DD76A3" w:rsidP="00DD76A3">
      <w:r>
        <w:rPr>
          <w:rFonts w:hint="eastAsia"/>
        </w:rPr>
        <w:t>Global:</w:t>
      </w:r>
    </w:p>
    <w:p w:rsidR="00DD76A3" w:rsidRDefault="00DD76A3" w:rsidP="00DD76A3">
      <w:r>
        <w:t>^DHCINVPRT({PRT_Rowid})</w:t>
      </w:r>
    </w:p>
    <w:p w:rsidR="00DD76A3" w:rsidRDefault="00DD76A3" w:rsidP="00DD76A3"/>
    <w:p w:rsidR="00DD76A3" w:rsidRDefault="00DD76A3" w:rsidP="00DD76A3"/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票据账单连接表：</w:t>
      </w:r>
      <w:r>
        <w:rPr>
          <w:b/>
          <w:color w:val="000080"/>
          <w:sz w:val="24"/>
        </w:rPr>
        <w:t>DHC</w:t>
      </w:r>
      <w:r>
        <w:rPr>
          <w:rFonts w:hint="eastAsia"/>
          <w:b/>
          <w:color w:val="000080"/>
          <w:sz w:val="24"/>
        </w:rPr>
        <w:t>_</w:t>
      </w:r>
      <w:r>
        <w:rPr>
          <w:b/>
          <w:color w:val="000080"/>
          <w:sz w:val="24"/>
        </w:rPr>
        <w:t>BillConINV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DHCBCI_ADMDR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PA_Adm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DHCBCI_INVDR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DHC_INVPRT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DHCBCI_PatBillDR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DHC_PatientBill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>
      <w:r>
        <w:rPr>
          <w:rFonts w:hint="eastAsia"/>
        </w:rPr>
        <w:t>Global:</w:t>
      </w:r>
    </w:p>
    <w:p w:rsidR="00DD76A3" w:rsidRDefault="00DD76A3" w:rsidP="00DD76A3">
      <w:r>
        <w:t>^DHCBCI({DHCBCI_Rowid})</w:t>
      </w:r>
    </w:p>
    <w:p w:rsidR="00DD76A3" w:rsidRDefault="00DD76A3" w:rsidP="00DD76A3">
      <w:pPr>
        <w:tabs>
          <w:tab w:val="left" w:pos="2280"/>
        </w:tabs>
      </w:pPr>
      <w:r>
        <w:tab/>
      </w:r>
    </w:p>
    <w:p w:rsidR="00DD76A3" w:rsidRDefault="00DD76A3" w:rsidP="00DD76A3">
      <w:pPr>
        <w:outlineLvl w:val="2"/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支付方式表</w:t>
      </w:r>
      <w:r>
        <w:rPr>
          <w:rFonts w:hint="eastAsia"/>
          <w:b/>
          <w:sz w:val="24"/>
        </w:rPr>
        <w:t xml:space="preserve"> DHC_INV</w:t>
      </w:r>
      <w:r>
        <w:rPr>
          <w:b/>
          <w:sz w:val="24"/>
        </w:rPr>
        <w:t>PayMode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1070"/>
        <w:gridCol w:w="563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07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_PRT</w:t>
            </w:r>
            <w:r>
              <w:rPr>
                <w:rFonts w:ascii="宋体" w:hAnsi="宋体" w:hint="eastAsia"/>
                <w:iCs/>
              </w:rPr>
              <w:t>_ParRef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指向父表DHC_INVPRT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Par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支付方式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银行卡或支票的银行信息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卡支票号码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银行卡类型，包括自己发的卡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工商卡，建行卡，银联等；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医院发行的卡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支付日期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这个日期时间与父表的日期时间一致；主要是为了财务现金支付额提供财务报表；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IPM_Time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支付时间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IPM_AccPL_DR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DHCAccPayList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IPM_Unit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支付单位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</w:t>
            </w:r>
            <w:r>
              <w:rPr>
                <w:color w:val="800000"/>
              </w:rPr>
              <w:t>PayAccNO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支票对方账户号码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color w:val="008000"/>
              </w:rPr>
              <w:t>IPM_ChequeDate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支票到账日期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IPM_Note3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&gt;0自费支付方式，&lt;=0：</w:t>
            </w:r>
            <w:proofErr w:type="gramStart"/>
            <w:r>
              <w:rPr>
                <w:rFonts w:ascii="宋体" w:eastAsia="宋体" w:hAnsi="宋体" w:hint="eastAsia"/>
                <w:iCs/>
              </w:rPr>
              <w:t>医</w:t>
            </w:r>
            <w:proofErr w:type="gramEnd"/>
            <w:r>
              <w:rPr>
                <w:rFonts w:ascii="宋体" w:eastAsia="宋体" w:hAnsi="宋体" w:hint="eastAsia"/>
                <w:iCs/>
              </w:rPr>
              <w:t>保支付方式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自费支付方式标志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IPM_Note4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操作员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可能是不同的操作员？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IPM_Note5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</w:t>
            </w:r>
            <w:proofErr w:type="gramStart"/>
            <w:r>
              <w:rPr>
                <w:rFonts w:ascii="宋体" w:eastAsia="宋体" w:hAnsi="宋体" w:hint="eastAsia"/>
                <w:iCs/>
              </w:rPr>
              <w:t>医</w:t>
            </w:r>
            <w:proofErr w:type="gramEnd"/>
            <w:r>
              <w:rPr>
                <w:rFonts w:ascii="宋体" w:eastAsia="宋体" w:hAnsi="宋体" w:hint="eastAsia"/>
                <w:iCs/>
              </w:rPr>
              <w:t>卡交易类型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IPM_Note6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>
      <w:r>
        <w:rPr>
          <w:rFonts w:hint="eastAsia"/>
        </w:rPr>
        <w:t>Global:</w:t>
      </w:r>
    </w:p>
    <w:p w:rsidR="00DD76A3" w:rsidRDefault="00DD76A3" w:rsidP="00DD76A3">
      <w:r>
        <w:t>^DHCINVPRT({DHC_INVPRT.PRT_Rowid},"P</w:t>
      </w:r>
      <w:proofErr w:type="gramStart"/>
      <w:r>
        <w:t>",{</w:t>
      </w:r>
      <w:proofErr w:type="gramEnd"/>
      <w:r>
        <w:t>IPM_Sub})</w:t>
      </w:r>
    </w:p>
    <w:p w:rsidR="00DD76A3" w:rsidRDefault="00DD76A3" w:rsidP="00DD76A3"/>
    <w:p w:rsidR="00DD76A3" w:rsidRDefault="00DD76A3" w:rsidP="00DD76A3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IPM</w:t>
      </w:r>
      <w:r>
        <w:rPr>
          <w:rFonts w:ascii="宋体" w:hAnsi="宋体"/>
          <w:iCs/>
        </w:rPr>
        <w:t>_Sub</w:t>
      </w:r>
    </w:p>
    <w:p w:rsidR="00DD76A3" w:rsidRDefault="00DD76A3" w:rsidP="00DD76A3">
      <w:pPr>
        <w:ind w:firstLine="420"/>
      </w:pPr>
      <w:r>
        <w:t>$$next("^DHCINVPRT($p(%data(0</w:t>
      </w:r>
      <w:proofErr w:type="gramStart"/>
      <w:r>
        <w:t>),$</w:t>
      </w:r>
      <w:proofErr w:type="gramEnd"/>
      <w:r>
        <w:t>c(1)),""P"",0)")</w:t>
      </w:r>
    </w:p>
    <w:p w:rsidR="00DD76A3" w:rsidRDefault="00DD76A3" w:rsidP="00DD76A3"/>
    <w:p w:rsidR="00DD76A3" w:rsidRDefault="00DD76A3" w:rsidP="00DD76A3">
      <w:r>
        <w:rPr>
          <w:rFonts w:hint="eastAsia"/>
        </w:rPr>
        <w:t>Index</w:t>
      </w:r>
    </w:p>
    <w:p w:rsidR="00DD76A3" w:rsidRDefault="00DD76A3" w:rsidP="00DD76A3">
      <w:pPr>
        <w:numPr>
          <w:ilvl w:val="0"/>
          <w:numId w:val="9"/>
        </w:numPr>
      </w:pPr>
      <w:r>
        <w:t>^DHCINVPRTi(0,"Date</w:t>
      </w:r>
      <w:proofErr w:type="gramStart"/>
      <w:r>
        <w:t>",{</w:t>
      </w:r>
      <w:proofErr w:type="gramEnd"/>
      <w:r>
        <w:t>IPM_Date},{DHC_INVPRT.PRT_Rowid},"P",{IPM_Sub})</w:t>
      </w:r>
    </w:p>
    <w:p w:rsidR="00DD76A3" w:rsidRDefault="00DD76A3" w:rsidP="00DD76A3">
      <w:pPr>
        <w:numPr>
          <w:ilvl w:val="0"/>
          <w:numId w:val="9"/>
        </w:numPr>
      </w:pPr>
      <w:r>
        <w:t>^DHCINVPRTi(0,"PMDR</w:t>
      </w:r>
      <w:proofErr w:type="gramStart"/>
      <w:r>
        <w:t>",{</w:t>
      </w:r>
      <w:proofErr w:type="gramEnd"/>
      <w:r>
        <w:t>DHC_INVPRT.PRT_Rowid},{IPM_PayMode_DR},"P",{IPM_Sub})</w:t>
      </w:r>
    </w:p>
    <w:p w:rsidR="00DD76A3" w:rsidRDefault="00DD76A3" w:rsidP="00DD76A3"/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发票表的支付方式表：</w:t>
      </w:r>
      <w:r>
        <w:rPr>
          <w:rFonts w:hint="eastAsia"/>
          <w:b/>
          <w:sz w:val="24"/>
        </w:rPr>
        <w:t>AR_</w:t>
      </w:r>
      <w:r>
        <w:rPr>
          <w:b/>
          <w:sz w:val="24"/>
        </w:rPr>
        <w:t>RcptPayMode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890"/>
        <w:gridCol w:w="743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89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PAYM_RowId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PAYM_Childsub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PAYM_PayMode_DR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支付方式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PAYM_CMBank_DR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银行卡或支票的银行信息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PAYM_Amt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PAYM_CardChequeNo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卡支票号码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PAYM_AuthorCode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PAYM_Currency_DR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币种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CT_Currency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PAYM_CurrencyAmt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当前币种金额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</w:t>
            </w:r>
            <w:proofErr w:type="gramStart"/>
            <w:r>
              <w:rPr>
                <w:rFonts w:ascii="宋体" w:eastAsia="宋体" w:hAnsi="宋体" w:hint="eastAsia"/>
                <w:iCs/>
              </w:rPr>
              <w:t>卡类型</w:t>
            </w:r>
            <w:proofErr w:type="gramEnd"/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工商卡，建行卡，银联等；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PAYM_ChangeAmount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费用总额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PAYM_ChequeDate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开支票日期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PAYM_BankSlipNo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PAYM_InvalidFlag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PAYM_CredCardPaym_DR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PAYM_Reconcile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PAYM_InvUser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PAYM_InvTime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PAYM_GLBatch_DR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PAYM_GovernNo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PAYM_InvNotes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PAYM_Branch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PAYM_Drawer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抽屉</w:t>
            </w: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可能类似超市的收款员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PAYM_CardExpiryDate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PAYM_InvLoc_DR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PAYM_AddDate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PAYM_AddTime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29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9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>
      <w:pPr>
        <w:outlineLvl w:val="2"/>
      </w:pPr>
      <w:r>
        <w:rPr>
          <w:rFonts w:hint="eastAsia"/>
          <w:b/>
          <w:sz w:val="24"/>
        </w:rPr>
        <w:t>5.</w:t>
      </w:r>
      <w:r>
        <w:rPr>
          <w:rFonts w:hint="eastAsia"/>
          <w:b/>
          <w:sz w:val="24"/>
        </w:rPr>
        <w:t>票据结算表：</w:t>
      </w:r>
      <w:r>
        <w:rPr>
          <w:b/>
          <w:sz w:val="24"/>
        </w:rPr>
        <w:t>DHC_INVPRTReports</w:t>
      </w:r>
      <w:r>
        <w:rPr>
          <w:rFonts w:hint="eastAsia"/>
        </w:rPr>
        <w:t xml:space="preserve">    </w:t>
      </w:r>
    </w:p>
    <w:p w:rsidR="00DD76A3" w:rsidRDefault="00DD76A3" w:rsidP="00DD76A3">
      <w:proofErr w:type="gramStart"/>
      <w:r>
        <w:rPr>
          <w:rFonts w:hint="eastAsia"/>
        </w:rPr>
        <w:t>在此表</w:t>
      </w:r>
      <w:proofErr w:type="gramEnd"/>
      <w:r>
        <w:rPr>
          <w:rFonts w:hint="eastAsia"/>
        </w:rPr>
        <w:t>的基础上实现财务人员的结算；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HIS_RowID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表的RowID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HIS_Date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操作员结算日期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HIS_Time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操作员结算时间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HIS_StartDate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结算开始日期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HIS_StartTime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结算开始时间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HIS_EndDate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结算结束日期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可能与操作员结算日期一致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HIS_EndTime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结算结束时间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HIS_Amount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结算费用总额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应收费用总额，对于有卡支付的项目；=现金支付票据金额+卡支付票据金额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HIS_User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操作员RowID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票据数量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打印的票据数量（这里面包括收款员自己作废的票据）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HIS_RcptNO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票据号码段文本描述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HIS_Confirm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HIS_Collect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HIS_INSFootDate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财务人员结算日期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在积水潭一定要增加这个功能，财务提供总体的结算功能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HIS_INSFootTime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财务人员结算时间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HIS_INSFootUser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HIS_PatSum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应缴费用总额,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 xml:space="preserve">这个是患者结算时，交给操作员的费用总额,  </w:t>
            </w:r>
            <w:proofErr w:type="gramStart"/>
            <w:r>
              <w:rPr>
                <w:rFonts w:ascii="宋体" w:hAnsi="宋体" w:hint="eastAsia"/>
                <w:iCs/>
              </w:rPr>
              <w:t>实收费</w:t>
            </w:r>
            <w:proofErr w:type="gramEnd"/>
            <w:r>
              <w:rPr>
                <w:rFonts w:ascii="宋体" w:hAnsi="宋体" w:hint="eastAsia"/>
                <w:iCs/>
              </w:rPr>
              <w:t>用;  不包括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保的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患者实缴金额=门诊收费金额+预交金支付金额+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17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HIS_CashNum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hint="eastAsia"/>
              </w:rPr>
              <w:t>现金张数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HIS_CashSum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现金金额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HIS_CheckNum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HIS_CheckSum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HIS_RefundNum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红冲张数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HIS_RefundSum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红</w:t>
            </w:r>
            <w:proofErr w:type="gramStart"/>
            <w:r>
              <w:rPr>
                <w:rFonts w:ascii="宋体" w:eastAsia="宋体" w:hAnsi="宋体" w:hint="eastAsia"/>
                <w:iCs/>
              </w:rPr>
              <w:t>冲金额</w:t>
            </w:r>
            <w:proofErr w:type="gramEnd"/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HIS_ParkNum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作废张数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HIS_ParkSum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作废金额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HIS_ParkINVInfo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作废票据信息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HIS_RefundINVInfo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红冲票据信息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HIS_OterPayNum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除了现金支票之外支付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为其他支付方式</w:t>
            </w:r>
            <w:proofErr w:type="gramStart"/>
            <w:r>
              <w:rPr>
                <w:rFonts w:ascii="宋体" w:hAnsi="宋体" w:hint="eastAsia"/>
                <w:iCs/>
              </w:rPr>
              <w:t>的备留字段</w:t>
            </w:r>
            <w:proofErr w:type="gramEnd"/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HIS_OterPaySum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HIS_INVRoundSum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作为分币误差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HIS_YBSum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医</w:t>
            </w:r>
            <w:proofErr w:type="gramEnd"/>
            <w:r>
              <w:rPr>
                <w:rFonts w:ascii="宋体" w:eastAsia="宋体" w:hAnsi="宋体" w:hint="eastAsia"/>
                <w:iCs/>
              </w:rPr>
              <w:t>保支付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对于DHC_INVPRT表的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保支付字段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HIS_CardYBSum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卡支付中的</w:t>
            </w:r>
            <w:proofErr w:type="gramStart"/>
            <w:r>
              <w:rPr>
                <w:rFonts w:ascii="宋体" w:eastAsia="宋体" w:hAnsi="宋体" w:hint="eastAsia"/>
                <w:iCs/>
              </w:rPr>
              <w:t>医</w:t>
            </w:r>
            <w:proofErr w:type="gramEnd"/>
            <w:r>
              <w:rPr>
                <w:rFonts w:ascii="宋体" w:eastAsia="宋体" w:hAnsi="宋体" w:hint="eastAsia"/>
                <w:iCs/>
              </w:rPr>
              <w:t>保支付总额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HIS_CardRefNum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卡支付红冲张数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HIS_CardRefSum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卡支付票据红</w:t>
            </w:r>
            <w:proofErr w:type="gramStart"/>
            <w:r>
              <w:rPr>
                <w:rFonts w:ascii="宋体" w:eastAsia="宋体" w:hAnsi="宋体" w:hint="eastAsia"/>
                <w:iCs/>
              </w:rPr>
              <w:t>冲金额</w:t>
            </w:r>
            <w:proofErr w:type="gramEnd"/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HIS_CardYBRefSum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卡支付中医保退费总额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HIS_CardCashRefSum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卡支付红冲退现金额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HIS_CardParkNum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卡支付作废张数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HIS_CardParkSum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卡支付作废票据总额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HIS_CardYBPar</w:t>
            </w:r>
            <w:r>
              <w:rPr>
                <w:rFonts w:ascii="宋体" w:hAnsi="宋体" w:hint="eastAsia"/>
                <w:iCs/>
              </w:rPr>
              <w:lastRenderedPageBreak/>
              <w:t>kSum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lastRenderedPageBreak/>
              <w:t>卡支付中</w:t>
            </w:r>
            <w:r>
              <w:rPr>
                <w:rFonts w:ascii="宋体" w:eastAsia="宋体" w:hAnsi="宋体" w:hint="eastAsia"/>
                <w:iCs/>
              </w:rPr>
              <w:lastRenderedPageBreak/>
              <w:t>医保退费总额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41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HIS_CardCashParkSum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卡支付中退费退现金总额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HIS_CardParkINVInfo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卡支付作废票据信息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HIS_CardRefundINVInfo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卡支付红冲票据信息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对于DHC_AccPayINV表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HIS_Note2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HIS_Note3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HIS_Note4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HIS_Note5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HIS_Note6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HIS_Note7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HIS_Note8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HIS_Note9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HIS_Note10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HIS_Note11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HIS_Note12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>
      <w:r>
        <w:rPr>
          <w:rFonts w:hint="eastAsia"/>
        </w:rPr>
        <w:t>Global:</w:t>
      </w:r>
    </w:p>
    <w:p w:rsidR="00DD76A3" w:rsidRDefault="00DD76A3" w:rsidP="00DD76A3">
      <w:r>
        <w:rPr>
          <w:rFonts w:hint="eastAsia"/>
        </w:rPr>
        <w:t>^</w:t>
      </w:r>
      <w:r>
        <w:t>DHCOPInsFoot</w:t>
      </w:r>
    </w:p>
    <w:p w:rsidR="00DD76A3" w:rsidRDefault="00DD76A3" w:rsidP="00DD76A3"/>
    <w:p w:rsidR="00DD76A3" w:rsidRDefault="00DD76A3" w:rsidP="00DD76A3">
      <w:r>
        <w:rPr>
          <w:rFonts w:hint="eastAsia"/>
        </w:rPr>
        <w:t>Index</w:t>
      </w:r>
    </w:p>
    <w:p w:rsidR="00DD76A3" w:rsidRDefault="00DD76A3" w:rsidP="00DD76A3">
      <w:pPr>
        <w:rPr>
          <w:rFonts w:ascii="宋体" w:hAnsi="宋体"/>
          <w:iCs/>
        </w:rPr>
      </w:pPr>
      <w:r>
        <w:rPr>
          <w:rFonts w:hint="eastAsia"/>
        </w:rPr>
        <w:tab/>
        <w:t xml:space="preserve">Index </w:t>
      </w:r>
      <w:r>
        <w:rPr>
          <w:rFonts w:ascii="宋体" w:hAnsi="宋体" w:hint="eastAsia"/>
          <w:iCs/>
        </w:rPr>
        <w:t>INSFootDate</w:t>
      </w:r>
    </w:p>
    <w:p w:rsidR="00DD76A3" w:rsidRDefault="00DD76A3" w:rsidP="00DD76A3">
      <w:r>
        <w:t>^DHCOPInsFootI</w:t>
      </w:r>
    </w:p>
    <w:p w:rsidR="00DD76A3" w:rsidRDefault="00DD76A3" w:rsidP="00DD76A3"/>
    <w:p w:rsidR="00DD76A3" w:rsidRDefault="00DD76A3" w:rsidP="00DD76A3"/>
    <w:p w:rsidR="00DD76A3" w:rsidRDefault="00DD76A3" w:rsidP="00DD76A3">
      <w:r>
        <w:rPr>
          <w:rFonts w:hint="eastAsia"/>
        </w:rPr>
        <w:t>合肥项目中字段转换：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664"/>
        <w:gridCol w:w="3420"/>
        <w:gridCol w:w="720"/>
        <w:gridCol w:w="720"/>
        <w:gridCol w:w="540"/>
        <w:gridCol w:w="1554"/>
      </w:tblGrid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-&gt;</w:t>
            </w:r>
            <w:r>
              <w:rPr>
                <w:color w:val="008000"/>
              </w:rPr>
              <w:t>HIS_CPPNum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HIS_Note2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-&gt;</w:t>
            </w:r>
            <w:r>
              <w:rPr>
                <w:color w:val="008000"/>
              </w:rPr>
              <w:t>HIS_CPPSum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HIS_Note3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HIS_GetTotal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HIS_Note4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HIS_GiveTotal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HIS_Note5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-&gt;</w:t>
            </w:r>
            <w:r>
              <w:rPr>
                <w:color w:val="008000"/>
              </w:rPr>
              <w:t>HIS_CashTotal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HIS_Note6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-&gt;</w:t>
            </w:r>
            <w:r>
              <w:rPr>
                <w:color w:val="008000"/>
              </w:rPr>
              <w:t>HIS_CheckTotal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HIS_Note7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hint="eastAsia"/>
                <w:color w:val="008000"/>
              </w:rPr>
              <w:t>-&gt;</w:t>
            </w:r>
            <w:r>
              <w:rPr>
                <w:color w:val="008000"/>
              </w:rPr>
              <w:t>HIS_OtherTotal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HIS_Note8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HIS_Note9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53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HIS_Note10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HIS_Note11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HIS_Note12</w:t>
            </w:r>
          </w:p>
        </w:tc>
        <w:tc>
          <w:tcPr>
            <w:tcW w:w="342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55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>票据结算表：</w:t>
      </w:r>
      <w:r>
        <w:rPr>
          <w:b/>
          <w:sz w:val="24"/>
        </w:rPr>
        <w:t>DHC_INVPRTReportsSub</w:t>
      </w:r>
      <w:r>
        <w:rPr>
          <w:rFonts w:hint="eastAsia"/>
          <w:b/>
          <w:sz w:val="24"/>
        </w:rPr>
        <w:t xml:space="preserve">    </w:t>
      </w:r>
    </w:p>
    <w:p w:rsidR="00DD76A3" w:rsidRDefault="00DD76A3" w:rsidP="00DD76A3">
      <w:pPr>
        <w:rPr>
          <w:szCs w:val="21"/>
        </w:rPr>
      </w:pPr>
      <w:r>
        <w:rPr>
          <w:rFonts w:hint="eastAsia"/>
          <w:szCs w:val="21"/>
        </w:rPr>
        <w:t>添加门诊收费子类；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HisSub_ParRef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RowID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HisSub_Cat_DR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DHC_TarOC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HisSub_Acount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>
      <w:r>
        <w:rPr>
          <w:rFonts w:hint="eastAsia"/>
        </w:rPr>
        <w:t>^</w:t>
      </w:r>
      <w:r>
        <w:t>DHCOPInsFoot</w:t>
      </w:r>
    </w:p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</w:pPr>
      <w:r>
        <w:rPr>
          <w:rFonts w:hint="eastAsia"/>
          <w:b/>
          <w:sz w:val="24"/>
        </w:rPr>
        <w:t>7.</w:t>
      </w:r>
      <w:r>
        <w:rPr>
          <w:rFonts w:hint="eastAsia"/>
          <w:b/>
          <w:sz w:val="24"/>
        </w:rPr>
        <w:t>票据结算表：</w:t>
      </w:r>
      <w:r>
        <w:rPr>
          <w:b/>
          <w:sz w:val="24"/>
        </w:rPr>
        <w:t>DHC_INVPRTReports</w:t>
      </w:r>
      <w:r>
        <w:rPr>
          <w:rFonts w:hint="eastAsia"/>
          <w:b/>
          <w:sz w:val="24"/>
        </w:rPr>
        <w:t>Paymode</w:t>
      </w:r>
    </w:p>
    <w:p w:rsidR="00DD76A3" w:rsidRDefault="00DD76A3" w:rsidP="00DD76A3">
      <w:r>
        <w:rPr>
          <w:rFonts w:hint="eastAsia"/>
        </w:rPr>
        <w:t>添加门诊收费子类；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2204"/>
        <w:gridCol w:w="2160"/>
        <w:gridCol w:w="720"/>
        <w:gridCol w:w="720"/>
        <w:gridCol w:w="1080"/>
        <w:gridCol w:w="1734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HisPay_ParRef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HisPay_RowID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DHC_TarOC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HisPay_ChildSub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HisPay_Acount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HisPay_Paymode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支付模式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HisPay_Refund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退票</w:t>
            </w:r>
            <w:proofErr w:type="gramStart"/>
            <w:r>
              <w:rPr>
                <w:rFonts w:ascii="宋体" w:eastAsia="宋体" w:hAnsi="宋体" w:hint="eastAsia"/>
                <w:iCs/>
              </w:rPr>
              <w:t>据数量</w:t>
            </w:r>
            <w:proofErr w:type="gramEnd"/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HisPay_Refundsum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退费金额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收费数量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HisPay_PRDGetNum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收预交金笔数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HisPay_PRDGetSum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收预交金金额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HisPay_PRDParkNum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退预交金笔数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HisPay_PRDParkSum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退预交金金额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HisPay_StrikRefSum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票据红冲  退费金额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HisPay_StrikRefNum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票据红冲 退费数量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HisPay_StrikGetSum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票据红冲 出的新的票据金额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特殊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HisPay_StrikGetNum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票据红冲 出的新的票据数量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特殊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18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20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34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/>
    <w:p w:rsidR="00DD76A3" w:rsidRDefault="00DD76A3" w:rsidP="00DD76A3">
      <w:r>
        <w:rPr>
          <w:rFonts w:hint="eastAsia"/>
        </w:rPr>
        <w:t>建立此表的目的：对于患者当场不缴钱的一个逻辑统计对于发票表</w:t>
      </w:r>
      <w:r>
        <w:rPr>
          <w:rFonts w:hint="eastAsia"/>
        </w:rPr>
        <w:t>Total-PaySum</w:t>
      </w:r>
      <w:r>
        <w:rPr>
          <w:rFonts w:hint="eastAsia"/>
        </w:rPr>
        <w:t>的差值，可以整体上叫做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，这个专门针对患者类型；</w:t>
      </w:r>
    </w:p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</w:pPr>
      <w:r>
        <w:rPr>
          <w:rFonts w:hint="eastAsia"/>
          <w:b/>
          <w:sz w:val="24"/>
        </w:rPr>
        <w:t>8.</w:t>
      </w:r>
      <w:r>
        <w:rPr>
          <w:rFonts w:hint="eastAsia"/>
          <w:b/>
          <w:sz w:val="24"/>
        </w:rPr>
        <w:t>票据结算表：</w:t>
      </w:r>
      <w:r>
        <w:rPr>
          <w:b/>
          <w:sz w:val="24"/>
        </w:rPr>
        <w:t>DHC_INVPRTReports</w:t>
      </w:r>
      <w:r>
        <w:rPr>
          <w:rFonts w:hint="eastAsia"/>
          <w:b/>
          <w:sz w:val="24"/>
        </w:rPr>
        <w:t>InsTypeCharge</w:t>
      </w:r>
    </w:p>
    <w:p w:rsidR="00DD76A3" w:rsidRDefault="00DD76A3" w:rsidP="00DD76A3">
      <w:r>
        <w:rPr>
          <w:rFonts w:hint="eastAsia"/>
        </w:rPr>
        <w:t>添加门诊收费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患者费别分类</w:t>
      </w:r>
      <w:proofErr w:type="gramEnd"/>
      <w:r>
        <w:rPr>
          <w:rFonts w:hint="eastAsia"/>
        </w:rPr>
        <w:t>；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664"/>
        <w:gridCol w:w="1260"/>
        <w:gridCol w:w="1009"/>
        <w:gridCol w:w="814"/>
        <w:gridCol w:w="1219"/>
        <w:gridCol w:w="2652"/>
      </w:tblGrid>
      <w:tr w:rsidR="00DD76A3" w:rsidTr="00AD7D1C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00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ITC_</w:t>
            </w:r>
            <w:r>
              <w:rPr>
                <w:rFonts w:ascii="宋体" w:hAnsi="宋体"/>
                <w:iCs/>
              </w:rPr>
              <w:t>Rep_ParRef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RowID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ITC</w:t>
            </w:r>
            <w:r>
              <w:rPr>
                <w:rFonts w:ascii="宋体" w:hAnsi="宋体"/>
                <w:iCs/>
              </w:rPr>
              <w:t>_RowID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RowID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ITC_ChildSub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ascii="宋体" w:hAnsi="宋体" w:hint="eastAsia"/>
                <w:iCs/>
              </w:rPr>
              <w:t>InsType_DR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proofErr w:type="gramStart"/>
            <w:r>
              <w:rPr>
                <w:rFonts w:ascii="宋体" w:eastAsia="宋体" w:hAnsi="宋体" w:hint="eastAsia"/>
                <w:iCs/>
              </w:rPr>
              <w:t>费别表</w:t>
            </w:r>
            <w:proofErr w:type="gramEnd"/>
            <w:r>
              <w:rPr>
                <w:rFonts w:ascii="宋体" w:eastAsia="宋体" w:hAnsi="宋体" w:hint="eastAsia"/>
                <w:iCs/>
              </w:rPr>
              <w:t>PAC_AdmReason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ascii="宋体" w:hAnsi="宋体" w:hint="eastAsia"/>
                <w:iCs/>
              </w:rPr>
              <w:t>TallNum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的票据张数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ITC_Tall</w:t>
            </w:r>
            <w:r>
              <w:rPr>
                <w:rFonts w:ascii="宋体" w:hAnsi="宋体" w:hint="eastAsia"/>
                <w:iCs/>
              </w:rPr>
              <w:t>y</w:t>
            </w:r>
            <w:r>
              <w:rPr>
                <w:rFonts w:ascii="宋体" w:hAnsi="宋体"/>
                <w:iCs/>
              </w:rPr>
              <w:t>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ascii="宋体" w:hAnsi="宋体" w:hint="eastAsia"/>
                <w:iCs/>
              </w:rPr>
              <w:t>RefTallyNum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的退费张数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</w:t>
            </w:r>
            <w:r>
              <w:rPr>
                <w:rFonts w:ascii="宋体" w:hAnsi="宋体" w:hint="eastAsia"/>
                <w:iCs/>
              </w:rPr>
              <w:t>RefTallySum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的退费金额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ITC_Note</w:t>
            </w: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HisPay_Note</w:t>
            </w: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664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6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/>
    <w:p w:rsidR="00D11A6A" w:rsidRDefault="00D11A6A" w:rsidP="00DD76A3"/>
    <w:p w:rsidR="00D11A6A" w:rsidRDefault="00D11A6A" w:rsidP="00DD76A3"/>
    <w:p w:rsidR="00D11A6A" w:rsidRDefault="00D11A6A" w:rsidP="00DD76A3"/>
    <w:p w:rsidR="00D11A6A" w:rsidRDefault="00D11A6A" w:rsidP="00DD76A3"/>
    <w:p w:rsidR="00DD76A3" w:rsidRDefault="00DD76A3" w:rsidP="00AD7D1C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．门诊</w:t>
      </w:r>
      <w:r w:rsidR="00471BE1">
        <w:rPr>
          <w:rFonts w:hint="eastAsia"/>
        </w:rPr>
        <w:t>收费组长</w:t>
      </w:r>
      <w:r>
        <w:rPr>
          <w:rFonts w:hint="eastAsia"/>
        </w:rPr>
        <w:t>结算表</w:t>
      </w:r>
      <w:r>
        <w:rPr>
          <w:rFonts w:hint="eastAsia"/>
        </w:rPr>
        <w:t>DHCOPReceipt</w:t>
      </w:r>
    </w:p>
    <w:p w:rsidR="00DD76A3" w:rsidRDefault="00D11A6A" w:rsidP="00D11A6A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门诊退费数量</w:t>
      </w:r>
      <w:r>
        <w:rPr>
          <w:rFonts w:hint="eastAsia"/>
        </w:rPr>
        <w:t xml:space="preserve"> DHC_OERefundQTY</w:t>
      </w:r>
    </w:p>
    <w:tbl>
      <w:tblPr>
        <w:tblW w:w="766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2159"/>
        <w:gridCol w:w="955"/>
        <w:gridCol w:w="1219"/>
        <w:gridCol w:w="2652"/>
      </w:tblGrid>
      <w:tr w:rsidR="00D11A6A" w:rsidTr="00D11A6A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11A6A" w:rsidRDefault="00D11A6A" w:rsidP="006D157C">
            <w:r>
              <w:rPr>
                <w:rFonts w:hint="eastAsia"/>
              </w:rPr>
              <w:t>序号</w:t>
            </w:r>
          </w:p>
        </w:tc>
        <w:tc>
          <w:tcPr>
            <w:tcW w:w="2159" w:type="dxa"/>
            <w:shd w:val="clear" w:color="auto" w:fill="BFBFBF" w:themeFill="background1" w:themeFillShade="BF"/>
          </w:tcPr>
          <w:p w:rsidR="00D11A6A" w:rsidRDefault="00D11A6A" w:rsidP="006D157C">
            <w:r>
              <w:rPr>
                <w:rFonts w:hint="eastAsia"/>
              </w:rPr>
              <w:t>数据项</w:t>
            </w:r>
          </w:p>
        </w:tc>
        <w:tc>
          <w:tcPr>
            <w:tcW w:w="955" w:type="dxa"/>
            <w:shd w:val="clear" w:color="auto" w:fill="BFBFBF" w:themeFill="background1" w:themeFillShade="BF"/>
          </w:tcPr>
          <w:p w:rsidR="00D11A6A" w:rsidRDefault="00D11A6A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:rsidR="00D11A6A" w:rsidRDefault="00D11A6A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shd w:val="clear" w:color="auto" w:fill="BFBFBF" w:themeFill="background1" w:themeFillShade="BF"/>
          </w:tcPr>
          <w:p w:rsidR="00D11A6A" w:rsidRDefault="00D11A6A" w:rsidP="006D157C">
            <w:r>
              <w:rPr>
                <w:rFonts w:hint="eastAsia"/>
              </w:rPr>
              <w:t>备注说明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OERQ_RowID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D11A6A" w:rsidP="006D157C">
            <w:pPr>
              <w:rPr>
                <w:rFonts w:ascii="宋体" w:hAnsi="宋体"/>
                <w:iCs/>
                <w:sz w:val="15"/>
                <w:szCs w:val="15"/>
              </w:rPr>
            </w:pP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2159" w:type="dxa"/>
          </w:tcPr>
          <w:p w:rsidR="00D11A6A" w:rsidRDefault="00D11A6A" w:rsidP="00D11A6A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 xml:space="preserve">OERQ_TotalQty 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D11A6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医嘱总数量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OERQ_RefundQty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D11A6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退费数量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OERQ_OEORI_DR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D11A6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指向OE_Orditem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OERQ_Status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248D4" w:rsidRPr="00D242B5" w:rsidRDefault="0055498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bookmarkStart w:id="5" w:name="OLE_LINK2"/>
            <w:bookmarkStart w:id="6" w:name="OLE_LINK3"/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0:</w:t>
            </w:r>
            <w:r w:rsidR="001248D4" w:rsidRPr="00D242B5">
              <w:rPr>
                <w:rFonts w:ascii="宋体" w:hAnsi="宋体" w:hint="eastAsia"/>
                <w:iCs/>
                <w:sz w:val="15"/>
                <w:szCs w:val="15"/>
              </w:rPr>
              <w:t>已申请退费，但没有去收费处实际退费，此时退费数量可以修改，一条医嘱最多只能有一条0状态的记录。</w:t>
            </w:r>
          </w:p>
          <w:bookmarkEnd w:id="5"/>
          <w:bookmarkEnd w:id="6"/>
          <w:p w:rsidR="00D11A6A" w:rsidRPr="00D242B5" w:rsidRDefault="0055498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1:已</w:t>
            </w:r>
            <w:r w:rsidR="001248D4" w:rsidRPr="00D242B5">
              <w:rPr>
                <w:rFonts w:ascii="宋体" w:hAnsi="宋体" w:hint="eastAsia"/>
                <w:iCs/>
                <w:sz w:val="15"/>
                <w:szCs w:val="15"/>
              </w:rPr>
              <w:t>实际</w:t>
            </w: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退费</w:t>
            </w:r>
            <w:r w:rsidR="001248D4" w:rsidRPr="00D242B5">
              <w:rPr>
                <w:rFonts w:ascii="宋体" w:hAnsi="宋体" w:hint="eastAsia"/>
                <w:iCs/>
                <w:sz w:val="15"/>
                <w:szCs w:val="15"/>
              </w:rPr>
              <w:t>,退费数量不能再修改，如果再有退费需新增加一条退费记录。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2159" w:type="dxa"/>
          </w:tcPr>
          <w:p w:rsidR="00D11A6A" w:rsidRDefault="00D3510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OERQ_Pay</w:t>
            </w:r>
            <w:r w:rsidR="00D11A6A">
              <w:rPr>
                <w:rFonts w:ascii="宋体" w:hAnsi="宋体" w:hint="eastAsia"/>
                <w:iCs/>
              </w:rPr>
              <w:t>Flag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2C7A28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医嘱收费状态。(暂时不用)</w:t>
            </w:r>
          </w:p>
          <w:p w:rsidR="002C7A28" w:rsidRPr="00D242B5" w:rsidRDefault="002C7A28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P：医嘱已收费。</w:t>
            </w:r>
          </w:p>
          <w:p w:rsidR="002C7A28" w:rsidRPr="00D242B5" w:rsidRDefault="002C7A28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非P:医嘱未收费。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OERQ_RefUser_DR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55498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退费人，指向SS_User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OERQ_RefDate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55498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退费日期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OERQ_RefTime</w:t>
            </w: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Pr="00D242B5" w:rsidRDefault="0055498A" w:rsidP="006D157C">
            <w:pPr>
              <w:rPr>
                <w:rFonts w:ascii="宋体" w:hAnsi="宋体"/>
                <w:iCs/>
                <w:sz w:val="15"/>
                <w:szCs w:val="15"/>
              </w:rPr>
            </w:pPr>
            <w:r w:rsidRPr="00D242B5">
              <w:rPr>
                <w:rFonts w:ascii="宋体" w:hAnsi="宋体" w:hint="eastAsia"/>
                <w:iCs/>
                <w:sz w:val="15"/>
                <w:szCs w:val="15"/>
              </w:rPr>
              <w:t>退费时间</w:t>
            </w: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284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E20B6C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  <w:tr w:rsidR="00D11A6A" w:rsidTr="00D11A6A">
        <w:trPr>
          <w:trHeight w:val="356"/>
        </w:trPr>
        <w:tc>
          <w:tcPr>
            <w:tcW w:w="676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15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955" w:type="dxa"/>
          </w:tcPr>
          <w:p w:rsidR="00D11A6A" w:rsidRDefault="00D11A6A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219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D11A6A" w:rsidRDefault="00D11A6A" w:rsidP="006D157C">
            <w:pPr>
              <w:rPr>
                <w:rFonts w:ascii="宋体" w:hAnsi="宋体"/>
                <w:iCs/>
              </w:rPr>
            </w:pPr>
          </w:p>
        </w:tc>
      </w:tr>
    </w:tbl>
    <w:p w:rsidR="00D11A6A" w:rsidRPr="00D11A6A" w:rsidRDefault="00D11A6A" w:rsidP="00D11A6A"/>
    <w:p w:rsidR="00DD76A3" w:rsidRDefault="00DD76A3" w:rsidP="00DD76A3">
      <w:pPr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配置表</w:t>
      </w:r>
    </w:p>
    <w:p w:rsidR="00DD76A3" w:rsidRDefault="00DD76A3" w:rsidP="00DD76A3"/>
    <w:p w:rsidR="00DD76A3" w:rsidRDefault="00944FE6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DD76A3">
        <w:rPr>
          <w:rFonts w:hint="eastAsia"/>
          <w:b/>
          <w:sz w:val="24"/>
        </w:rPr>
        <w:t>.</w:t>
      </w:r>
      <w:proofErr w:type="gramStart"/>
      <w:r w:rsidR="00DD76A3">
        <w:rPr>
          <w:rFonts w:hint="eastAsia"/>
          <w:b/>
          <w:sz w:val="24"/>
        </w:rPr>
        <w:t>帐单</w:t>
      </w:r>
      <w:proofErr w:type="gramEnd"/>
      <w:r w:rsidR="00DD76A3">
        <w:rPr>
          <w:rFonts w:hint="eastAsia"/>
          <w:b/>
          <w:sz w:val="24"/>
        </w:rPr>
        <w:t>的</w:t>
      </w:r>
      <w:proofErr w:type="gramStart"/>
      <w:r w:rsidR="00DD76A3">
        <w:rPr>
          <w:rFonts w:hint="eastAsia"/>
          <w:b/>
          <w:sz w:val="24"/>
        </w:rPr>
        <w:t>费别表</w:t>
      </w:r>
      <w:proofErr w:type="gramEnd"/>
      <w:r w:rsidR="00DD76A3">
        <w:rPr>
          <w:rFonts w:hint="eastAsia"/>
          <w:b/>
          <w:sz w:val="24"/>
        </w:rPr>
        <w:t>：</w:t>
      </w:r>
      <w:r w:rsidR="00DD76A3">
        <w:rPr>
          <w:rFonts w:hint="eastAsia"/>
          <w:b/>
          <w:sz w:val="24"/>
        </w:rPr>
        <w:t xml:space="preserve">PAC_ADMReason   </w:t>
      </w:r>
      <w:proofErr w:type="gramStart"/>
      <w:r w:rsidR="00DD76A3">
        <w:rPr>
          <w:rFonts w:hint="eastAsia"/>
          <w:b/>
          <w:sz w:val="24"/>
        </w:rPr>
        <w:t>医院级</w:t>
      </w:r>
      <w:proofErr w:type="gramEnd"/>
      <w:r w:rsidR="00DD76A3">
        <w:rPr>
          <w:rFonts w:hint="eastAsia"/>
          <w:b/>
          <w:sz w:val="24"/>
        </w:rPr>
        <w:t>参数配置</w:t>
      </w:r>
      <w:r w:rsidR="00DD76A3">
        <w:rPr>
          <w:rFonts w:hint="eastAsia"/>
          <w:b/>
          <w:sz w:val="24"/>
        </w:rPr>
        <w:t xml:space="preserve">  </w:t>
      </w:r>
      <w:r w:rsidR="00DD76A3">
        <w:rPr>
          <w:rFonts w:hint="eastAsia"/>
          <w:b/>
          <w:sz w:val="24"/>
        </w:rPr>
        <w:t>对于特殊患者类型的控制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 w:rsidR="00DD76A3" w:rsidTr="008140F2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REA_RowId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REA_Code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REA_Desc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REA_DateFrom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REA_DateTo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REA_NationalCode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REA_AgeFrom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REA_AgeTo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REA_InPatAdm_DR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REA_AdmSource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作为</w:t>
            </w:r>
            <w:proofErr w:type="gramStart"/>
            <w:r>
              <w:rPr>
                <w:rFonts w:ascii="宋体" w:eastAsia="宋体" w:hAnsi="宋体" w:hint="eastAsia"/>
                <w:iCs/>
              </w:rPr>
              <w:t>医保状态</w:t>
            </w:r>
            <w:proofErr w:type="gramEnd"/>
            <w:r>
              <w:rPr>
                <w:rFonts w:ascii="宋体" w:eastAsia="宋体" w:hAnsi="宋体" w:hint="eastAsia"/>
                <w:iCs/>
              </w:rPr>
              <w:t>标志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=0    非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 xml:space="preserve">=1    </w:t>
            </w:r>
            <w:proofErr w:type="gramStart"/>
            <w:r>
              <w:rPr>
                <w:rFonts w:ascii="宋体" w:hAnsi="宋体" w:hint="eastAsia"/>
                <w:iCs/>
              </w:rPr>
              <w:t>医保类型</w:t>
            </w:r>
            <w:proofErr w:type="gramEnd"/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REA_QualifStatus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打印票据状态；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0：默认打印发票=“”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1：表示不打印票据</w:t>
            </w: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REA_CareType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代表患者在支付需要特殊的控制手段</w:t>
            </w: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0：不需要任何标志；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1：需要PCS卡的支持；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2：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为以后的提供扩展；</w:t>
            </w: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REA_EpisSubType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REA_AgeType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REA_Age1From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56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 xml:space="preserve">2. </w:t>
      </w:r>
      <w:r>
        <w:rPr>
          <w:rFonts w:hint="eastAsia"/>
          <w:b/>
          <w:sz w:val="24"/>
        </w:rPr>
        <w:t>门诊收费结算数据统一配置：</w:t>
      </w:r>
      <w:r>
        <w:rPr>
          <w:rFonts w:hint="eastAsia"/>
          <w:b/>
          <w:sz w:val="24"/>
        </w:rPr>
        <w:t xml:space="preserve">DHC_SOPFConfig </w:t>
      </w:r>
    </w:p>
    <w:p w:rsidR="00DD76A3" w:rsidRDefault="00DD76A3" w:rsidP="00DD76A3">
      <w:r>
        <w:rPr>
          <w:rFonts w:hint="eastAsia"/>
        </w:rPr>
        <w:t>在各地医院的统一配置，针对于医院的配置：</w:t>
      </w:r>
    </w:p>
    <w:p w:rsidR="00DD76A3" w:rsidRDefault="00DD76A3" w:rsidP="00DD76A3">
      <w:pPr>
        <w:widowControl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>配置说明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1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：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 w:rsidR="00F45491">
        <w:rPr>
          <w:rFonts w:ascii="Arial" w:hAnsi="Arial" w:cs="Arial" w:hint="eastAsia"/>
          <w:color w:val="000000"/>
          <w:kern w:val="0"/>
          <w:sz w:val="18"/>
          <w:szCs w:val="18"/>
        </w:rPr>
        <w:t>按接收科室分票，且每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张票上显示三个接收的医嘱：</w:t>
      </w:r>
      <w:r>
        <w:rPr>
          <w:rFonts w:ascii="Arial" w:hAnsi="Arial" w:cs="Arial"/>
          <w:color w:val="000000"/>
          <w:kern w:val="0"/>
          <w:sz w:val="18"/>
          <w:szCs w:val="18"/>
        </w:rPr>
        <w:t>OPFCReclocFlag=1</w:t>
      </w:r>
      <w:r>
        <w:rPr>
          <w:rFonts w:ascii="Arial" w:hAnsi="Arial" w:cs="Arial"/>
          <w:color w:val="000000"/>
          <w:kern w:val="0"/>
          <w:sz w:val="18"/>
          <w:szCs w:val="18"/>
        </w:rPr>
        <w:t>；</w:t>
      </w:r>
      <w:r>
        <w:rPr>
          <w:rFonts w:ascii="Arial" w:hAnsi="Arial" w:cs="Arial"/>
          <w:color w:val="000000"/>
          <w:kern w:val="0"/>
          <w:sz w:val="18"/>
          <w:szCs w:val="18"/>
        </w:rPr>
        <w:t>OPFCRecInvCount=3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(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三个接收科室分一张票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)</w:t>
      </w:r>
    </w:p>
    <w:p w:rsidR="00DD76A3" w:rsidRDefault="00DD76A3" w:rsidP="00DD76A3">
      <w:pPr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>配置说明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2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：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kern w:val="0"/>
          <w:sz w:val="18"/>
          <w:szCs w:val="18"/>
        </w:rPr>
        <w:t>按接收科室同时也按医嘱子类分配：</w:t>
      </w:r>
      <w:r>
        <w:rPr>
          <w:rFonts w:ascii="Arial" w:hAnsi="Arial" w:cs="Arial"/>
          <w:color w:val="000000"/>
          <w:kern w:val="0"/>
          <w:sz w:val="18"/>
          <w:szCs w:val="18"/>
        </w:rPr>
        <w:t>OPFCItemFlag=1</w:t>
      </w:r>
      <w:r>
        <w:rPr>
          <w:rFonts w:ascii="Arial" w:hAnsi="Arial" w:cs="Arial"/>
          <w:color w:val="000000"/>
          <w:kern w:val="0"/>
          <w:sz w:val="18"/>
          <w:szCs w:val="18"/>
        </w:rPr>
        <w:t>；</w:t>
      </w:r>
      <w:r>
        <w:rPr>
          <w:rFonts w:ascii="Arial" w:hAnsi="Arial" w:cs="Arial"/>
          <w:color w:val="000000"/>
          <w:kern w:val="0"/>
          <w:sz w:val="18"/>
          <w:szCs w:val="18"/>
        </w:rPr>
        <w:t>OPFCReclocFlag=1</w:t>
      </w:r>
      <w:r>
        <w:rPr>
          <w:rFonts w:ascii="Arial" w:hAnsi="Arial" w:cs="Arial"/>
          <w:color w:val="000000"/>
          <w:kern w:val="0"/>
          <w:sz w:val="18"/>
          <w:szCs w:val="18"/>
        </w:rPr>
        <w:t>；</w:t>
      </w:r>
      <w:r>
        <w:rPr>
          <w:rFonts w:ascii="Arial" w:hAnsi="Arial" w:cs="Arial"/>
          <w:color w:val="000000"/>
          <w:kern w:val="0"/>
          <w:sz w:val="18"/>
          <w:szCs w:val="18"/>
        </w:rPr>
        <w:t>OPFCRecInvCount=3</w:t>
      </w:r>
    </w:p>
    <w:p w:rsidR="00DD76A3" w:rsidRDefault="00DD76A3" w:rsidP="00DD76A3"/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819"/>
        <w:gridCol w:w="814"/>
        <w:gridCol w:w="1219"/>
        <w:gridCol w:w="2652"/>
      </w:tblGrid>
      <w:tr w:rsidR="00DD76A3" w:rsidTr="003D4220">
        <w:trPr>
          <w:trHeight w:val="316"/>
        </w:trPr>
        <w:tc>
          <w:tcPr>
            <w:tcW w:w="676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819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OPFC_RowID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OPFC_WebConDR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医院RowID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OPFC_SiteCode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医院代码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</w:t>
            </w: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Null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temFlag=0</w:t>
            </w:r>
            <w:r>
              <w:rPr>
                <w:rFonts w:hint="eastAsia"/>
                <w:color w:val="008000"/>
              </w:rPr>
              <w:t>不按照医嘱子类区分费用；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temFlag=</w:t>
            </w:r>
            <w:r>
              <w:rPr>
                <w:rFonts w:hint="eastAsia"/>
                <w:color w:val="008000"/>
              </w:rPr>
              <w:t>1</w:t>
            </w:r>
            <w:r>
              <w:rPr>
                <w:rFonts w:hint="eastAsia"/>
                <w:color w:val="008000"/>
              </w:rPr>
              <w:t>按照医嘱子类区分费用；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</w:t>
            </w: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Null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  <w:r>
              <w:rPr>
                <w:rFonts w:hint="eastAsia"/>
                <w:color w:val="008000"/>
              </w:rPr>
              <w:t xml:space="preserve">=0 </w:t>
            </w:r>
            <w:r>
              <w:rPr>
                <w:rFonts w:hint="eastAsia"/>
                <w:color w:val="008000"/>
              </w:rPr>
              <w:t>不按照执行科室区分费用；</w:t>
            </w:r>
          </w:p>
          <w:p w:rsidR="00DD76A3" w:rsidRDefault="00DD76A3" w:rsidP="006D157C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</w:t>
            </w:r>
            <w:r>
              <w:rPr>
                <w:color w:val="008000"/>
              </w:rPr>
              <w:t>eclocFlag</w:t>
            </w:r>
            <w:r>
              <w:rPr>
                <w:rFonts w:hint="eastAsia"/>
                <w:color w:val="008000"/>
              </w:rPr>
              <w:t xml:space="preserve">=1 </w:t>
            </w:r>
            <w:r>
              <w:rPr>
                <w:rFonts w:hint="eastAsia"/>
                <w:color w:val="008000"/>
              </w:rPr>
              <w:t>按照执行科</w:t>
            </w:r>
            <w:r>
              <w:rPr>
                <w:rFonts w:hint="eastAsia"/>
                <w:color w:val="008000"/>
              </w:rPr>
              <w:lastRenderedPageBreak/>
              <w:t>室区分费用（按几个接收科室分一张表，取决于</w:t>
            </w:r>
            <w:r>
              <w:rPr>
                <w:rFonts w:hint="eastAsia"/>
                <w:color w:val="008000"/>
              </w:rPr>
              <w:t>OPFC_RecInvCount</w:t>
            </w:r>
            <w:r>
              <w:rPr>
                <w:rFonts w:hint="eastAsia"/>
                <w:color w:val="008000"/>
              </w:rPr>
              <w:t>）；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</w:t>
            </w:r>
            <w:r>
              <w:rPr>
                <w:color w:val="008000"/>
              </w:rPr>
              <w:t>PresNoFlag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color w:val="008000"/>
              </w:rPr>
            </w:pPr>
            <w:r>
              <w:rPr>
                <w:color w:val="008000"/>
              </w:rPr>
              <w:t>PresNoFlag</w:t>
            </w:r>
            <w:r>
              <w:rPr>
                <w:rFonts w:hint="eastAsia"/>
                <w:color w:val="008000"/>
              </w:rPr>
              <w:t xml:space="preserve"> =0 </w:t>
            </w:r>
            <w:r>
              <w:rPr>
                <w:rFonts w:hint="eastAsia"/>
                <w:color w:val="008000"/>
              </w:rPr>
              <w:t>不按照处方区分费用；</w:t>
            </w:r>
          </w:p>
          <w:p w:rsidR="00DD76A3" w:rsidRDefault="00DD76A3" w:rsidP="006D157C">
            <w:pPr>
              <w:rPr>
                <w:color w:val="008000"/>
              </w:rPr>
            </w:pPr>
            <w:r>
              <w:rPr>
                <w:color w:val="008000"/>
              </w:rPr>
              <w:t>PresNoFlag</w:t>
            </w:r>
            <w:r>
              <w:rPr>
                <w:rFonts w:hint="eastAsia"/>
                <w:color w:val="008000"/>
              </w:rPr>
              <w:t xml:space="preserve"> =1 </w:t>
            </w:r>
            <w:r>
              <w:rPr>
                <w:rFonts w:hint="eastAsia"/>
                <w:color w:val="008000"/>
              </w:rPr>
              <w:t>按照处方区分费用；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</w:t>
            </w:r>
            <w:r>
              <w:rPr>
                <w:color w:val="000000"/>
              </w:rPr>
              <w:t>RecInvCount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票据中的回执数量(如果opfc_Reclocflag=1,则该值设置为1，则按一个接受科室分一张票，如果为2则按两个接收科室分一张票，依次类推，如果设置为0则不按接收</w:t>
            </w:r>
            <w:proofErr w:type="gramStart"/>
            <w:r>
              <w:rPr>
                <w:rFonts w:ascii="宋体" w:hAnsi="宋体" w:hint="eastAsia"/>
                <w:iCs/>
              </w:rPr>
              <w:t>科室分票</w:t>
            </w:r>
            <w:proofErr w:type="gramEnd"/>
            <w:r>
              <w:rPr>
                <w:rFonts w:ascii="宋体" w:hAnsi="宋体" w:hint="eastAsia"/>
                <w:iCs/>
              </w:rPr>
              <w:t>)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color w:val="008000"/>
              </w:rPr>
              <w:t>RecInvCount=0</w:t>
            </w:r>
            <w:r>
              <w:rPr>
                <w:rFonts w:hint="eastAsia"/>
                <w:color w:val="008000"/>
              </w:rPr>
              <w:t>表示不打印回执（该值为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时，</w:t>
            </w:r>
            <w:r>
              <w:rPr>
                <w:rFonts w:hint="eastAsia"/>
                <w:color w:val="008000"/>
              </w:rPr>
              <w:t>OPFC_ItemFlag</w:t>
            </w:r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OPFC_ReclocFlag</w:t>
            </w:r>
            <w:r>
              <w:rPr>
                <w:rFonts w:hint="eastAsia"/>
                <w:color w:val="008000"/>
              </w:rPr>
              <w:t>设置的值不起作用）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</w:t>
            </w:r>
            <w:r>
              <w:rPr>
                <w:rFonts w:hint="eastAsia"/>
                <w:color w:val="008000"/>
              </w:rPr>
              <w:t>P</w:t>
            </w:r>
            <w:r>
              <w:rPr>
                <w:color w:val="008000"/>
              </w:rPr>
              <w:t>rintCount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票据中打印明细数量；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PrintCount=0 表示不打印明细；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OPFC_HerbalFlag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color w:val="008000"/>
              </w:rPr>
            </w:pPr>
            <w:r>
              <w:rPr>
                <w:rFonts w:ascii="宋体" w:hAnsi="宋体" w:hint="eastAsia"/>
                <w:iCs/>
              </w:rPr>
              <w:t>草药配制标志，起作用的前提：</w:t>
            </w: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temFlag</w:t>
            </w:r>
            <w:r>
              <w:rPr>
                <w:rFonts w:hint="eastAsia"/>
                <w:color w:val="008000"/>
              </w:rPr>
              <w:t xml:space="preserve">=1 </w:t>
            </w:r>
            <w:r>
              <w:rPr>
                <w:rFonts w:hint="eastAsia"/>
                <w:color w:val="008000"/>
              </w:rPr>
              <w:t>同时</w:t>
            </w:r>
            <w:r>
              <w:rPr>
                <w:color w:val="008000"/>
              </w:rPr>
              <w:t>RecInvCount</w:t>
            </w:r>
            <w:r>
              <w:rPr>
                <w:rFonts w:hint="eastAsia"/>
                <w:color w:val="008000"/>
              </w:rPr>
              <w:t>&lt;&gt;0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HerbalFlag=0  按照正常的流程打印草药明细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HerbalFlag=1  按照配置表中的配置来计算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OPFC_HerbalDesc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中草药费用名称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OPFC_HerbalNum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中草药费用明细条数（此值打印明细时起作用）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OPFC_Version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程序的版本信息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OPFC_YBFlag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判断是不是连接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保Dll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=0 不连接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=1  连接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OPFC_AdmFlag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在拆分发票时，是否区分不同的Adm，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=0   不按照Adm分票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=1   按照Adm</w:t>
            </w:r>
            <w:proofErr w:type="gramStart"/>
            <w:r>
              <w:rPr>
                <w:rFonts w:ascii="宋体" w:hAnsi="宋体" w:hint="eastAsia"/>
                <w:iCs/>
              </w:rPr>
              <w:t>分票</w:t>
            </w:r>
            <w:proofErr w:type="gramEnd"/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OPFC_AppFlag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   不需要审批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0   需要审批，默认的值  审批到发票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  <w:r>
              <w:rPr>
                <w:rFonts w:ascii="宋体" w:hAnsi="宋体" w:hint="eastAsia"/>
                <w:iCs/>
              </w:rPr>
              <w:tab/>
              <w:t>需要审批到医嘱  需要在审批时，判断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16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OPFC_PrtYBConFlag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OPFC_RoundDownNum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926C8C" w:rsidP="00926C8C">
            <w:pPr>
              <w:ind w:left="525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  <w:r w:rsidR="00DD76A3">
              <w:rPr>
                <w:rFonts w:ascii="宋体" w:hAnsi="宋体" w:hint="eastAsia"/>
                <w:iCs/>
              </w:rPr>
              <w:t>四舍五入</w:t>
            </w:r>
          </w:p>
          <w:p w:rsidR="00DD76A3" w:rsidRDefault="00926C8C" w:rsidP="00926C8C">
            <w:pPr>
              <w:ind w:left="525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  <w:proofErr w:type="gramStart"/>
            <w:r w:rsidR="00DD76A3">
              <w:rPr>
                <w:rFonts w:ascii="宋体" w:hAnsi="宋体" w:hint="eastAsia"/>
                <w:iCs/>
              </w:rPr>
              <w:t>五舍六</w:t>
            </w:r>
            <w:proofErr w:type="gramEnd"/>
            <w:r w:rsidR="00DD76A3">
              <w:rPr>
                <w:rFonts w:ascii="宋体" w:hAnsi="宋体" w:hint="eastAsia"/>
                <w:iCs/>
              </w:rPr>
              <w:t>入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OPFC_Node10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OPFC_Node11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OPFC_Node12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24</w:t>
            </w: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OPFC_OutSearchFlag  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门诊收费查询标志：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0:按日期，1:按时间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OPFC_OutTimeRange  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门诊收费查询时间范围：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默认是当天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 xml:space="preserve">OPFC_EmergencySearchFlag  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OPFC_EmergencyTimeRange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opfc_note5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是否使用押金管理（R）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</w:t>
            </w:r>
            <w:r>
              <w:rPr>
                <w:color w:val="000080"/>
              </w:rPr>
              <w:t>_OneToManyFlag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集中打印发票与支付小条的对应关系（0:1：n;1:1:1）</w:t>
            </w:r>
          </w:p>
        </w:tc>
      </w:tr>
      <w:tr w:rsidR="00DD76A3" w:rsidTr="006D157C">
        <w:trPr>
          <w:trHeight w:val="284"/>
        </w:trPr>
        <w:tc>
          <w:tcPr>
            <w:tcW w:w="676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lang w:val="zh-CN"/>
              </w:rPr>
              <w:t>OPFC</w:t>
            </w:r>
            <w:r>
              <w:rPr>
                <w:color w:val="000080"/>
              </w:rPr>
              <w:t>_RegInvFlag</w:t>
            </w:r>
          </w:p>
        </w:tc>
        <w:tc>
          <w:tcPr>
            <w:tcW w:w="1313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819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集中打印发票时，挂号发票是否单独出票(0:不是，1:是)</w:t>
            </w:r>
          </w:p>
        </w:tc>
      </w:tr>
    </w:tbl>
    <w:p w:rsidR="00DD76A3" w:rsidRDefault="00DD76A3" w:rsidP="00DD76A3"/>
    <w:p w:rsidR="00DD76A3" w:rsidRDefault="00DD76A3" w:rsidP="00DD76A3">
      <w:r>
        <w:t>Global</w:t>
      </w:r>
      <w:r>
        <w:rPr>
          <w:rFonts w:hint="eastAsia"/>
        </w:rPr>
        <w:t>：</w:t>
      </w:r>
    </w:p>
    <w:p w:rsidR="00DD76A3" w:rsidRDefault="00DD76A3" w:rsidP="00DD76A3">
      <w:r>
        <w:t>^DHCSOPFCON</w:t>
      </w:r>
    </w:p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>详细数据配置表</w:t>
      </w:r>
      <w:bookmarkStart w:id="7" w:name="OLE_LINK4"/>
      <w:bookmarkStart w:id="8" w:name="OLE_LINK5"/>
      <w:r>
        <w:rPr>
          <w:b/>
          <w:color w:val="000080"/>
          <w:sz w:val="24"/>
        </w:rPr>
        <w:t>DHC</w:t>
      </w:r>
      <w:r>
        <w:rPr>
          <w:rFonts w:hint="eastAsia"/>
          <w:b/>
          <w:color w:val="000080"/>
          <w:sz w:val="24"/>
        </w:rPr>
        <w:t>_</w:t>
      </w:r>
      <w:r>
        <w:rPr>
          <w:b/>
          <w:color w:val="000080"/>
          <w:sz w:val="24"/>
        </w:rPr>
        <w:t>OPGroupSetting</w:t>
      </w:r>
      <w:bookmarkEnd w:id="7"/>
      <w:bookmarkEnd w:id="8"/>
      <w:r>
        <w:rPr>
          <w:b/>
          <w:color w:val="000080"/>
          <w:sz w:val="24"/>
        </w:rPr>
        <w:t>s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 w:rsidR="00DD76A3" w:rsidTr="003D4220">
        <w:trPr>
          <w:trHeight w:val="316"/>
        </w:trPr>
        <w:tc>
          <w:tcPr>
            <w:tcW w:w="732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</w:t>
            </w:r>
            <w:r>
              <w:rPr>
                <w:color w:val="000000"/>
              </w:rPr>
              <w:t>SSGroup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安全</w:t>
            </w:r>
            <w:proofErr w:type="gramStart"/>
            <w:r>
              <w:rPr>
                <w:rFonts w:ascii="宋体" w:eastAsia="宋体" w:hAnsi="宋体" w:hint="eastAsia"/>
                <w:iCs/>
              </w:rPr>
              <w:t>组外键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GS_FootFlag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此安全</w:t>
            </w:r>
            <w:proofErr w:type="gramEnd"/>
            <w:r>
              <w:rPr>
                <w:rFonts w:ascii="宋体" w:eastAsia="宋体" w:hAnsi="宋体" w:hint="eastAsia"/>
                <w:iCs/>
              </w:rPr>
              <w:t>组的结算标志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如果</w:t>
            </w:r>
            <w:proofErr w:type="gramStart"/>
            <w:r>
              <w:rPr>
                <w:rFonts w:ascii="宋体" w:hAnsi="宋体" w:hint="eastAsia"/>
                <w:iCs/>
              </w:rPr>
              <w:t>此安全</w:t>
            </w:r>
            <w:proofErr w:type="gramEnd"/>
            <w:r>
              <w:rPr>
                <w:rFonts w:ascii="宋体" w:hAnsi="宋体" w:hint="eastAsia"/>
                <w:iCs/>
              </w:rPr>
              <w:t>组能办理结算，但是要设定</w:t>
            </w:r>
            <w:proofErr w:type="gramStart"/>
            <w:r>
              <w:rPr>
                <w:rFonts w:ascii="宋体" w:hAnsi="宋体" w:hint="eastAsia"/>
                <w:iCs/>
              </w:rPr>
              <w:t>此安全</w:t>
            </w:r>
            <w:proofErr w:type="gramEnd"/>
            <w:r>
              <w:rPr>
                <w:rFonts w:ascii="宋体" w:hAnsi="宋体" w:hint="eastAsia"/>
                <w:iCs/>
              </w:rPr>
              <w:t>组能够接受的支付方式；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GS_RecLocFlag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是否按照接收科室进行接收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=Yes时，要求写门诊接收科室子表；=No时，</w:t>
            </w:r>
            <w:r>
              <w:rPr>
                <w:rFonts w:hint="eastAsia"/>
              </w:rPr>
              <w:t>DHC_OPGSRecLoc</w:t>
            </w:r>
            <w:r>
              <w:rPr>
                <w:rFonts w:hint="eastAsia"/>
              </w:rPr>
              <w:t>表都停止；不删除，把激活变为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激活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GS_PrtINVFlag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hint="eastAsia"/>
              </w:rPr>
              <w:t>是否打印票据的设置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对于不同的安全组，来区分不同的票据或小票打印方式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color w:val="000000"/>
              </w:rPr>
              <w:t>GS_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GS_DateFrom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开始日期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GS_DateTo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结束日期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GS_Abort</w:t>
            </w:r>
            <w:r>
              <w:rPr>
                <w:rFonts w:ascii="宋体" w:hAnsi="宋体" w:hint="eastAsia"/>
                <w:iCs/>
              </w:rPr>
              <w:t>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允许作废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rFonts w:ascii="宋体" w:hAnsi="宋体"/>
                <w:iCs/>
              </w:rPr>
              <w:t>Refund</w:t>
            </w:r>
            <w:r>
              <w:rPr>
                <w:rFonts w:ascii="宋体" w:hAnsi="宋体" w:hint="eastAsia"/>
                <w:iCs/>
              </w:rPr>
              <w:t>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允许红冲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rFonts w:hint="eastAsia"/>
                <w:color w:val="000000"/>
              </w:rPr>
              <w:t>PrtXMLName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如果打印发票设置打印的XML文件名称,现金模板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</w:t>
            </w:r>
            <w:r>
              <w:rPr>
                <w:rFonts w:ascii="宋体" w:hAnsi="宋体"/>
                <w:iCs/>
              </w:rPr>
              <w:t>_ColPrtXMLName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集中打印模板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GS_PRTParaFlag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票据参数安全组级设置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Multiple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如果有效，使用安全组配置，否则使用院级配置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Group PRT||G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Hosp  PRT||H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color w:val="000000"/>
              </w:rPr>
              <w:t>ItemFlag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color w:val="000000"/>
              </w:rPr>
              <w:t>Rec</w:t>
            </w:r>
            <w:r>
              <w:rPr>
                <w:rFonts w:hint="eastAsia"/>
                <w:color w:val="000000"/>
              </w:rPr>
              <w:t>Dep</w:t>
            </w:r>
            <w:r>
              <w:rPr>
                <w:color w:val="000000"/>
              </w:rPr>
              <w:t>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color w:val="000000"/>
              </w:rPr>
              <w:t>PresNoFlag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color w:val="000000"/>
              </w:rPr>
              <w:t>RecInvCount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</w:t>
            </w:r>
            <w:r>
              <w:rPr>
                <w:color w:val="000000"/>
              </w:rPr>
              <w:t>PrintCount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GS_Note1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GS_Note2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GS_Note3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GS_OneToManyFlag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集中打印发票与支付小条的对应关系（0:1：n;1:1:1）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GS_RegInvFlag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集中打印发票时，挂号发票是否单独出票(0:不是，1:是)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Pr="00F737CB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>
      <w:r>
        <w:rPr>
          <w:rFonts w:hint="eastAsia"/>
        </w:rPr>
        <w:t>Master Map</w:t>
      </w:r>
    </w:p>
    <w:p w:rsidR="00DD76A3" w:rsidRDefault="00DD76A3" w:rsidP="00DD76A3">
      <w:pPr>
        <w:rPr>
          <w:color w:val="000080"/>
        </w:rPr>
      </w:pP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proofErr w:type="gramStart"/>
      <w:r>
        <w:rPr>
          <w:color w:val="000080"/>
        </w:rPr>
        <w:t>”</w:t>
      </w:r>
      <w:r>
        <w:rPr>
          <w:rFonts w:hint="eastAsia"/>
          <w:color w:val="000080"/>
        </w:rPr>
        <w:t>,GS</w:t>
      </w:r>
      <w:proofErr w:type="gramEnd"/>
      <w:r>
        <w:rPr>
          <w:rFonts w:hint="eastAsia"/>
          <w:color w:val="000080"/>
        </w:rPr>
        <w:t>_RowID)</w:t>
      </w:r>
    </w:p>
    <w:p w:rsidR="00DD76A3" w:rsidRDefault="00DD76A3" w:rsidP="00DD76A3">
      <w:pPr>
        <w:rPr>
          <w:color w:val="000080"/>
        </w:rPr>
      </w:pPr>
    </w:p>
    <w:p w:rsidR="00DD76A3" w:rsidRDefault="00DD76A3" w:rsidP="00DD76A3">
      <w:pPr>
        <w:rPr>
          <w:color w:val="000080"/>
        </w:rPr>
      </w:pPr>
      <w:r>
        <w:rPr>
          <w:rFonts w:hint="eastAsia"/>
          <w:color w:val="000080"/>
        </w:rPr>
        <w:t>Index</w:t>
      </w:r>
    </w:p>
    <w:p w:rsidR="00DD76A3" w:rsidRDefault="00DD76A3" w:rsidP="00DD76A3">
      <w:pPr>
        <w:rPr>
          <w:color w:val="000080"/>
        </w:rPr>
      </w:pPr>
      <w:r>
        <w:rPr>
          <w:rFonts w:hint="eastAsia"/>
          <w:color w:val="000080"/>
        </w:rPr>
        <w:t>按照安全组建立的索引：</w:t>
      </w:r>
    </w:p>
    <w:p w:rsidR="00DD76A3" w:rsidRDefault="00DD76A3" w:rsidP="00DD76A3"/>
    <w:p w:rsidR="00DD76A3" w:rsidRDefault="00DD76A3" w:rsidP="00DD76A3">
      <w:r>
        <w:rPr>
          <w:rFonts w:hint="eastAsia"/>
          <w:color w:val="000080"/>
        </w:rPr>
        <w:t>^</w:t>
      </w:r>
      <w:proofErr w:type="gramStart"/>
      <w:r>
        <w:rPr>
          <w:color w:val="000080"/>
        </w:rPr>
        <w:t>DHC</w:t>
      </w:r>
      <w:r>
        <w:rPr>
          <w:rFonts w:hint="eastAsia"/>
          <w:color w:val="000080"/>
        </w:rPr>
        <w:t>OPGSi(</w:t>
      </w:r>
      <w:proofErr w:type="gramEnd"/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r>
        <w:rPr>
          <w:color w:val="000080"/>
        </w:rPr>
        <w:t>”</w:t>
      </w:r>
      <w:r>
        <w:rPr>
          <w:rFonts w:hint="eastAsia"/>
          <w:color w:val="000080"/>
        </w:rPr>
        <w:t>,0,</w:t>
      </w:r>
      <w:r>
        <w:rPr>
          <w:color w:val="000080"/>
        </w:rPr>
        <w:t>”</w:t>
      </w:r>
      <w:r>
        <w:rPr>
          <w:rFonts w:hint="eastAsia"/>
          <w:color w:val="000080"/>
        </w:rPr>
        <w:t>GSDR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hint="eastAsia"/>
          <w:color w:val="000000"/>
        </w:rPr>
        <w:t xml:space="preserve"> GS_</w:t>
      </w:r>
      <w:r>
        <w:rPr>
          <w:color w:val="000000"/>
        </w:rPr>
        <w:t>SSGroup</w:t>
      </w:r>
      <w:r>
        <w:rPr>
          <w:rFonts w:hint="eastAsia"/>
          <w:color w:val="000000"/>
        </w:rPr>
        <w:t>_</w:t>
      </w:r>
      <w:r>
        <w:rPr>
          <w:color w:val="000000"/>
        </w:rPr>
        <w:t>DR</w:t>
      </w:r>
      <w:r>
        <w:rPr>
          <w:rFonts w:hint="eastAsia"/>
          <w:color w:val="000080"/>
        </w:rPr>
        <w:t xml:space="preserve"> },{GS_RowID})</w:t>
      </w:r>
    </w:p>
    <w:p w:rsidR="00DD76A3" w:rsidRDefault="00DD76A3" w:rsidP="00DD76A3"/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定义一个接收科室的子表：</w:t>
      </w:r>
      <w:r>
        <w:rPr>
          <w:rFonts w:hint="eastAsia"/>
          <w:b/>
          <w:sz w:val="24"/>
        </w:rPr>
        <w:t>DHC_OPGSRecLoc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 w:rsidR="00DD76A3" w:rsidTr="003D4220">
        <w:trPr>
          <w:trHeight w:val="316"/>
        </w:trPr>
        <w:tc>
          <w:tcPr>
            <w:tcW w:w="732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GS_RL_ParRef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ParRef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RL_RowID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RL_Sub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RL_LoadLoc_DR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登陆科室,指向CT_Loc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proofErr w:type="gramStart"/>
            <w:r>
              <w:rPr>
                <w:rFonts w:ascii="宋体" w:hAnsi="宋体" w:hint="eastAsia"/>
                <w:iCs/>
              </w:rPr>
              <w:t>此安全</w:t>
            </w:r>
            <w:proofErr w:type="gramEnd"/>
            <w:r>
              <w:rPr>
                <w:rFonts w:ascii="宋体" w:hAnsi="宋体" w:hint="eastAsia"/>
                <w:iCs/>
              </w:rPr>
              <w:t>组所登陆的科室，避免项目实施中安全组配置过细；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RL_RecLoc_DR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指向CT_Loc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RL_DateFrom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RL_DateTo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RL_ActiveFlag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激活标志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RL_Note1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RL_Note2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RL_Note3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>
      <w:r>
        <w:rPr>
          <w:rFonts w:hint="eastAsia"/>
        </w:rPr>
        <w:t>Master Data</w:t>
      </w:r>
    </w:p>
    <w:p w:rsidR="00DD76A3" w:rsidRDefault="00DD76A3" w:rsidP="00DD76A3"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proofErr w:type="gramStart"/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proofErr w:type="gramEnd"/>
      <w:r>
        <w:rPr>
          <w:rFonts w:hint="eastAsia"/>
          <w:color w:val="000080"/>
        </w:rPr>
        <w:t>GS_RowID},</w:t>
      </w:r>
      <w:r>
        <w:rPr>
          <w:color w:val="000080"/>
        </w:rPr>
        <w:t>”</w:t>
      </w:r>
      <w:r>
        <w:rPr>
          <w:rFonts w:hint="eastAsia"/>
          <w:color w:val="000080"/>
        </w:rPr>
        <w:t>RL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ascii="宋体" w:hAnsi="宋体" w:hint="eastAsia"/>
          <w:iCs/>
        </w:rPr>
        <w:t>RL_Sub</w:t>
      </w:r>
      <w:r>
        <w:rPr>
          <w:rFonts w:hint="eastAsia"/>
          <w:color w:val="000080"/>
        </w:rPr>
        <w:t>})</w:t>
      </w:r>
    </w:p>
    <w:p w:rsidR="00DD76A3" w:rsidRDefault="00DD76A3" w:rsidP="00DD76A3">
      <w:r>
        <w:t>^DHCOPGS("GS</w:t>
      </w:r>
      <w:proofErr w:type="gramStart"/>
      <w:r>
        <w:t>",{</w:t>
      </w:r>
      <w:proofErr w:type="gramEnd"/>
      <w:r>
        <w:t>DHC_OPGroupSettings.GS_RowID},"RL",{RL_Sub})</w:t>
      </w:r>
    </w:p>
    <w:p w:rsidR="00DD76A3" w:rsidRDefault="00DD76A3" w:rsidP="00DD76A3"/>
    <w:p w:rsidR="00DD76A3" w:rsidRDefault="00DD76A3" w:rsidP="00DD76A3">
      <w:pPr>
        <w:numPr>
          <w:ilvl w:val="0"/>
          <w:numId w:val="7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</w:rPr>
        <w:t xml:space="preserve"> LoadRecDR</w:t>
      </w:r>
    </w:p>
    <w:p w:rsidR="00DD76A3" w:rsidRDefault="00DD76A3" w:rsidP="00DD76A3">
      <w:pPr>
        <w:numPr>
          <w:ilvl w:val="1"/>
          <w:numId w:val="7"/>
        </w:numPr>
      </w:pPr>
      <w:r>
        <w:t>^DHCOPGSi("GS",0,"LRDR</w:t>
      </w:r>
      <w:proofErr w:type="gramStart"/>
      <w:r>
        <w:t>",{</w:t>
      </w:r>
      <w:proofErr w:type="gramEnd"/>
      <w:r>
        <w:t>RL_LoadLoc_DR},{DHC_OPGroupSettings.GS_RowID},"RL",{RL_Sub})</w:t>
      </w:r>
    </w:p>
    <w:p w:rsidR="00DD76A3" w:rsidRDefault="00DD76A3" w:rsidP="00DD76A3">
      <w:pPr>
        <w:numPr>
          <w:ilvl w:val="0"/>
          <w:numId w:val="7"/>
        </w:numPr>
      </w:pPr>
    </w:p>
    <w:p w:rsidR="00DD76A3" w:rsidRDefault="00DD76A3" w:rsidP="00DD76A3">
      <w:r>
        <w:rPr>
          <w:rFonts w:hint="eastAsia"/>
        </w:rPr>
        <w:tab/>
      </w:r>
    </w:p>
    <w:p w:rsidR="00DD76A3" w:rsidRDefault="00DD76A3" w:rsidP="00DD76A3"/>
    <w:p w:rsidR="00DD76A3" w:rsidRDefault="00DD76A3" w:rsidP="00DD76A3">
      <w:r>
        <w:rPr>
          <w:rFonts w:hint="eastAsia"/>
        </w:rPr>
        <w:t>PM_Sub</w:t>
      </w:r>
    </w:p>
    <w:p w:rsidR="00DD76A3" w:rsidRDefault="00DD76A3" w:rsidP="00DD76A3">
      <w:r>
        <w:t>$$next("</w:t>
      </w: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</w:t>
      </w:r>
      <w:r>
        <w:t>(""</w:t>
      </w:r>
      <w:r>
        <w:rPr>
          <w:rFonts w:hint="eastAsia"/>
        </w:rPr>
        <w:t>GS</w:t>
      </w:r>
      <w:r>
        <w:t>"</w:t>
      </w:r>
      <w:proofErr w:type="gramStart"/>
      <w:r>
        <w:t>",+</w:t>
      </w:r>
      <w:proofErr w:type="gramEnd"/>
      <w:r>
        <w:t>%data(0),""</w:t>
      </w:r>
      <w:r>
        <w:rPr>
          <w:rFonts w:hint="eastAsia"/>
        </w:rPr>
        <w:t>RL</w:t>
      </w:r>
      <w:r>
        <w:t>"",0)")</w:t>
      </w:r>
    </w:p>
    <w:p w:rsidR="00DD76A3" w:rsidRDefault="00DD76A3" w:rsidP="00DD76A3"/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5.</w:t>
      </w:r>
      <w:r>
        <w:rPr>
          <w:rFonts w:hint="eastAsia"/>
          <w:b/>
          <w:sz w:val="24"/>
        </w:rPr>
        <w:t>定义患者的支付方式表：</w:t>
      </w:r>
      <w:r>
        <w:rPr>
          <w:rFonts w:hint="eastAsia"/>
          <w:b/>
          <w:sz w:val="24"/>
        </w:rPr>
        <w:t>DHC_OPGSPayMode</w:t>
      </w:r>
    </w:p>
    <w:p w:rsidR="00DD76A3" w:rsidRDefault="00DD76A3" w:rsidP="00DD76A3"/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 w:rsidR="00DD76A3" w:rsidTr="003D4220">
        <w:trPr>
          <w:trHeight w:val="316"/>
        </w:trPr>
        <w:tc>
          <w:tcPr>
            <w:tcW w:w="732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D76A3" w:rsidRDefault="00DD76A3" w:rsidP="006D157C">
            <w:r>
              <w:rPr>
                <w:rFonts w:hint="eastAsia"/>
              </w:rPr>
              <w:t>备注说明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GS_PM_ParRef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此表有效的前提：</w:t>
            </w:r>
            <w:r>
              <w:rPr>
                <w:color w:val="000080"/>
              </w:rPr>
              <w:t>DHC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OPGroupSettings</w:t>
            </w:r>
            <w:r>
              <w:rPr>
                <w:rFonts w:hint="eastAsia"/>
                <w:color w:val="000080"/>
              </w:rPr>
              <w:t>表中的字段：</w:t>
            </w:r>
            <w:r>
              <w:rPr>
                <w:rFonts w:ascii="宋体" w:hAnsi="宋体" w:hint="eastAsia"/>
                <w:iCs/>
              </w:rPr>
              <w:t>GS_FootFlag=Yes</w:t>
            </w:r>
          </w:p>
        </w:tc>
      </w:tr>
      <w:tr w:rsidR="00DD76A3" w:rsidTr="006D157C">
        <w:trPr>
          <w:trHeight w:val="347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PM_RowID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PM_Sub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PM_CTPM_DR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指向CT_PayMode表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PM_DateFrom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开始日期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有效日期，开始日期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6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PM_DateTo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结束日期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结束日期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PM_DefaultFlag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默认的支付方式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只有一个默认的支付形式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PM_INVPrtFlag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打印票据选项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需要票据判断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Print||P</w:t>
            </w:r>
          </w:p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No Print||NP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PM_RPFlag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需要填写支付的基本信息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Yes/No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=Yes;在门诊收费过程中弹出一个窗体用来</w:t>
            </w:r>
            <w:proofErr w:type="gramStart"/>
            <w:r>
              <w:rPr>
                <w:rFonts w:ascii="宋体" w:hAnsi="宋体" w:hint="eastAsia"/>
                <w:iCs/>
              </w:rPr>
              <w:t>写支付</w:t>
            </w:r>
            <w:proofErr w:type="gramEnd"/>
            <w:r>
              <w:rPr>
                <w:rFonts w:ascii="宋体" w:hAnsi="宋体" w:hint="eastAsia"/>
                <w:iCs/>
              </w:rPr>
              <w:t>信息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PM_Note1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预交金界面支付方式</w:t>
            </w: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PM_Note2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PM_Note3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PM_Note4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PM_Note5</w:t>
            </w: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  <w:tr w:rsidR="00DD76A3" w:rsidTr="006D157C">
        <w:trPr>
          <w:trHeight w:val="316"/>
        </w:trPr>
        <w:tc>
          <w:tcPr>
            <w:tcW w:w="732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788" w:type="dxa"/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DD76A3" w:rsidRDefault="00DD76A3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DD76A3" w:rsidRDefault="00DD76A3" w:rsidP="006D157C">
            <w:pPr>
              <w:rPr>
                <w:rFonts w:ascii="宋体" w:hAnsi="宋体"/>
                <w:iCs/>
              </w:rPr>
            </w:pPr>
          </w:p>
        </w:tc>
      </w:tr>
    </w:tbl>
    <w:p w:rsidR="00DD76A3" w:rsidRDefault="00DD76A3" w:rsidP="00DD76A3">
      <w:r>
        <w:rPr>
          <w:rFonts w:hint="eastAsia"/>
        </w:rPr>
        <w:t>Master Data</w:t>
      </w:r>
    </w:p>
    <w:p w:rsidR="00DD76A3" w:rsidRDefault="00DD76A3" w:rsidP="00DD76A3"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OPGS(</w:t>
      </w:r>
      <w:r>
        <w:rPr>
          <w:color w:val="000080"/>
        </w:rPr>
        <w:t>“</w:t>
      </w:r>
      <w:r>
        <w:rPr>
          <w:rFonts w:hint="eastAsia"/>
          <w:color w:val="000080"/>
        </w:rPr>
        <w:t>GS</w:t>
      </w:r>
      <w:proofErr w:type="gramStart"/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proofErr w:type="gramEnd"/>
      <w:r>
        <w:rPr>
          <w:rFonts w:hint="eastAsia"/>
          <w:color w:val="000080"/>
        </w:rPr>
        <w:t>GS_RowID},</w:t>
      </w:r>
      <w:r>
        <w:rPr>
          <w:color w:val="000080"/>
        </w:rPr>
        <w:t>”</w:t>
      </w:r>
      <w:r>
        <w:rPr>
          <w:rFonts w:hint="eastAsia"/>
          <w:color w:val="000080"/>
        </w:rPr>
        <w:t>PM</w:t>
      </w:r>
      <w:r>
        <w:rPr>
          <w:color w:val="000080"/>
        </w:rPr>
        <w:t>”</w:t>
      </w:r>
      <w:r>
        <w:rPr>
          <w:rFonts w:hint="eastAsia"/>
          <w:color w:val="000080"/>
        </w:rPr>
        <w:t>,{</w:t>
      </w:r>
      <w:r>
        <w:rPr>
          <w:rFonts w:ascii="宋体" w:hAnsi="宋体" w:hint="eastAsia"/>
          <w:iCs/>
        </w:rPr>
        <w:t>PM_Sub</w:t>
      </w:r>
      <w:r>
        <w:rPr>
          <w:rFonts w:hint="eastAsia"/>
          <w:color w:val="000080"/>
        </w:rPr>
        <w:t>})</w:t>
      </w:r>
    </w:p>
    <w:p w:rsidR="00DD76A3" w:rsidRDefault="00DD76A3" w:rsidP="00DD76A3">
      <w:r>
        <w:t>^DHCOPGS("GS</w:t>
      </w:r>
      <w:proofErr w:type="gramStart"/>
      <w:r>
        <w:t>",{</w:t>
      </w:r>
      <w:proofErr w:type="gramEnd"/>
      <w:r>
        <w:t>DHC_OPGroupSettings.GS_RowID},"PM",{PM_Sub})</w:t>
      </w:r>
    </w:p>
    <w:p w:rsidR="00DD76A3" w:rsidRDefault="00DD76A3" w:rsidP="00DD76A3"/>
    <w:p w:rsidR="00DD76A3" w:rsidRDefault="00DD76A3" w:rsidP="00DD76A3">
      <w:r>
        <w:rPr>
          <w:rFonts w:hint="eastAsia"/>
        </w:rPr>
        <w:t>Index</w:t>
      </w:r>
    </w:p>
    <w:p w:rsidR="00DD76A3" w:rsidRDefault="00DD76A3" w:rsidP="00DD76A3">
      <w:pPr>
        <w:numPr>
          <w:ilvl w:val="0"/>
          <w:numId w:val="7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</w:rPr>
        <w:t xml:space="preserve"> CTPMDR</w:t>
      </w:r>
    </w:p>
    <w:p w:rsidR="00DD76A3" w:rsidRDefault="00DD76A3" w:rsidP="00DD76A3">
      <w:pPr>
        <w:numPr>
          <w:ilvl w:val="1"/>
          <w:numId w:val="7"/>
        </w:numPr>
      </w:pPr>
      <w:r>
        <w:t>^DHCOPGSi("GS",0,"CTPMDR</w:t>
      </w:r>
      <w:proofErr w:type="gramStart"/>
      <w:r>
        <w:t>",{</w:t>
      </w:r>
      <w:proofErr w:type="gramEnd"/>
      <w:r>
        <w:rPr>
          <w:rFonts w:ascii="宋体" w:hAnsi="宋体" w:hint="eastAsia"/>
          <w:iCs/>
        </w:rPr>
        <w:t>PM_CTPM_DR</w:t>
      </w:r>
      <w:r>
        <w:t>},{DHC_OPGroupSettings.GS_RowID},"PM",{PM_Sub})</w:t>
      </w:r>
    </w:p>
    <w:p w:rsidR="00DD76A3" w:rsidRDefault="00DD76A3" w:rsidP="00DD76A3"/>
    <w:p w:rsidR="00DD76A3" w:rsidRDefault="00DD76A3" w:rsidP="00DD76A3"/>
    <w:p w:rsidR="00DD76A3" w:rsidRDefault="00DD76A3" w:rsidP="00DD76A3">
      <w:r>
        <w:rPr>
          <w:rFonts w:hint="eastAsia"/>
        </w:rPr>
        <w:t>PM_Sub</w:t>
      </w:r>
    </w:p>
    <w:p w:rsidR="00DD76A3" w:rsidRDefault="00DD76A3" w:rsidP="00DD76A3">
      <w:r>
        <w:t>$$</w:t>
      </w:r>
      <w:proofErr w:type="gramStart"/>
      <w:r>
        <w:t>next(</w:t>
      </w:r>
      <w:proofErr w:type="gramEnd"/>
      <w:r>
        <w:t>"</w:t>
      </w:r>
      <w:r>
        <w:rPr>
          <w:rFonts w:hint="eastAsia"/>
          <w:color w:val="000080"/>
        </w:rPr>
        <w:t>^</w:t>
      </w:r>
      <w:r>
        <w:rPr>
          <w:color w:val="000080"/>
        </w:rPr>
        <w:t>DHC</w:t>
      </w:r>
      <w:r>
        <w:rPr>
          <w:rFonts w:hint="eastAsia"/>
          <w:color w:val="000080"/>
        </w:rPr>
        <w:t>OPGS</w:t>
      </w:r>
      <w:r>
        <w:t xml:space="preserve"> (""</w:t>
      </w:r>
      <w:r>
        <w:rPr>
          <w:rFonts w:hint="eastAsia"/>
        </w:rPr>
        <w:t>GS</w:t>
      </w:r>
      <w:r>
        <w:t>"",+%data(0),""</w:t>
      </w:r>
      <w:r>
        <w:rPr>
          <w:rFonts w:hint="eastAsia"/>
        </w:rPr>
        <w:t>PM</w:t>
      </w:r>
      <w:r>
        <w:t>"",0)")</w:t>
      </w:r>
    </w:p>
    <w:p w:rsidR="00DD76A3" w:rsidRDefault="00DD76A3" w:rsidP="00DD76A3"/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>需要审批的收费类别设置</w:t>
      </w:r>
    </w:p>
    <w:p w:rsidR="00DD76A3" w:rsidRDefault="00DD76A3" w:rsidP="00DD76A3">
      <w:pPr>
        <w:rPr>
          <w:b/>
          <w:sz w:val="24"/>
        </w:rPr>
      </w:pPr>
      <w:r>
        <w:rPr>
          <w:rFonts w:hint="eastAsia"/>
          <w:b/>
          <w:sz w:val="24"/>
        </w:rPr>
        <w:t>DHC_OPApproved     ^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DHCOPApproved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0"/>
        <w:gridCol w:w="1284"/>
        <w:gridCol w:w="806"/>
        <w:gridCol w:w="2629"/>
        <w:gridCol w:w="2231"/>
      </w:tblGrid>
      <w:tr w:rsidR="00DD76A3" w:rsidTr="003D4220">
        <w:tc>
          <w:tcPr>
            <w:tcW w:w="3490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6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29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指向</w:t>
            </w:r>
          </w:p>
        </w:tc>
        <w:tc>
          <w:tcPr>
            <w:tcW w:w="2231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PatAdmAR_Dr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病人就诊的收费类别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OrdAppAR_Dr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医嘱的收费类别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需要审批的收费类别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 DisAppAR_Dr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PAC_AdmReason</w:t>
            </w: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不审批或者审批不通过的收费类别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OPA_OPAC_Dr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DHC_OPAppCon</w:t>
            </w: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医嘱审批所需要的条件，为空时都需要审批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OPA_DateFrom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有效开始日期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设置日期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点开始有效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DD76A3" w:rsidTr="006D157C">
        <w:tc>
          <w:tcPr>
            <w:tcW w:w="3490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OPA_DateTo</w:t>
            </w:r>
          </w:p>
        </w:tc>
        <w:tc>
          <w:tcPr>
            <w:tcW w:w="128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06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29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231" w:type="dxa"/>
          </w:tcPr>
          <w:p w:rsidR="00DD76A3" w:rsidRDefault="00DD76A3" w:rsidP="006D157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有效结束</w:t>
            </w:r>
            <w:proofErr w:type="gramEnd"/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设置日期后一日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点开始无效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DD76A3" w:rsidRDefault="00DD76A3" w:rsidP="00DD76A3">
      <w:pPr>
        <w:rPr>
          <w:sz w:val="28"/>
          <w:szCs w:val="28"/>
        </w:rPr>
      </w:pPr>
    </w:p>
    <w:p w:rsidR="00DD76A3" w:rsidRDefault="00DD76A3" w:rsidP="00DD76A3">
      <w:pPr>
        <w:outlineLvl w:val="2"/>
        <w:rPr>
          <w:b/>
          <w:sz w:val="24"/>
        </w:rPr>
      </w:pPr>
      <w:r>
        <w:rPr>
          <w:rFonts w:hint="eastAsia"/>
          <w:b/>
          <w:sz w:val="24"/>
        </w:rPr>
        <w:t>7.</w:t>
      </w:r>
      <w:r>
        <w:rPr>
          <w:rFonts w:hint="eastAsia"/>
          <w:b/>
          <w:sz w:val="24"/>
        </w:rPr>
        <w:t>需要审批的条件设置</w:t>
      </w:r>
    </w:p>
    <w:p w:rsidR="00DD76A3" w:rsidRDefault="00DD76A3" w:rsidP="00DD76A3">
      <w:pPr>
        <w:rPr>
          <w:b/>
          <w:sz w:val="24"/>
        </w:rPr>
      </w:pPr>
      <w:r>
        <w:rPr>
          <w:rFonts w:hint="eastAsia"/>
          <w:b/>
          <w:sz w:val="24"/>
        </w:rPr>
        <w:t>DHC_OPAppCon       ^ DHCOPAppCon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1704"/>
        <w:gridCol w:w="1704"/>
        <w:gridCol w:w="1705"/>
        <w:gridCol w:w="2651"/>
      </w:tblGrid>
      <w:tr w:rsidR="00DD76A3" w:rsidTr="003D4220">
        <w:tc>
          <w:tcPr>
            <w:tcW w:w="2676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指向</w:t>
            </w:r>
          </w:p>
        </w:tc>
        <w:tc>
          <w:tcPr>
            <w:tcW w:w="2651" w:type="dxa"/>
            <w:shd w:val="clear" w:color="auto" w:fill="BFBFBF" w:themeFill="background1" w:themeFillShade="BF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DD76A3" w:rsidTr="006D157C">
        <w:tc>
          <w:tcPr>
            <w:tcW w:w="267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OPAC_Name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5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需要审批条件的名称</w:t>
            </w:r>
          </w:p>
        </w:tc>
      </w:tr>
      <w:tr w:rsidR="00DD76A3" w:rsidTr="006D157C">
        <w:tc>
          <w:tcPr>
            <w:tcW w:w="267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OPAC_MinAmount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1705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5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需要审批的金额最小值，为空时</w:t>
            </w:r>
            <w:proofErr w:type="gramStart"/>
            <w:r>
              <w:rPr>
                <w:rFonts w:hint="eastAsia"/>
                <w:szCs w:val="21"/>
              </w:rPr>
              <w:t>不判断</w:t>
            </w:r>
            <w:proofErr w:type="gramEnd"/>
            <w:r>
              <w:rPr>
                <w:rFonts w:hint="eastAsia"/>
                <w:szCs w:val="21"/>
              </w:rPr>
              <w:t>金额</w:t>
            </w:r>
          </w:p>
        </w:tc>
      </w:tr>
      <w:tr w:rsidR="00DD76A3" w:rsidTr="006D157C">
        <w:tc>
          <w:tcPr>
            <w:tcW w:w="267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OPAC_DateFrom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1705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51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有效开始日期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设置日期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点开始有效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DD76A3" w:rsidTr="006D157C">
        <w:tc>
          <w:tcPr>
            <w:tcW w:w="2676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OPAC_DateTo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1704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1705" w:type="dxa"/>
          </w:tcPr>
          <w:p w:rsidR="00DD76A3" w:rsidRDefault="00DD76A3" w:rsidP="006D157C">
            <w:pPr>
              <w:rPr>
                <w:szCs w:val="21"/>
              </w:rPr>
            </w:pPr>
          </w:p>
        </w:tc>
        <w:tc>
          <w:tcPr>
            <w:tcW w:w="2651" w:type="dxa"/>
          </w:tcPr>
          <w:p w:rsidR="00DD76A3" w:rsidRDefault="00DD76A3" w:rsidP="006D157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有效结束</w:t>
            </w:r>
            <w:proofErr w:type="gramEnd"/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设置日期后一日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点开始无效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DD76A3" w:rsidRDefault="00DD76A3" w:rsidP="00DD76A3">
      <w:pPr>
        <w:rPr>
          <w:sz w:val="28"/>
          <w:szCs w:val="28"/>
        </w:rPr>
      </w:pPr>
    </w:p>
    <w:p w:rsidR="00DD76A3" w:rsidRDefault="00DD76A3" w:rsidP="00DD76A3">
      <w:pPr>
        <w:numPr>
          <w:ilvl w:val="0"/>
          <w:numId w:val="6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需要审批的收费项目子分类</w:t>
      </w:r>
    </w:p>
    <w:p w:rsidR="00DD76A3" w:rsidRDefault="00DD76A3" w:rsidP="00DD76A3">
      <w:pPr>
        <w:rPr>
          <w:b/>
          <w:sz w:val="24"/>
        </w:rPr>
      </w:pPr>
      <w:r>
        <w:rPr>
          <w:rFonts w:hint="eastAsia"/>
          <w:b/>
          <w:sz w:val="24"/>
        </w:rPr>
        <w:t>DHC_OPAppConCate       ^DHCOPAppCon(parref,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>)</w:t>
      </w:r>
    </w:p>
    <w:tbl>
      <w:tblPr>
        <w:tblpPr w:leftFromText="180" w:rightFromText="180" w:vertAnchor="text" w:horzAnchor="margin" w:tblpXSpec="center" w:tblpY="285"/>
        <w:tblOverlap w:val="never"/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914"/>
        <w:gridCol w:w="451"/>
        <w:gridCol w:w="1378"/>
        <w:gridCol w:w="1421"/>
        <w:gridCol w:w="1416"/>
        <w:gridCol w:w="1412"/>
      </w:tblGrid>
      <w:tr w:rsidR="003D4220" w:rsidTr="003D4220">
        <w:trPr>
          <w:trHeight w:val="344"/>
        </w:trPr>
        <w:tc>
          <w:tcPr>
            <w:tcW w:w="1435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14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5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378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指向</w:t>
            </w:r>
          </w:p>
        </w:tc>
        <w:tc>
          <w:tcPr>
            <w:tcW w:w="142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416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</w:tr>
      <w:tr w:rsidR="003D4220" w:rsidTr="003D4220">
        <w:trPr>
          <w:trHeight w:val="337"/>
        </w:trPr>
        <w:tc>
          <w:tcPr>
            <w:tcW w:w="1435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OPACC_</w:t>
            </w:r>
            <w:r w:rsidRPr="003D4220">
              <w:rPr>
                <w:sz w:val="18"/>
                <w:szCs w:val="18"/>
              </w:rPr>
              <w:t xml:space="preserve"> TarSubCate</w:t>
            </w:r>
            <w:r w:rsidRPr="003D4220">
              <w:rPr>
                <w:rFonts w:hint="eastAsia"/>
                <w:sz w:val="18"/>
                <w:szCs w:val="18"/>
              </w:rPr>
              <w:t>_Dr</w:t>
            </w:r>
          </w:p>
        </w:tc>
        <w:tc>
          <w:tcPr>
            <w:tcW w:w="914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45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378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DHC_</w:t>
            </w:r>
            <w:r w:rsidRPr="003D4220">
              <w:rPr>
                <w:sz w:val="18"/>
                <w:szCs w:val="18"/>
              </w:rPr>
              <w:t xml:space="preserve"> TarSubCate</w:t>
            </w:r>
          </w:p>
        </w:tc>
        <w:tc>
          <w:tcPr>
            <w:tcW w:w="142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需要审批的收费项目子类</w:t>
            </w:r>
          </w:p>
        </w:tc>
        <w:tc>
          <w:tcPr>
            <w:tcW w:w="1416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</w:tr>
      <w:tr w:rsidR="003D4220" w:rsidTr="003D4220">
        <w:trPr>
          <w:trHeight w:val="687"/>
        </w:trPr>
        <w:tc>
          <w:tcPr>
            <w:tcW w:w="1435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OPACC_MinAmount</w:t>
            </w:r>
          </w:p>
        </w:tc>
        <w:tc>
          <w:tcPr>
            <w:tcW w:w="914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sz w:val="18"/>
                <w:szCs w:val="18"/>
              </w:rPr>
              <w:t>N</w:t>
            </w:r>
            <w:r w:rsidRPr="003D4220"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45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需要审批的收费项目子分类金额最小值，为空时</w:t>
            </w:r>
            <w:proofErr w:type="gramStart"/>
            <w:r w:rsidRPr="003D4220">
              <w:rPr>
                <w:rFonts w:hint="eastAsia"/>
                <w:sz w:val="18"/>
                <w:szCs w:val="18"/>
              </w:rPr>
              <w:t>不判断</w:t>
            </w:r>
            <w:proofErr w:type="gramEnd"/>
            <w:r w:rsidRPr="003D4220"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1416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</w:tr>
      <w:tr w:rsidR="003D4220" w:rsidTr="003D4220">
        <w:trPr>
          <w:trHeight w:val="509"/>
        </w:trPr>
        <w:tc>
          <w:tcPr>
            <w:tcW w:w="1435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OPACC_DateFrom</w:t>
            </w:r>
          </w:p>
        </w:tc>
        <w:tc>
          <w:tcPr>
            <w:tcW w:w="914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sz w:val="18"/>
                <w:szCs w:val="18"/>
              </w:rPr>
              <w:t>D</w:t>
            </w:r>
            <w:r w:rsidRPr="003D4220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5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有效开始日期</w:t>
            </w:r>
            <w:r w:rsidRPr="003D4220">
              <w:rPr>
                <w:rFonts w:hint="eastAsia"/>
                <w:sz w:val="18"/>
                <w:szCs w:val="18"/>
              </w:rPr>
              <w:t>(</w:t>
            </w:r>
            <w:r w:rsidRPr="003D4220">
              <w:rPr>
                <w:rFonts w:hint="eastAsia"/>
                <w:sz w:val="18"/>
                <w:szCs w:val="18"/>
              </w:rPr>
              <w:t>设置日期</w:t>
            </w:r>
            <w:r w:rsidRPr="003D4220">
              <w:rPr>
                <w:rFonts w:hint="eastAsia"/>
                <w:sz w:val="18"/>
                <w:szCs w:val="18"/>
              </w:rPr>
              <w:t>0</w:t>
            </w:r>
            <w:r w:rsidRPr="003D4220">
              <w:rPr>
                <w:rFonts w:hint="eastAsia"/>
                <w:sz w:val="18"/>
                <w:szCs w:val="18"/>
              </w:rPr>
              <w:t>点开始有效</w:t>
            </w:r>
            <w:r w:rsidRPr="003D422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6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</w:tr>
      <w:tr w:rsidR="003D4220" w:rsidTr="003D4220">
        <w:trPr>
          <w:trHeight w:val="516"/>
        </w:trPr>
        <w:tc>
          <w:tcPr>
            <w:tcW w:w="1435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rFonts w:hint="eastAsia"/>
                <w:sz w:val="18"/>
                <w:szCs w:val="18"/>
              </w:rPr>
              <w:t>OPACC_DateTo</w:t>
            </w:r>
          </w:p>
        </w:tc>
        <w:tc>
          <w:tcPr>
            <w:tcW w:w="914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r w:rsidRPr="003D4220">
              <w:rPr>
                <w:sz w:val="18"/>
                <w:szCs w:val="18"/>
              </w:rPr>
              <w:t>D</w:t>
            </w:r>
            <w:r w:rsidRPr="003D4220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5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  <w:proofErr w:type="gramStart"/>
            <w:r w:rsidRPr="003D4220">
              <w:rPr>
                <w:rFonts w:hint="eastAsia"/>
                <w:sz w:val="18"/>
                <w:szCs w:val="18"/>
              </w:rPr>
              <w:t>有效结束</w:t>
            </w:r>
            <w:proofErr w:type="gramEnd"/>
            <w:r w:rsidRPr="003D4220">
              <w:rPr>
                <w:rFonts w:hint="eastAsia"/>
                <w:sz w:val="18"/>
                <w:szCs w:val="18"/>
              </w:rPr>
              <w:t>日期</w:t>
            </w:r>
            <w:r w:rsidRPr="003D4220">
              <w:rPr>
                <w:rFonts w:hint="eastAsia"/>
                <w:sz w:val="18"/>
                <w:szCs w:val="18"/>
              </w:rPr>
              <w:t>(</w:t>
            </w:r>
            <w:r w:rsidRPr="003D4220">
              <w:rPr>
                <w:rFonts w:hint="eastAsia"/>
                <w:sz w:val="18"/>
                <w:szCs w:val="18"/>
              </w:rPr>
              <w:t>设置日期后一日</w:t>
            </w:r>
            <w:r w:rsidRPr="003D4220">
              <w:rPr>
                <w:rFonts w:hint="eastAsia"/>
                <w:sz w:val="18"/>
                <w:szCs w:val="18"/>
              </w:rPr>
              <w:t>0</w:t>
            </w:r>
            <w:r w:rsidRPr="003D4220">
              <w:rPr>
                <w:rFonts w:hint="eastAsia"/>
                <w:sz w:val="18"/>
                <w:szCs w:val="18"/>
              </w:rPr>
              <w:t>点开始无效</w:t>
            </w:r>
            <w:r w:rsidRPr="003D422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16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D76A3" w:rsidRPr="003D4220" w:rsidRDefault="00DD76A3" w:rsidP="003D4220">
            <w:pPr>
              <w:rPr>
                <w:sz w:val="18"/>
                <w:szCs w:val="18"/>
              </w:rPr>
            </w:pPr>
          </w:p>
        </w:tc>
      </w:tr>
      <w:tr w:rsidR="003D4220" w:rsidTr="003D4220">
        <w:trPr>
          <w:trHeight w:val="172"/>
        </w:trPr>
        <w:tc>
          <w:tcPr>
            <w:tcW w:w="1435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914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451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1378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1421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1416" w:type="dxa"/>
          </w:tcPr>
          <w:p w:rsidR="00DD76A3" w:rsidRDefault="00DD76A3" w:rsidP="003D4220">
            <w:pPr>
              <w:rPr>
                <w:szCs w:val="21"/>
              </w:rPr>
            </w:pPr>
          </w:p>
        </w:tc>
        <w:tc>
          <w:tcPr>
            <w:tcW w:w="1412" w:type="dxa"/>
          </w:tcPr>
          <w:p w:rsidR="00DD76A3" w:rsidRDefault="00DD76A3" w:rsidP="003D4220">
            <w:pPr>
              <w:rPr>
                <w:szCs w:val="21"/>
              </w:rPr>
            </w:pPr>
          </w:p>
        </w:tc>
      </w:tr>
    </w:tbl>
    <w:p w:rsidR="00DD76A3" w:rsidRDefault="00DD76A3" w:rsidP="00DD76A3">
      <w:pPr>
        <w:numPr>
          <w:ilvl w:val="0"/>
          <w:numId w:val="10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合同单位回款表</w:t>
      </w:r>
    </w:p>
    <w:p w:rsidR="00DD76A3" w:rsidRDefault="00DD76A3" w:rsidP="003C7801">
      <w:pPr>
        <w:rPr>
          <w:b/>
          <w:sz w:val="24"/>
        </w:rPr>
      </w:pPr>
      <w:r>
        <w:t xml:space="preserve"> DHC_Reimburse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150"/>
        <w:gridCol w:w="891"/>
        <w:gridCol w:w="1980"/>
        <w:gridCol w:w="513"/>
        <w:gridCol w:w="2770"/>
      </w:tblGrid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备注</w:t>
            </w: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</w:rPr>
            </w:pPr>
            <w:r>
              <w:t xml:space="preserve"> </w:t>
            </w:r>
            <w:r>
              <w:rPr>
                <w:color w:val="008000"/>
              </w:rPr>
              <w:t>DHCRB_Date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回款日期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DHCRB_Time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回款时间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DHCRB_Amt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回款金额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DHCRB_User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收款人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</w:t>
            </w:r>
            <w:r>
              <w:rPr>
                <w:color w:val="008000"/>
              </w:rPr>
              <w:t>DHCRB_HCP_DR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和同单位指针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 w:rsidRPr="007F4EB2">
              <w:t>DHCRB_InAcountDate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回款入账日期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 w:rsidRPr="00203EA2">
              <w:rPr>
                <w:b/>
                <w:color w:val="000000"/>
              </w:rPr>
              <w:t>DHCRB_TradeNO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回款交易流水号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DD76A3" w:rsidRDefault="00DD76A3" w:rsidP="00DD76A3">
      <w:pPr>
        <w:rPr>
          <w:color w:val="008000"/>
        </w:rPr>
      </w:pPr>
      <w:r>
        <w:t xml:space="preserve"> </w:t>
      </w:r>
      <w:r>
        <w:rPr>
          <w:color w:val="008000"/>
        </w:rPr>
        <w:t>DHC_ReimburseSub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150"/>
        <w:gridCol w:w="891"/>
        <w:gridCol w:w="1980"/>
        <w:gridCol w:w="513"/>
        <w:gridCol w:w="2770"/>
      </w:tblGrid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列名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备注</w:t>
            </w: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</w:rPr>
            </w:pPr>
            <w:r>
              <w:t xml:space="preserve"> </w:t>
            </w:r>
            <w:r>
              <w:rPr>
                <w:color w:val="008000"/>
              </w:rPr>
              <w:t>DHCRBS_FactAmt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roofErr w:type="gramStart"/>
            <w:r>
              <w:rPr>
                <w:rFonts w:hint="eastAsia"/>
              </w:rPr>
              <w:t>实际回</w:t>
            </w:r>
            <w:proofErr w:type="gramEnd"/>
            <w:r>
              <w:rPr>
                <w:rFonts w:hint="eastAsia"/>
              </w:rPr>
              <w:t>款额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 </w:t>
            </w:r>
            <w:r>
              <w:rPr>
                <w:color w:val="008000"/>
              </w:rPr>
              <w:t>DHCRBS_PartFalg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是否为部分回款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部分回款，非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全部回款</w:t>
            </w: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t xml:space="preserve">  </w:t>
            </w:r>
            <w:r>
              <w:rPr>
                <w:color w:val="008000"/>
              </w:rPr>
              <w:t>DHCRBS_Prt_DR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发票指针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287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DD76A3" w:rsidRDefault="00DD76A3" w:rsidP="00DD76A3">
      <w:pPr>
        <w:rPr>
          <w:color w:val="008000"/>
        </w:rPr>
      </w:pPr>
    </w:p>
    <w:p w:rsidR="00DD76A3" w:rsidRDefault="00DD76A3" w:rsidP="00DD76A3">
      <w:pPr>
        <w:rPr>
          <w:color w:val="008000"/>
        </w:rPr>
      </w:pPr>
    </w:p>
    <w:p w:rsidR="00DD76A3" w:rsidRDefault="00DD76A3" w:rsidP="00DD76A3">
      <w:pPr>
        <w:numPr>
          <w:ilvl w:val="0"/>
          <w:numId w:val="10"/>
        </w:numPr>
        <w:outlineLvl w:val="2"/>
        <w:rPr>
          <w:b/>
          <w:sz w:val="24"/>
        </w:rPr>
      </w:pPr>
      <w:r>
        <w:rPr>
          <w:rFonts w:hint="eastAsia"/>
          <w:b/>
          <w:sz w:val="24"/>
        </w:rPr>
        <w:t>科室、费别、就诊类型关联表</w:t>
      </w:r>
    </w:p>
    <w:p w:rsidR="00DD76A3" w:rsidRDefault="00DD76A3" w:rsidP="00DD76A3">
      <w:pPr>
        <w:rPr>
          <w:color w:val="008000"/>
        </w:rPr>
      </w:pPr>
      <w:r>
        <w:t xml:space="preserve"> </w:t>
      </w:r>
      <w:r>
        <w:rPr>
          <w:color w:val="008000"/>
        </w:rPr>
        <w:t>DHCBill_LocConAdmRea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2272"/>
        <w:gridCol w:w="769"/>
        <w:gridCol w:w="1980"/>
        <w:gridCol w:w="513"/>
        <w:gridCol w:w="2770"/>
      </w:tblGrid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序号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列名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描述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节点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76A3" w:rsidRDefault="00DD76A3" w:rsidP="006D157C">
            <w:r>
              <w:rPr>
                <w:rFonts w:hint="eastAsia"/>
              </w:rPr>
              <w:t>备注</w:t>
            </w: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1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</w:rPr>
            </w:pPr>
            <w:r>
              <w:rPr>
                <w:color w:val="008000"/>
              </w:rPr>
              <w:t>LCA_CtLoc_DR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科室指针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t xml:space="preserve"> </w:t>
            </w:r>
            <w:r>
              <w:rPr>
                <w:color w:val="000080"/>
              </w:rPr>
              <w:t>CT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Loc</w:t>
            </w:r>
          </w:p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2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rPr>
                <w:color w:val="008000"/>
              </w:rPr>
              <w:t>LCA_AdmReason_DR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roofErr w:type="gramStart"/>
            <w:r>
              <w:rPr>
                <w:rFonts w:hint="eastAsia"/>
              </w:rPr>
              <w:t>费别指针</w:t>
            </w:r>
            <w:proofErr w:type="gram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t xml:space="preserve"> </w:t>
            </w:r>
            <w:r>
              <w:rPr>
                <w:color w:val="000080"/>
              </w:rPr>
              <w:t>PAC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AdmReason</w:t>
            </w: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3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  <w:r>
              <w:rPr>
                <w:color w:val="008000"/>
              </w:rPr>
              <w:t>LCA_Epissubtype_DR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就诊类型指针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t xml:space="preserve"> </w:t>
            </w:r>
            <w:r>
              <w:rPr>
                <w:color w:val="000080"/>
              </w:rPr>
              <w:t>PAC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EpisodeSubType</w:t>
            </w:r>
          </w:p>
        </w:tc>
      </w:tr>
      <w:tr w:rsidR="00DD76A3" w:rsidTr="006D157C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rPr>
          <w:trHeight w:val="287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5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r>
              <w:rPr>
                <w:rFonts w:hint="eastAsia"/>
              </w:rPr>
              <w:t>6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6A3" w:rsidTr="006D157C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b/>
                <w:color w:val="000000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/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color w:val="000080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A3" w:rsidRDefault="00DD76A3" w:rsidP="006D157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DD76A3" w:rsidRDefault="00DD76A3" w:rsidP="00DD76A3"/>
    <w:p w:rsidR="00126F33" w:rsidRDefault="00126F33" w:rsidP="00126F33">
      <w:pPr>
        <w:pStyle w:val="2"/>
      </w:pPr>
      <w:r>
        <w:rPr>
          <w:rFonts w:hint="eastAsia"/>
        </w:rPr>
        <w:t>卡消费表</w:t>
      </w:r>
    </w:p>
    <w:p w:rsidR="00612EC5" w:rsidRPr="00612EC5" w:rsidRDefault="00612EC5" w:rsidP="00612EC5">
      <w:pPr>
        <w:outlineLvl w:val="2"/>
        <w:rPr>
          <w:b/>
          <w:sz w:val="24"/>
        </w:rPr>
      </w:pPr>
      <w:r w:rsidRPr="00612EC5">
        <w:rPr>
          <w:rFonts w:hint="eastAsia"/>
          <w:b/>
          <w:sz w:val="24"/>
        </w:rPr>
        <w:t xml:space="preserve">Global </w:t>
      </w:r>
      <w:r w:rsidRPr="00612EC5">
        <w:rPr>
          <w:rFonts w:hint="eastAsia"/>
          <w:b/>
          <w:sz w:val="24"/>
        </w:rPr>
        <w:t>：统一以</w:t>
      </w:r>
      <w:r w:rsidRPr="00612EC5">
        <w:rPr>
          <w:rFonts w:hint="eastAsia"/>
          <w:b/>
          <w:sz w:val="24"/>
        </w:rPr>
        <w:t>DHCACD</w:t>
      </w:r>
      <w:r w:rsidRPr="00612EC5">
        <w:rPr>
          <w:rFonts w:hint="eastAsia"/>
          <w:b/>
          <w:sz w:val="24"/>
        </w:rPr>
        <w:t>开头。</w:t>
      </w:r>
    </w:p>
    <w:p w:rsidR="00612EC5" w:rsidRPr="00612EC5" w:rsidRDefault="00612EC5" w:rsidP="008A7DCF">
      <w:pPr>
        <w:pStyle w:val="3"/>
      </w:pPr>
      <w:r w:rsidRPr="00612EC5">
        <w:rPr>
          <w:rFonts w:hint="eastAsia"/>
        </w:rPr>
        <w:t>账户管理</w:t>
      </w:r>
      <w:r w:rsidRPr="00612EC5">
        <w:rPr>
          <w:rFonts w:hint="eastAsia"/>
        </w:rPr>
        <w:t>(</w:t>
      </w:r>
      <w:r w:rsidRPr="00612EC5">
        <w:rPr>
          <w:rFonts w:hint="eastAsia"/>
        </w:rPr>
        <w:t>预缴金统一管理</w:t>
      </w:r>
      <w:r w:rsidRPr="00612EC5">
        <w:rPr>
          <w:rFonts w:hint="eastAsia"/>
        </w:rPr>
        <w:t>)</w:t>
      </w:r>
      <w:r w:rsidRPr="00612EC5">
        <w:rPr>
          <w:rFonts w:hint="eastAsia"/>
        </w:rPr>
        <w:t>：</w:t>
      </w:r>
      <w:r w:rsidRPr="00612EC5">
        <w:rPr>
          <w:rFonts w:hint="eastAsia"/>
        </w:rPr>
        <w:t>DHC_AccManager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440"/>
        <w:gridCol w:w="1980"/>
        <w:gridCol w:w="900"/>
        <w:gridCol w:w="900"/>
        <w:gridCol w:w="1080"/>
        <w:gridCol w:w="720"/>
        <w:gridCol w:w="124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AccM_AccountNo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YYYYMMDD+0000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为了与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分开，把此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号等同于预缴金的流水号。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4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AccM_CardNo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此卡号与</w:t>
            </w:r>
            <w:r>
              <w:rPr>
                <w:rFonts w:hint="eastAsia"/>
                <w:iCs/>
              </w:rPr>
              <w:t>CardManager</w:t>
            </w:r>
            <w:r>
              <w:rPr>
                <w:rFonts w:hint="eastAsia"/>
                <w:iCs/>
              </w:rPr>
              <w:t>中的</w:t>
            </w:r>
            <w:r>
              <w:rPr>
                <w:rFonts w:hint="eastAsia"/>
                <w:iCs/>
              </w:rPr>
              <w:t>CardNo</w:t>
            </w:r>
            <w:r>
              <w:rPr>
                <w:rFonts w:hint="eastAsia"/>
                <w:iCs/>
              </w:rPr>
              <w:t>一致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AccM_OCDate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AccM_OCTime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开户时间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AccM_Cuser_DR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开户人员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AccM_Balance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余额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预缴金余额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AccM_WoffDate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AccM_WoffTime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销</w:t>
            </w:r>
            <w:proofErr w:type="gramStart"/>
            <w:r>
              <w:rPr>
                <w:rFonts w:hint="eastAsia"/>
                <w:iCs/>
              </w:rPr>
              <w:t>户时间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AccM_Duser_DR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销</w:t>
            </w:r>
            <w:proofErr w:type="gramStart"/>
            <w:r>
              <w:rPr>
                <w:rFonts w:hint="eastAsia"/>
                <w:iCs/>
              </w:rPr>
              <w:t>户人员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AccM_PassWord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密码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特指：需要加密，要求有一个算法。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AccM_AccStatus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Mutlti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Normal||N</w:t>
            </w:r>
            <w:r>
              <w:rPr>
                <w:rFonts w:hint="eastAsia"/>
                <w:iCs/>
              </w:rPr>
              <w:t>激活</w:t>
            </w:r>
            <w:r>
              <w:rPr>
                <w:rFonts w:hint="eastAsia"/>
                <w:iCs/>
              </w:rPr>
              <w:t>(N)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Foot|| F</w:t>
            </w:r>
            <w:r>
              <w:rPr>
                <w:rFonts w:hint="eastAsia"/>
                <w:iCs/>
              </w:rPr>
              <w:t>结算</w:t>
            </w:r>
            <w:r>
              <w:rPr>
                <w:rFonts w:hint="eastAsia"/>
                <w:iCs/>
              </w:rPr>
              <w:t>(F)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Suspend|| S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挂起</w:t>
            </w:r>
            <w:r>
              <w:rPr>
                <w:rFonts w:hint="eastAsia"/>
                <w:iCs/>
              </w:rPr>
              <w:t>(S)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AccM_DepPrice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帐户限支</w:t>
            </w:r>
            <w:proofErr w:type="gramEnd"/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透支额度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患者在就诊时，最低的消费下限（可以支持透支</w:t>
            </w:r>
            <w:r>
              <w:rPr>
                <w:rFonts w:hint="eastAsia"/>
                <w:iCs/>
              </w:rPr>
              <w:t>,</w:t>
            </w:r>
            <w:r>
              <w:rPr>
                <w:rFonts w:hint="eastAsia"/>
                <w:iCs/>
              </w:rPr>
              <w:t>或限制支付等功能）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AccM_BadPrice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患者结算时产生坏账，给财务报坏账准备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AccM_Type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个人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集体账户标志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Person||P</w:t>
            </w:r>
            <w:r>
              <w:rPr>
                <w:rFonts w:hint="eastAsia"/>
                <w:iCs/>
              </w:rPr>
              <w:t>个人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iCs/>
              </w:rPr>
              <w:t>Collect||C</w:t>
            </w:r>
            <w:r>
              <w:rPr>
                <w:rFonts w:hint="eastAsia"/>
                <w:iCs/>
              </w:rPr>
              <w:t>集体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AccM_CredType_DR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证件类型指向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DHC_CredType</w:t>
            </w:r>
          </w:p>
        </w:tc>
      </w:tr>
      <w:tr w:rsidR="00612EC5" w:rsidTr="006D157C">
        <w:trPr>
          <w:trHeight w:val="1075"/>
        </w:trPr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证件号码，此号码相对于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来讲是稳定的；而卡号可能是不稳定的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用来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24</w:t>
            </w: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AccM_Note5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44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r>
        <w:rPr>
          <w:rFonts w:hint="eastAsia"/>
        </w:rPr>
        <w:tab/>
        <w:t>Global Name</w:t>
      </w:r>
      <w:r>
        <w:rPr>
          <w:rFonts w:hint="eastAsia"/>
        </w:rPr>
        <w:t>：</w:t>
      </w:r>
      <w:r>
        <w:rPr>
          <w:rFonts w:hint="eastAsia"/>
        </w:rPr>
        <w:t>^</w:t>
      </w:r>
      <w:r>
        <w:t>DHCACD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  <w:iCs/>
        </w:rPr>
        <w:t>AccM</w:t>
      </w:r>
      <w:proofErr w:type="gramStart"/>
      <w:r>
        <w:t>”</w:t>
      </w:r>
      <w:r>
        <w:rPr>
          <w:rFonts w:hint="eastAsia"/>
        </w:rPr>
        <w:t>,{</w:t>
      </w:r>
      <w:proofErr w:type="gramEnd"/>
      <w:r>
        <w:rPr>
          <w:rFonts w:hint="eastAsia"/>
        </w:rPr>
        <w:t>AccM_RowID})</w:t>
      </w:r>
    </w:p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pPr>
        <w:numPr>
          <w:ilvl w:val="0"/>
          <w:numId w:val="11"/>
        </w:numPr>
      </w:pPr>
      <w:r>
        <w:rPr>
          <w:rFonts w:hint="eastAsia"/>
        </w:rPr>
        <w:t>字段</w:t>
      </w:r>
      <w:r>
        <w:t>AccM_AccountNo</w:t>
      </w:r>
      <w:r>
        <w:rPr>
          <w:rFonts w:hint="eastAsia"/>
        </w:rPr>
        <w:t xml:space="preserve">    Index--</w:t>
      </w:r>
      <w:r>
        <w:t xml:space="preserve"> AccountNo</w:t>
      </w:r>
      <w:r>
        <w:rPr>
          <w:rFonts w:hint="eastAsia"/>
        </w:rPr>
        <w:t xml:space="preserve"> </w:t>
      </w:r>
    </w:p>
    <w:p w:rsidR="00612EC5" w:rsidRDefault="00612EC5" w:rsidP="00612EC5">
      <w:pPr>
        <w:ind w:firstLine="420"/>
      </w:pPr>
      <w:r>
        <w:rPr>
          <w:rFonts w:hint="eastAsia"/>
        </w:rPr>
        <w:t xml:space="preserve"> </w:t>
      </w:r>
      <w:r>
        <w:t>^DHCACDi("AccM",0,"AccountNo</w:t>
      </w:r>
      <w:proofErr w:type="gramStart"/>
      <w:r>
        <w:t>",{</w:t>
      </w:r>
      <w:proofErr w:type="gramEnd"/>
      <w:r>
        <w:t>AccM_AccountNo},{AccM_RowID})</w:t>
      </w:r>
    </w:p>
    <w:p w:rsidR="00612EC5" w:rsidRDefault="00612EC5" w:rsidP="00612EC5">
      <w:r>
        <w:rPr>
          <w:rFonts w:hint="eastAsia"/>
        </w:rPr>
        <w:t>2</w:t>
      </w:r>
      <w:r>
        <w:rPr>
          <w:rFonts w:hint="eastAsia"/>
        </w:rPr>
        <w:t>、字段</w:t>
      </w:r>
      <w:r>
        <w:rPr>
          <w:rFonts w:hint="eastAsia"/>
        </w:rPr>
        <w:t xml:space="preserve"> Index--</w:t>
      </w:r>
      <w:r>
        <w:rPr>
          <w:rFonts w:hint="eastAsia"/>
          <w:iCs/>
        </w:rPr>
        <w:t>OCDate</w:t>
      </w:r>
    </w:p>
    <w:p w:rsidR="00612EC5" w:rsidRDefault="00612EC5" w:rsidP="00612EC5">
      <w:r>
        <w:rPr>
          <w:rFonts w:hint="eastAsia"/>
        </w:rPr>
        <w:tab/>
      </w:r>
      <w:r>
        <w:t>^DHCACDi("AccM",0,"OCDate</w:t>
      </w:r>
      <w:proofErr w:type="gramStart"/>
      <w:r>
        <w:t>",{</w:t>
      </w:r>
      <w:proofErr w:type="gramEnd"/>
      <w:r>
        <w:t>AccM_OCDate}, {AccM_RowID})</w:t>
      </w:r>
    </w:p>
    <w:p w:rsidR="00612EC5" w:rsidRDefault="00612EC5" w:rsidP="00612EC5">
      <w:pPr>
        <w:numPr>
          <w:ilvl w:val="0"/>
          <w:numId w:val="11"/>
        </w:numPr>
        <w:rPr>
          <w:iCs/>
        </w:rPr>
      </w:pP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  <w:iCs/>
        </w:rPr>
        <w:t>AccM_ PAPMI_DR, AccM_AccStatus</w:t>
      </w:r>
      <w:r>
        <w:rPr>
          <w:rFonts w:hint="eastAsia"/>
          <w:iCs/>
        </w:rPr>
        <w:t>，</w:t>
      </w:r>
      <w:r>
        <w:rPr>
          <w:rFonts w:hint="eastAsia"/>
          <w:iCs/>
        </w:rPr>
        <w:t xml:space="preserve"> AccM_CardNo    </w:t>
      </w:r>
      <w:r>
        <w:rPr>
          <w:rFonts w:hint="eastAsia"/>
          <w:iCs/>
        </w:rPr>
        <w:t>验证激活的</w:t>
      </w:r>
      <w:proofErr w:type="gramStart"/>
      <w:r>
        <w:rPr>
          <w:rFonts w:hint="eastAsia"/>
          <w:iCs/>
        </w:rPr>
        <w:t>帐户</w:t>
      </w:r>
      <w:proofErr w:type="gramEnd"/>
    </w:p>
    <w:p w:rsidR="00612EC5" w:rsidRDefault="00612EC5" w:rsidP="00612EC5">
      <w:pPr>
        <w:ind w:left="420"/>
        <w:rPr>
          <w:iCs/>
        </w:rPr>
      </w:pPr>
      <w:r>
        <w:rPr>
          <w:iCs/>
        </w:rPr>
        <w:t>Index--Satus</w:t>
      </w:r>
    </w:p>
    <w:p w:rsidR="00612EC5" w:rsidRDefault="00612EC5" w:rsidP="00612EC5">
      <w:pPr>
        <w:ind w:left="420"/>
        <w:rPr>
          <w:iCs/>
        </w:rPr>
      </w:pPr>
      <w:r>
        <w:rPr>
          <w:iCs/>
        </w:rPr>
        <w:t>^</w:t>
      </w:r>
      <w:r>
        <w:t>DHCACD</w:t>
      </w:r>
      <w:r>
        <w:rPr>
          <w:iCs/>
        </w:rPr>
        <w:t>i("AccM",0</w:t>
      </w:r>
      <w:proofErr w:type="gramStart"/>
      <w:r>
        <w:rPr>
          <w:rFonts w:hint="eastAsia"/>
          <w:iCs/>
        </w:rPr>
        <w:t>,</w:t>
      </w:r>
      <w:r>
        <w:rPr>
          <w:iCs/>
        </w:rPr>
        <w:t>”AccStatus</w:t>
      </w:r>
      <w:proofErr w:type="gramEnd"/>
      <w:r>
        <w:rPr>
          <w:iCs/>
        </w:rPr>
        <w:t>”</w:t>
      </w:r>
      <w:r>
        <w:rPr>
          <w:rFonts w:hint="eastAsia"/>
          <w:iCs/>
        </w:rPr>
        <w:t>,</w:t>
      </w:r>
      <w:r>
        <w:rPr>
          <w:iCs/>
        </w:rPr>
        <w:t xml:space="preserve">{AccM_AccStatus},{AccM_PAPMI_DR}, </w:t>
      </w:r>
      <w:r>
        <w:rPr>
          <w:rFonts w:hint="eastAsia"/>
          <w:iCs/>
        </w:rPr>
        <w:t>{</w:t>
      </w:r>
      <w:r>
        <w:rPr>
          <w:iCs/>
        </w:rPr>
        <w:t>AccM_CardNo},{AccM_RowID})</w:t>
      </w:r>
    </w:p>
    <w:p w:rsidR="00612EC5" w:rsidRDefault="00612EC5" w:rsidP="00612EC5">
      <w:pPr>
        <w:ind w:left="420"/>
      </w:pPr>
    </w:p>
    <w:p w:rsidR="00612EC5" w:rsidRDefault="00612EC5" w:rsidP="00612EC5">
      <w:pPr>
        <w:numPr>
          <w:ilvl w:val="0"/>
          <w:numId w:val="11"/>
        </w:numPr>
      </w:pPr>
      <w:r>
        <w:rPr>
          <w:rFonts w:hint="eastAsia"/>
        </w:rPr>
        <w:t>预缴金结算人员的查询</w:t>
      </w:r>
    </w:p>
    <w:p w:rsidR="00612EC5" w:rsidRDefault="00612EC5" w:rsidP="00612EC5">
      <w:pPr>
        <w:ind w:left="420"/>
        <w:rPr>
          <w:iCs/>
        </w:rPr>
      </w:pPr>
      <w:r>
        <w:rPr>
          <w:rFonts w:hint="eastAsia"/>
          <w:iCs/>
        </w:rPr>
        <w:t>AccM_WoffDate     Index-- WOffDate</w:t>
      </w:r>
    </w:p>
    <w:p w:rsidR="00612EC5" w:rsidRDefault="00612EC5" w:rsidP="00612EC5">
      <w:pPr>
        <w:ind w:left="420"/>
      </w:pPr>
      <w:r>
        <w:t>^DHCACDi("AccM",0,"WOffDate</w:t>
      </w:r>
      <w:proofErr w:type="gramStart"/>
      <w:r>
        <w:t>",{</w:t>
      </w:r>
      <w:proofErr w:type="gramEnd"/>
      <w:r>
        <w:t>AccM_WOffDate},{AccM_RowID})</w:t>
      </w:r>
    </w:p>
    <w:p w:rsidR="00612EC5" w:rsidRDefault="00612EC5" w:rsidP="00612EC5">
      <w:r>
        <w:rPr>
          <w:rFonts w:hint="eastAsia"/>
        </w:rPr>
        <w:t>5</w:t>
      </w:r>
      <w:r>
        <w:rPr>
          <w:rFonts w:hint="eastAsia"/>
        </w:rPr>
        <w:t>、预缴金结算人员</w:t>
      </w:r>
      <w:r>
        <w:rPr>
          <w:rFonts w:hint="eastAsia"/>
        </w:rPr>
        <w:t xml:space="preserve">   </w:t>
      </w:r>
      <w:r>
        <w:t>Index--DUser</w:t>
      </w:r>
    </w:p>
    <w:p w:rsidR="00612EC5" w:rsidRDefault="00612EC5" w:rsidP="00612EC5">
      <w:r>
        <w:t>^DHCACDi("AccM",0,"DUserDR</w:t>
      </w:r>
      <w:proofErr w:type="gramStart"/>
      <w:r>
        <w:t>",{</w:t>
      </w:r>
      <w:proofErr w:type="gramEnd"/>
      <w:r>
        <w:t>AccM_DUser_DR},{AccM_WOffDate}, {AccM_RowID})</w:t>
      </w:r>
    </w:p>
    <w:p w:rsidR="00612EC5" w:rsidRDefault="00612EC5" w:rsidP="00612EC5"/>
    <w:p w:rsidR="00612EC5" w:rsidRDefault="00612EC5" w:rsidP="00612EC5">
      <w:r>
        <w:rPr>
          <w:rFonts w:hint="eastAsia"/>
        </w:rPr>
        <w:t>6.</w:t>
      </w:r>
      <w:r>
        <w:t xml:space="preserve"> Index-AccStatus</w:t>
      </w:r>
      <w:r>
        <w:rPr>
          <w:rFonts w:hint="eastAsia"/>
        </w:rPr>
        <w:t xml:space="preserve">   </w:t>
      </w:r>
    </w:p>
    <w:p w:rsidR="00612EC5" w:rsidRDefault="00612EC5" w:rsidP="00612EC5">
      <w:r>
        <w:t>^DHCACDi("AccM",0,"AccStatusOnly</w:t>
      </w:r>
      <w:proofErr w:type="gramStart"/>
      <w:r>
        <w:t>",{</w:t>
      </w:r>
      <w:proofErr w:type="gramEnd"/>
      <w:r>
        <w:t>AccM_AccStatus},{AccM_RowID})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t>预缴金流水账：</w:t>
      </w:r>
      <w:r>
        <w:rPr>
          <w:rFonts w:hint="eastAsia"/>
        </w:rPr>
        <w:t>DHC_AccPre</w:t>
      </w:r>
      <w:r>
        <w:t>Deposit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900"/>
        <w:gridCol w:w="1080"/>
        <w:gridCol w:w="900"/>
        <w:gridCol w:w="106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AccPD_ParRef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AccPD_Sub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AccPD_AccountNo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预缴金编号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考虑不加在表中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AccPD_Type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缴款类型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Pay||P</w:t>
            </w:r>
            <w:r>
              <w:rPr>
                <w:rFonts w:hint="eastAsia"/>
                <w:iCs/>
              </w:rPr>
              <w:t>缴款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Refund||R</w:t>
            </w:r>
            <w:r>
              <w:rPr>
                <w:rFonts w:hint="eastAsia"/>
                <w:iCs/>
              </w:rPr>
              <w:t>退费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Trans||T</w:t>
            </w:r>
            <w:proofErr w:type="gramStart"/>
            <w:r>
              <w:rPr>
                <w:rFonts w:hint="eastAsia"/>
                <w:iCs/>
              </w:rPr>
              <w:t>转帐</w:t>
            </w:r>
            <w:proofErr w:type="gramEnd"/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Foot||F</w:t>
            </w: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的缴退款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AccPD_Mode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缴款方式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用子</w:t>
            </w:r>
            <w:proofErr w:type="gramStart"/>
            <w:r>
              <w:rPr>
                <w:rFonts w:hint="eastAsia"/>
                <w:iCs/>
              </w:rPr>
              <w:t>表</w:t>
            </w:r>
            <w:proofErr w:type="gramEnd"/>
            <w:r>
              <w:rPr>
                <w:rFonts w:hint="eastAsia"/>
                <w:iCs/>
              </w:rPr>
              <w:t>表示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1</w:t>
            </w:r>
            <w:r>
              <w:rPr>
                <w:rFonts w:hint="eastAsia"/>
                <w:iCs/>
                <w:color w:val="FF0000"/>
              </w:rPr>
              <w:t>现金</w:t>
            </w:r>
          </w:p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2</w:t>
            </w:r>
            <w:r>
              <w:rPr>
                <w:rFonts w:hint="eastAsia"/>
                <w:iCs/>
                <w:color w:val="FF0000"/>
              </w:rPr>
              <w:t>支票</w:t>
            </w:r>
          </w:p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lastRenderedPageBreak/>
              <w:t>3</w:t>
            </w:r>
            <w:r>
              <w:rPr>
                <w:rFonts w:hint="eastAsia"/>
                <w:iCs/>
                <w:color w:val="FF0000"/>
              </w:rPr>
              <w:t>银行卡</w:t>
            </w:r>
          </w:p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 xml:space="preserve">4 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缴款额度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缴款日期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缴款时间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收款人员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AccPD_BillNum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票据号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AccPD_PDFoot_DR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时间外键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</w:rPr>
              <w:t>DHC_AccPFoot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AccPD_Left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AccPD_BackReason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退款原因；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554BFA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 w:rsidR="00612EC5" w:rsidRDefault="00554BFA" w:rsidP="00554BFA">
            <w:pPr>
              <w:pStyle w:val="af"/>
              <w:rPr>
                <w:iCs/>
                <w:kern w:val="2"/>
              </w:rPr>
            </w:pPr>
            <w:r>
              <w:t> </w:t>
            </w:r>
            <w:r>
              <w:rPr>
                <w:color w:val="000080"/>
              </w:rPr>
              <w:t>AccPD_Status,</w:t>
            </w:r>
          </w:p>
        </w:tc>
        <w:tc>
          <w:tcPr>
            <w:tcW w:w="1620" w:type="dxa"/>
          </w:tcPr>
          <w:p w:rsidR="00612EC5" w:rsidRDefault="00554BFA" w:rsidP="00554BFA">
            <w:pPr>
              <w:pStyle w:val="af"/>
              <w:rPr>
                <w:iCs/>
              </w:rPr>
            </w:pPr>
            <w:r>
              <w:rPr>
                <w:color w:val="000080"/>
              </w:rPr>
              <w:t>押金状态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612EC5" w:rsidRDefault="00554BFA" w:rsidP="006D157C">
            <w:pPr>
              <w:pStyle w:val="af"/>
              <w:rPr>
                <w:iCs/>
              </w:rPr>
            </w:pPr>
            <w:r>
              <w:rPr>
                <w:color w:val="000080"/>
              </w:rPr>
              <w:t>(N</w:t>
            </w:r>
            <w:r>
              <w:rPr>
                <w:color w:val="000080"/>
              </w:rPr>
              <w:t>：可以</w:t>
            </w:r>
            <w:r>
              <w:rPr>
                <w:color w:val="000080"/>
              </w:rPr>
              <w:t>,S</w:t>
            </w:r>
            <w:r>
              <w:rPr>
                <w:color w:val="000080"/>
              </w:rPr>
              <w:t>：挂起</w:t>
            </w:r>
            <w:r>
              <w:rPr>
                <w:color w:val="000080"/>
              </w:rPr>
              <w:t>)--</w:t>
            </w:r>
            <w:r>
              <w:rPr>
                <w:color w:val="000080"/>
              </w:rPr>
              <w:t>安徽省立添加</w:t>
            </w:r>
          </w:p>
        </w:tc>
      </w:tr>
    </w:tbl>
    <w:p w:rsidR="00612EC5" w:rsidRDefault="00612EC5" w:rsidP="00612EC5">
      <w:r>
        <w:rPr>
          <w:rFonts w:hint="eastAsia"/>
        </w:rPr>
        <w:tab/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 Data Master</w:t>
      </w:r>
    </w:p>
    <w:p w:rsidR="00612EC5" w:rsidRDefault="00612EC5" w:rsidP="00612EC5">
      <w:r>
        <w:t>^DHCACD("Acc</w:t>
      </w:r>
      <w:r>
        <w:rPr>
          <w:rFonts w:hint="eastAsia"/>
        </w:rPr>
        <w:t>M</w:t>
      </w:r>
      <w:proofErr w:type="gramStart"/>
      <w:r>
        <w:t>",{</w:t>
      </w:r>
      <w:proofErr w:type="gramEnd"/>
      <w:r>
        <w:t>DHC_AccManager.AccM_RowID},”</w:t>
      </w:r>
      <w:r>
        <w:rPr>
          <w:rFonts w:hint="eastAsia"/>
        </w:rPr>
        <w:t>AccPD</w:t>
      </w:r>
      <w:r>
        <w:t>”{AccPD_Sub})</w:t>
      </w:r>
    </w:p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r>
        <w:rPr>
          <w:rFonts w:hint="eastAsia"/>
        </w:rPr>
        <w:t>1</w:t>
      </w:r>
      <w:r>
        <w:rPr>
          <w:rFonts w:hint="eastAsia"/>
        </w:rPr>
        <w:t>、</w:t>
      </w:r>
      <w:r>
        <w:t>Index—User</w:t>
      </w:r>
      <w:r>
        <w:rPr>
          <w:rFonts w:hint="eastAsia"/>
        </w:rPr>
        <w:t xml:space="preserve">      </w:t>
      </w:r>
      <w:r>
        <w:rPr>
          <w:rFonts w:hint="eastAsia"/>
        </w:rPr>
        <w:t>按照收款员</w:t>
      </w:r>
    </w:p>
    <w:p w:rsidR="00612EC5" w:rsidRDefault="00612EC5" w:rsidP="00612EC5">
      <w:r>
        <w:rPr>
          <w:rFonts w:hint="eastAsia"/>
        </w:rPr>
        <w:tab/>
      </w:r>
      <w:r>
        <w:t>^DHCACDi("AccM",0,"User</w:t>
      </w:r>
      <w:proofErr w:type="gramStart"/>
      <w:r>
        <w:t>",{</w:t>
      </w:r>
      <w:proofErr w:type="gramEnd"/>
      <w:r>
        <w:t>AccPD_User_DR},{AccPD_PreDate},{DHC_AccManager.AccM_RowID},"AccPD",{AccPD_Sub})</w:t>
      </w:r>
    </w:p>
    <w:p w:rsidR="00612EC5" w:rsidRDefault="00612EC5" w:rsidP="00612EC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t>—</w:t>
      </w:r>
      <w:r>
        <w:rPr>
          <w:rFonts w:hint="eastAsia"/>
        </w:rPr>
        <w:t>PDFootDR    --</w:t>
      </w:r>
      <w:r>
        <w:rPr>
          <w:rFonts w:hint="eastAsia"/>
        </w:rPr>
        <w:t>按照结算建立索引</w:t>
      </w:r>
    </w:p>
    <w:p w:rsidR="00612EC5" w:rsidRDefault="00612EC5" w:rsidP="00612EC5">
      <w:r>
        <w:rPr>
          <w:rFonts w:hint="eastAsia"/>
        </w:rPr>
        <w:tab/>
        <w:t>^DHCACDi</w:t>
      </w:r>
      <w:r>
        <w:t xml:space="preserve"> ("AccM",0,"PDFootDR</w:t>
      </w:r>
      <w:proofErr w:type="gramStart"/>
      <w:r>
        <w:t>",{</w:t>
      </w:r>
      <w:proofErr w:type="gramEnd"/>
      <w:r>
        <w:t xml:space="preserve">AccPD_PDFoot_DR}, </w:t>
      </w:r>
    </w:p>
    <w:p w:rsidR="00612EC5" w:rsidRDefault="00612EC5" w:rsidP="00612EC5">
      <w:r>
        <w:t xml:space="preserve"> {DHC_AccManager.AccM_RowID},"AccPD</w:t>
      </w:r>
      <w:proofErr w:type="gramStart"/>
      <w:r>
        <w:t>",{</w:t>
      </w:r>
      <w:proofErr w:type="gramEnd"/>
      <w:r>
        <w:t>AccPD_Sub})</w:t>
      </w:r>
    </w:p>
    <w:p w:rsidR="00612EC5" w:rsidRDefault="00612EC5" w:rsidP="00612EC5"/>
    <w:p w:rsidR="00612EC5" w:rsidRDefault="00612EC5" w:rsidP="00612EC5">
      <w:r>
        <w:rPr>
          <w:rFonts w:hint="eastAsia"/>
        </w:rPr>
        <w:t>AccPD_Sub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$$next("^DHCACD(""AccM"</w:t>
      </w:r>
      <w:proofErr w:type="gramStart"/>
      <w:r>
        <w:t>",+</w:t>
      </w:r>
      <w:proofErr w:type="gramEnd"/>
      <w:r>
        <w:t>%data(0),""AccPD"",0)")</w:t>
      </w:r>
    </w:p>
    <w:p w:rsidR="00612EC5" w:rsidRDefault="00612EC5" w:rsidP="00612EC5"/>
    <w:p w:rsidR="00612EC5" w:rsidRDefault="00612EC5" w:rsidP="008A7DCF">
      <w:pPr>
        <w:pStyle w:val="3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预交金的支付方式表：</w:t>
      </w:r>
    </w:p>
    <w:p w:rsidR="00612EC5" w:rsidRDefault="00612EC5" w:rsidP="00612EC5">
      <w:r>
        <w:rPr>
          <w:rFonts w:hint="eastAsia"/>
          <w:color w:val="FF00FF"/>
        </w:rPr>
        <w:t xml:space="preserve">DHC_AccPrePayMode </w:t>
      </w:r>
      <w:r>
        <w:rPr>
          <w:rFonts w:hint="eastAsia"/>
        </w:rPr>
        <w:t xml:space="preserve">  </w:t>
      </w:r>
      <w:r>
        <w:rPr>
          <w:rFonts w:hint="eastAsia"/>
        </w:rPr>
        <w:t>支持：</w:t>
      </w:r>
      <w:r>
        <w:rPr>
          <w:rFonts w:hint="eastAsia"/>
          <w:sz w:val="24"/>
        </w:rPr>
        <w:t>现金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支票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汇票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银行卡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等方式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"/>
        <w:gridCol w:w="1620"/>
        <w:gridCol w:w="198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APPM_AccPD_ParRef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指向预交金表</w:t>
            </w:r>
            <w:r>
              <w:rPr>
                <w:rFonts w:hint="eastAsia"/>
              </w:rPr>
              <w:t>DHC_AccPre</w:t>
            </w:r>
            <w:r>
              <w:t>Deposit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APPM_RowID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APPM_Sub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PayMode_DR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支付方式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Card_DR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银行卡类型；例如工商</w:t>
            </w:r>
            <w:r>
              <w:rPr>
                <w:rFonts w:ascii="宋体" w:hAnsi="宋体" w:hint="eastAsia"/>
                <w:iCs/>
              </w:rPr>
              <w:lastRenderedPageBreak/>
              <w:t>卡，龙卡等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lastRenderedPageBreak/>
              <w:t>ARC_BankCardType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工商卡，建行卡，银联等；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iCs/>
                <w:kern w:val="2"/>
              </w:rPr>
              <w:t>CardChequeNo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银行卡，支票等号码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此号码与账户有区别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APPM_CMBank_DR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支票发行银行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银行卡发行银行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</w:pPr>
            <w:r>
              <w:rPr>
                <w:rFonts w:hint="eastAsia"/>
              </w:rPr>
              <w:t>指向</w:t>
            </w:r>
            <w:r>
              <w:t>CMC_BankMas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APPM_Branch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支付单位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患者所在单位等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APPM_Amt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支付额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APPM_PayAccNO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对方的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支付的</w:t>
            </w:r>
            <w:proofErr w:type="gramStart"/>
            <w:r>
              <w:rPr>
                <w:rFonts w:hint="eastAsia"/>
                <w:iCs/>
              </w:rPr>
              <w:t>帐号</w:t>
            </w:r>
            <w:proofErr w:type="gramEnd"/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hint="eastAsia"/>
              </w:rPr>
              <w:t>ChequeDate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支票日期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APPM_Date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预交金支付日期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APPM_Time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预交金支付时间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APPM_Remark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APPM_Note5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proofErr w:type="gramStart"/>
      <w:r>
        <w:rPr>
          <w:rFonts w:hint="eastAsia"/>
        </w:rPr>
        <w:t>Data  Master</w:t>
      </w:r>
      <w:proofErr w:type="gramEnd"/>
    </w:p>
    <w:p w:rsidR="00612EC5" w:rsidRDefault="00612EC5" w:rsidP="00612EC5">
      <w:r>
        <w:rPr>
          <w:rFonts w:hint="eastAsia"/>
        </w:rPr>
        <w:tab/>
      </w:r>
      <w:r>
        <w:t>^DHCACD("Acc</w:t>
      </w:r>
      <w:r>
        <w:rPr>
          <w:rFonts w:hint="eastAsia"/>
        </w:rPr>
        <w:t>M</w:t>
      </w:r>
      <w:proofErr w:type="gramStart"/>
      <w:r>
        <w:t>",{</w:t>
      </w:r>
      <w:proofErr w:type="gramEnd"/>
      <w:r>
        <w:t>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 w:rsidR="00612EC5" w:rsidRDefault="00612EC5" w:rsidP="00612EC5">
      <w:pPr>
        <w:tabs>
          <w:tab w:val="left" w:pos="1350"/>
        </w:tabs>
      </w:pPr>
    </w:p>
    <w:p w:rsidR="00612EC5" w:rsidRDefault="00612EC5" w:rsidP="00612EC5">
      <w:pPr>
        <w:tabs>
          <w:tab w:val="left" w:pos="1350"/>
        </w:tabs>
      </w:pPr>
      <w:r>
        <w:rPr>
          <w:rFonts w:hint="eastAsia"/>
        </w:rPr>
        <w:t>Index</w:t>
      </w:r>
    </w:p>
    <w:p w:rsidR="00612EC5" w:rsidRDefault="00612EC5" w:rsidP="00612EC5">
      <w:pPr>
        <w:numPr>
          <w:ilvl w:val="0"/>
          <w:numId w:val="6"/>
        </w:numPr>
        <w:tabs>
          <w:tab w:val="left" w:pos="360"/>
          <w:tab w:val="left" w:pos="1350"/>
        </w:tabs>
        <w:rPr>
          <w:iCs/>
        </w:rPr>
      </w:pPr>
      <w:r>
        <w:rPr>
          <w:rFonts w:hint="eastAsia"/>
          <w:iCs/>
        </w:rPr>
        <w:t>预交金支付日期</w:t>
      </w:r>
    </w:p>
    <w:p w:rsidR="00612EC5" w:rsidRDefault="00612EC5" w:rsidP="00612EC5">
      <w:pPr>
        <w:tabs>
          <w:tab w:val="left" w:pos="1350"/>
        </w:tabs>
      </w:pPr>
      <w:r>
        <w:t>^DHCACD</w:t>
      </w:r>
      <w:r>
        <w:rPr>
          <w:rFonts w:hint="eastAsia"/>
        </w:rPr>
        <w:t>i</w:t>
      </w:r>
      <w:r>
        <w:t>("Acc</w:t>
      </w:r>
      <w:r>
        <w:rPr>
          <w:rFonts w:hint="eastAsia"/>
        </w:rPr>
        <w:t>M</w:t>
      </w:r>
      <w:proofErr w:type="gramStart"/>
      <w:r>
        <w:t>",{</w:t>
      </w:r>
      <w:proofErr w:type="gramEnd"/>
      <w:r>
        <w:t>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 w:rsidR="00612EC5" w:rsidRDefault="00612EC5" w:rsidP="00612EC5">
      <w:pPr>
        <w:tabs>
          <w:tab w:val="left" w:pos="1350"/>
        </w:tabs>
      </w:pPr>
    </w:p>
    <w:p w:rsidR="00612EC5" w:rsidRDefault="00612EC5" w:rsidP="00612EC5">
      <w:pPr>
        <w:tabs>
          <w:tab w:val="left" w:pos="1350"/>
        </w:tabs>
        <w:rPr>
          <w:iCs/>
        </w:rPr>
      </w:pPr>
      <w:r>
        <w:rPr>
          <w:rFonts w:hint="eastAsia"/>
          <w:iCs/>
        </w:rPr>
        <w:t>APPM_Sub</w:t>
      </w:r>
    </w:p>
    <w:p w:rsidR="00612EC5" w:rsidRDefault="00612EC5" w:rsidP="00612EC5">
      <w:pPr>
        <w:tabs>
          <w:tab w:val="left" w:pos="1350"/>
        </w:tabs>
      </w:pPr>
      <w:r>
        <w:rPr>
          <w:rFonts w:hint="eastAsia"/>
          <w:iCs/>
        </w:rPr>
        <w:t xml:space="preserve">  </w:t>
      </w:r>
      <w:r>
        <w:rPr>
          <w:iCs/>
        </w:rPr>
        <w:t>$$next("^DHCPB(+%data(0),""O"</w:t>
      </w:r>
      <w:proofErr w:type="gramStart"/>
      <w:r>
        <w:rPr>
          <w:iCs/>
        </w:rPr>
        <w:t>",$</w:t>
      </w:r>
      <w:proofErr w:type="gramEnd"/>
      <w:r>
        <w:rPr>
          <w:iCs/>
        </w:rPr>
        <w:t>p($p(%data(0),$c(1)),""||"",2),""D"" ,0)")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t>卡支付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：</w:t>
      </w:r>
      <w:r>
        <w:rPr>
          <w:rFonts w:hint="eastAsia"/>
        </w:rPr>
        <w:t>DHC_AccPayList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"/>
        <w:gridCol w:w="1620"/>
        <w:gridCol w:w="198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AccPL_ParRef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对应父表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Not Null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</w:pPr>
            <w:r>
              <w:rPr>
                <w:rFonts w:hint="eastAsia"/>
              </w:rPr>
              <w:t>DHC_AccManager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AccPL_RowID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AccPL_Sub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proofErr w:type="gramStart"/>
            <w:r>
              <w:rPr>
                <w:rFonts w:hint="eastAsia"/>
                <w:iCs/>
              </w:rPr>
              <w:t>此支付</w:t>
            </w:r>
            <w:proofErr w:type="gramEnd"/>
            <w:r>
              <w:rPr>
                <w:rFonts w:hint="eastAsia"/>
                <w:iCs/>
              </w:rPr>
              <w:t>额为哪个患者支付的；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对于患者没有账户仍然可以支付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AccPL_InvPrt_DR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门诊结算票据管理的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对应表</w:t>
            </w:r>
            <w:r>
              <w:rPr>
                <w:rFonts w:hint="eastAsia"/>
                <w:iCs/>
              </w:rPr>
              <w:t>DHC</w:t>
            </w:r>
            <w:r>
              <w:rPr>
                <w:iCs/>
              </w:rPr>
              <w:t>_</w:t>
            </w: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nvprt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患者的登记号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中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AccPL_BillNo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小票号码</w:t>
            </w: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此号码可打可不打，决定权在项目</w:t>
            </w:r>
            <w:r>
              <w:rPr>
                <w:rFonts w:hint="eastAsia"/>
                <w:iCs/>
                <w:color w:val="FF0000"/>
              </w:rPr>
              <w:t>)</w:t>
            </w:r>
            <w:r>
              <w:rPr>
                <w:rFonts w:hint="eastAsia"/>
                <w:iCs/>
                <w:color w:val="FF0000"/>
              </w:rPr>
              <w:t>，可以加上审批权来代替这个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与打印出来的票据号一致，格式：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登记号码</w:t>
            </w:r>
            <w:r>
              <w:rPr>
                <w:rFonts w:hint="eastAsia"/>
                <w:iCs/>
              </w:rPr>
              <w:t>_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AccPL_User_DR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服务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会计人员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，</w:t>
            </w:r>
            <w:proofErr w:type="gramStart"/>
            <w:r>
              <w:rPr>
                <w:rFonts w:hint="eastAsia"/>
                <w:iCs/>
              </w:rPr>
              <w:t>操作此支付</w:t>
            </w:r>
            <w:proofErr w:type="gramEnd"/>
            <w:r>
              <w:rPr>
                <w:rFonts w:hint="eastAsia"/>
                <w:iCs/>
              </w:rPr>
              <w:t>的人员（</w:t>
            </w:r>
            <w:r>
              <w:rPr>
                <w:rFonts w:hint="eastAsia"/>
                <w:iCs/>
                <w:color w:val="FF00FF"/>
              </w:rPr>
              <w:t>操作的人</w:t>
            </w:r>
            <w:r>
              <w:rPr>
                <w:rFonts w:hint="eastAsia"/>
                <w:iCs/>
              </w:rPr>
              <w:t>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AccPL_PayDate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对应账单支付的日期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AccPL_PayTime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对应账单支付的时间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AccPL_PayNum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支付金额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AccPL_Left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AccPL_PayRecLoc_DR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患者支付时，所在的科室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CT_Loc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r>
        <w:rPr>
          <w:rFonts w:hint="eastAsia"/>
        </w:rPr>
        <w:tab/>
        <w:t>Global Name</w:t>
      </w:r>
      <w:r>
        <w:rPr>
          <w:rFonts w:hint="eastAsia"/>
        </w:rPr>
        <w:t>：</w:t>
      </w:r>
    </w:p>
    <w:p w:rsidR="00612EC5" w:rsidRDefault="00612EC5" w:rsidP="00612EC5">
      <w:r>
        <w:rPr>
          <w:rFonts w:hint="eastAsia"/>
        </w:rPr>
        <w:tab/>
        <w:t>Data Master</w:t>
      </w:r>
    </w:p>
    <w:p w:rsidR="00612EC5" w:rsidRDefault="00612EC5" w:rsidP="00612EC5">
      <w:r>
        <w:t>^DHCACD("Acc</w:t>
      </w:r>
      <w:r>
        <w:rPr>
          <w:rFonts w:hint="eastAsia"/>
        </w:rPr>
        <w:t>M</w:t>
      </w:r>
      <w:proofErr w:type="gramStart"/>
      <w:r>
        <w:t>",{</w:t>
      </w:r>
      <w:proofErr w:type="gramEnd"/>
      <w:r>
        <w:t>DHC_AccManager.AccM_RowID},”</w:t>
      </w:r>
      <w:r>
        <w:rPr>
          <w:rFonts w:hint="eastAsia"/>
        </w:rPr>
        <w:t>AccPL</w:t>
      </w:r>
      <w:r>
        <w:t>”{AccPL_Sub})</w:t>
      </w:r>
    </w:p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pPr>
        <w:numPr>
          <w:ilvl w:val="0"/>
          <w:numId w:val="12"/>
        </w:numPr>
      </w:pPr>
      <w:r>
        <w:rPr>
          <w:rFonts w:hint="eastAsia"/>
          <w:iCs/>
        </w:rPr>
        <w:t>PayDate</w:t>
      </w:r>
      <w:r>
        <w:rPr>
          <w:rFonts w:hint="eastAsia"/>
        </w:rPr>
        <w:t>建立索引</w:t>
      </w:r>
      <w:r>
        <w:rPr>
          <w:rFonts w:hint="eastAsia"/>
        </w:rPr>
        <w:t xml:space="preserve">  </w:t>
      </w:r>
      <w:r>
        <w:t>Index--</w:t>
      </w:r>
      <w:r>
        <w:rPr>
          <w:rFonts w:hint="eastAsia"/>
          <w:iCs/>
        </w:rPr>
        <w:t xml:space="preserve"> PayDate</w:t>
      </w:r>
    </w:p>
    <w:p w:rsidR="00612EC5" w:rsidRDefault="00612EC5" w:rsidP="00612EC5">
      <w:pPr>
        <w:ind w:left="840"/>
      </w:pPr>
      <w:r>
        <w:t>^DHCACDi("AccM",0,"PayDate</w:t>
      </w:r>
      <w:proofErr w:type="gramStart"/>
      <w:r>
        <w:t>",{</w:t>
      </w:r>
      <w:proofErr w:type="gramEnd"/>
      <w:r>
        <w:t>AccPL_PayDate},{DHC_AccManager.AccM_RowID},"AccPL",{AccPL_Sub})</w:t>
      </w:r>
    </w:p>
    <w:p w:rsidR="00612EC5" w:rsidRDefault="00612EC5" w:rsidP="00612EC5">
      <w:pPr>
        <w:numPr>
          <w:ilvl w:val="0"/>
          <w:numId w:val="12"/>
        </w:numPr>
      </w:pPr>
      <w:r>
        <w:rPr>
          <w:rFonts w:hint="eastAsia"/>
        </w:rPr>
        <w:t>针对票据</w:t>
      </w:r>
      <w:r>
        <w:rPr>
          <w:rFonts w:hint="eastAsia"/>
        </w:rPr>
        <w:t>RowID</w:t>
      </w:r>
      <w:r>
        <w:rPr>
          <w:rFonts w:hint="eastAsia"/>
        </w:rPr>
        <w:t>建立的索引</w:t>
      </w:r>
      <w:r>
        <w:rPr>
          <w:rFonts w:hint="eastAsia"/>
        </w:rPr>
        <w:t xml:space="preserve">   Index</w:t>
      </w:r>
      <w:r>
        <w:t>—</w:t>
      </w:r>
      <w:r>
        <w:rPr>
          <w:rFonts w:hint="eastAsia"/>
          <w:iCs/>
        </w:rPr>
        <w:t>InvPrtDR</w:t>
      </w:r>
    </w:p>
    <w:p w:rsidR="00612EC5" w:rsidRDefault="00612EC5" w:rsidP="00612EC5">
      <w:pPr>
        <w:ind w:left="360"/>
      </w:pPr>
      <w:r>
        <w:t>^DHCACDi("AccM",0,"InvPrtDR</w:t>
      </w:r>
      <w:proofErr w:type="gramStart"/>
      <w:r>
        <w:t>",{</w:t>
      </w:r>
      <w:proofErr w:type="gramEnd"/>
      <w:r>
        <w:t>AccPL_InvPrt_DR},{DHC_AccManager.AccM_RowID},"AccPL",{AccPL_Sub})</w:t>
      </w:r>
    </w:p>
    <w:p w:rsidR="00612EC5" w:rsidRDefault="00612EC5" w:rsidP="00612EC5">
      <w:pPr>
        <w:numPr>
          <w:ilvl w:val="0"/>
          <w:numId w:val="12"/>
        </w:numPr>
      </w:pPr>
      <w:r>
        <w:rPr>
          <w:rFonts w:hint="eastAsia"/>
        </w:rPr>
        <w:t>索引</w:t>
      </w:r>
    </w:p>
    <w:p w:rsidR="00612EC5" w:rsidRDefault="00612EC5" w:rsidP="00612EC5"/>
    <w:p w:rsidR="00612EC5" w:rsidRDefault="00612EC5" w:rsidP="00612EC5">
      <w:r>
        <w:rPr>
          <w:rFonts w:hint="eastAsia"/>
          <w:iCs/>
        </w:rPr>
        <w:t>AccPL_Sub</w:t>
      </w:r>
    </w:p>
    <w:p w:rsidR="00612EC5" w:rsidRDefault="00612EC5" w:rsidP="00612EC5">
      <w:r>
        <w:t>$$next("^DHCACD(""AccM"</w:t>
      </w:r>
      <w:proofErr w:type="gramStart"/>
      <w:r>
        <w:t>",+</w:t>
      </w:r>
      <w:proofErr w:type="gramEnd"/>
      <w:r>
        <w:t>%data(0),""AccPL"",0)")</w:t>
      </w:r>
    </w:p>
    <w:p w:rsidR="00612EC5" w:rsidRDefault="00612EC5" w:rsidP="00612EC5"/>
    <w:p w:rsidR="00612EC5" w:rsidRDefault="00612EC5" w:rsidP="00612EC5">
      <w:r>
        <w:rPr>
          <w:rFonts w:hint="eastAsia"/>
        </w:rPr>
        <w:t>对帐系统</w:t>
      </w:r>
    </w:p>
    <w:p w:rsidR="00612EC5" w:rsidRDefault="00612EC5" w:rsidP="008A7DCF">
      <w:pPr>
        <w:pStyle w:val="3"/>
      </w:pPr>
      <w:r>
        <w:rPr>
          <w:rFonts w:hint="eastAsia"/>
        </w:rPr>
        <w:lastRenderedPageBreak/>
        <w:t>卡支付与预缴金</w:t>
      </w:r>
      <w:r>
        <w:rPr>
          <w:rFonts w:hint="eastAsia"/>
        </w:rPr>
        <w:t xml:space="preserve"> </w:t>
      </w:r>
      <w:r>
        <w:rPr>
          <w:rFonts w:hint="eastAsia"/>
        </w:rPr>
        <w:t>结算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对帐：</w:t>
      </w:r>
      <w:r>
        <w:rPr>
          <w:rFonts w:hint="eastAsia"/>
          <w:color w:val="339966"/>
        </w:rPr>
        <w:t>DHC_AccPFoot</w:t>
      </w:r>
      <w:r>
        <w:rPr>
          <w:rFonts w:hint="eastAsia"/>
        </w:rPr>
        <w:t>（针对于会计的总账）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80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AccPF_RowID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AccPF_Date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本次报表对帐日期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AccPF_Time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本次报表对帐时间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AccPF_User_DR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报表操作人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AccPF_LastDate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上次报表对帐日期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AccPF_LastTime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上次报表对帐时间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AccPF_PreLeftSum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前期余额汇总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AccPF_PreSum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收预缴金流水汇总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是财务已结算，此值与出纳本次收预缴款一致。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AccPF_CardPaySum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卡支付流水汇总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是计算的出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是财务已结算，此值与出纳手中卡消费汇总一致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AccPF_LeftSum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此数与出纳手中的预缴金余款一致，</w:t>
            </w:r>
            <w:proofErr w:type="gramStart"/>
            <w:r>
              <w:rPr>
                <w:rFonts w:hint="eastAsia"/>
                <w:iCs/>
              </w:rPr>
              <w:t>总预缴款</w:t>
            </w:r>
            <w:proofErr w:type="gramEnd"/>
            <w:r>
              <w:rPr>
                <w:rFonts w:hint="eastAsia"/>
                <w:iCs/>
              </w:rPr>
              <w:t>余额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AccPF_RefundPreSum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退预缴金流水汇总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是财务已结算，此值与出纳本次退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结算预缴款一致。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ab/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  Data Master</w:t>
      </w:r>
    </w:p>
    <w:p w:rsidR="00612EC5" w:rsidRDefault="00612EC5" w:rsidP="00612EC5">
      <w:r>
        <w:rPr>
          <w:rFonts w:hint="eastAsia"/>
        </w:rPr>
        <w:tab/>
      </w:r>
      <w:r>
        <w:t>^DHCACD("AccPF</w:t>
      </w:r>
      <w:proofErr w:type="gramStart"/>
      <w:r>
        <w:t>",{</w:t>
      </w:r>
      <w:proofErr w:type="gramEnd"/>
      <w:r>
        <w:t>AccPF_RowID})</w:t>
      </w:r>
    </w:p>
    <w:p w:rsidR="00612EC5" w:rsidRDefault="00612EC5" w:rsidP="00612EC5">
      <w:r>
        <w:t>^DHCACD("Acc</w:t>
      </w:r>
      <w:r>
        <w:rPr>
          <w:rFonts w:hint="eastAsia"/>
        </w:rPr>
        <w:t>PF</w:t>
      </w:r>
      <w:r>
        <w:t>")</w:t>
      </w:r>
    </w:p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pPr>
        <w:numPr>
          <w:ilvl w:val="0"/>
          <w:numId w:val="13"/>
        </w:numPr>
      </w:pPr>
      <w:r>
        <w:t>Index--CurDate</w:t>
      </w:r>
    </w:p>
    <w:p w:rsidR="00612EC5" w:rsidRDefault="00612EC5" w:rsidP="00612EC5">
      <w:pPr>
        <w:ind w:firstLine="360"/>
      </w:pPr>
      <w:r>
        <w:t>^DHCACDi("AccPF",0,"CurDateT</w:t>
      </w:r>
      <w:proofErr w:type="gramStart"/>
      <w:r>
        <w:t>",{</w:t>
      </w:r>
      <w:proofErr w:type="gramEnd"/>
      <w:r>
        <w:t>AccPF_Date}, {AccPF_RowID})</w:t>
      </w:r>
    </w:p>
    <w:p w:rsidR="00612EC5" w:rsidRDefault="00612EC5" w:rsidP="00612EC5">
      <w:r>
        <w:rPr>
          <w:rFonts w:hint="eastAsia"/>
        </w:rPr>
        <w:t>2</w:t>
      </w:r>
      <w:r>
        <w:rPr>
          <w:rFonts w:hint="eastAsia"/>
        </w:rPr>
        <w:t>、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lastRenderedPageBreak/>
        <w:t>卡支付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结算子表：</w:t>
      </w:r>
      <w:r>
        <w:rPr>
          <w:rFonts w:hint="eastAsia"/>
          <w:color w:val="339966"/>
        </w:rPr>
        <w:t xml:space="preserve">DHC_AccPFootSub </w:t>
      </w:r>
      <w:r>
        <w:rPr>
          <w:rFonts w:hint="eastAsia"/>
        </w:rPr>
        <w:t xml:space="preserve"> </w:t>
      </w:r>
      <w:r>
        <w:rPr>
          <w:rFonts w:hint="eastAsia"/>
        </w:rPr>
        <w:t>（应该是一个平衡的结算账）</w:t>
      </w:r>
      <w:r>
        <w:rPr>
          <w:rFonts w:hint="eastAsia"/>
        </w:rPr>
        <w:t xml:space="preserve"> </w:t>
      </w:r>
      <w:r>
        <w:rPr>
          <w:rFonts w:hint="eastAsia"/>
        </w:rPr>
        <w:t>对于单个患者的</w:t>
      </w:r>
      <w:proofErr w:type="gramStart"/>
      <w:r>
        <w:rPr>
          <w:rFonts w:hint="eastAsia"/>
        </w:rPr>
        <w:t>明细帐</w:t>
      </w:r>
      <w:proofErr w:type="gramEnd"/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80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AccPFS_ParRef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</w:pPr>
            <w:r>
              <w:rPr>
                <w:rFonts w:hint="eastAsia"/>
              </w:rPr>
              <w:t>指向父表</w:t>
            </w:r>
            <w:r>
              <w:rPr>
                <w:rFonts w:hint="eastAsia"/>
              </w:rPr>
              <w:t>DHC_AccPFoot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AccPFS_RowID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AccPFS_Sub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AccPFS_AccM_DR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账户的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iCs/>
              </w:rPr>
              <w:t>DHC_AccManager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AccPFS_PreLeft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前期余额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AccPFS_PrePay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收预缴金之和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AccPFS_CardPay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卡支付之和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AccPFS_CurLeft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这几个数值都是计算出来的算法可能比较麻烦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AccPFS_RefundPrePay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退预缴金之和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r>
        <w:rPr>
          <w:rFonts w:hint="eastAsia"/>
        </w:rPr>
        <w:t>（注：病人已经办理结算，同时财务已经结算完毕的“账户”</w:t>
      </w:r>
      <w:r>
        <w:rPr>
          <w:rFonts w:hint="eastAsia"/>
        </w:rPr>
        <w:t xml:space="preserve"> </w:t>
      </w:r>
      <w:r>
        <w:rPr>
          <w:rFonts w:hint="eastAsia"/>
        </w:rPr>
        <w:t>预缴金</w:t>
      </w:r>
      <w:proofErr w:type="gramStart"/>
      <w:r>
        <w:rPr>
          <w:rFonts w:hint="eastAsia"/>
        </w:rPr>
        <w:t>帐不再</w:t>
      </w:r>
      <w:proofErr w:type="gramEnd"/>
      <w:r>
        <w:rPr>
          <w:rFonts w:hint="eastAsia"/>
        </w:rPr>
        <w:t>出现此报表中）</w:t>
      </w:r>
    </w:p>
    <w:p w:rsidR="00612EC5" w:rsidRDefault="00612EC5" w:rsidP="00612EC5">
      <w:r>
        <w:rPr>
          <w:rFonts w:hint="eastAsia"/>
        </w:rPr>
        <w:tab/>
      </w:r>
      <w:r>
        <w:rPr>
          <w:rFonts w:hint="eastAsia"/>
        </w:rPr>
        <w:t>（流水明细只是列举当前发生交易的账户，不发生交易的账户，只是在总账中体现出来。）</w:t>
      </w:r>
    </w:p>
    <w:p w:rsidR="00612EC5" w:rsidRDefault="00612EC5" w:rsidP="00612EC5">
      <w:pPr>
        <w:ind w:firstLine="420"/>
      </w:pPr>
      <w:r>
        <w:rPr>
          <w:rFonts w:hint="eastAsia"/>
        </w:rPr>
        <w:t>用来</w:t>
      </w:r>
      <w:proofErr w:type="gramStart"/>
      <w:r>
        <w:rPr>
          <w:rFonts w:hint="eastAsia"/>
        </w:rPr>
        <w:t>定义子表的</w:t>
      </w:r>
      <w:proofErr w:type="gramEnd"/>
      <w:r>
        <w:rPr>
          <w:rFonts w:hint="eastAsia"/>
        </w:rPr>
        <w:t>Sub</w:t>
      </w:r>
      <w:r>
        <w:rPr>
          <w:rFonts w:hint="eastAsia"/>
        </w:rPr>
        <w:t>：</w:t>
      </w:r>
      <w:r>
        <w:t>$$next("^DHCACD(""AccPF"</w:t>
      </w:r>
      <w:proofErr w:type="gramStart"/>
      <w:r>
        <w:t>",+</w:t>
      </w:r>
      <w:proofErr w:type="gramEnd"/>
      <w:r>
        <w:t>%data(0),""</w:t>
      </w:r>
      <w:r>
        <w:rPr>
          <w:rFonts w:hint="eastAsia"/>
        </w:rPr>
        <w:t>PF</w:t>
      </w:r>
      <w:r>
        <w:t>"",0)")</w:t>
      </w:r>
    </w:p>
    <w:p w:rsidR="00612EC5" w:rsidRDefault="00612EC5" w:rsidP="00612EC5">
      <w:pPr>
        <w:ind w:firstLine="420"/>
      </w:pPr>
    </w:p>
    <w:p w:rsidR="00612EC5" w:rsidRDefault="00612EC5" w:rsidP="00612EC5">
      <w:r>
        <w:rPr>
          <w:rFonts w:hint="eastAsia"/>
        </w:rPr>
        <w:tab/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  Data Master</w:t>
      </w:r>
    </w:p>
    <w:p w:rsidR="00612EC5" w:rsidRDefault="00612EC5" w:rsidP="00612EC5">
      <w:r>
        <w:rPr>
          <w:rFonts w:hint="eastAsia"/>
        </w:rPr>
        <w:tab/>
      </w:r>
      <w:r>
        <w:t>^DHCACD("AccPF</w:t>
      </w:r>
      <w:proofErr w:type="gramStart"/>
      <w:r>
        <w:t>",{</w:t>
      </w:r>
      <w:proofErr w:type="gramEnd"/>
      <w:r>
        <w:t>DHC_AccPFoot.AccPF_RowID},"PF", {AccPFS_Sub})</w:t>
      </w:r>
    </w:p>
    <w:p w:rsidR="00612EC5" w:rsidRDefault="00612EC5" w:rsidP="00612EC5"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在索引中用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把节点分开，千万不能用</w:t>
      </w:r>
      <w:r>
        <w:rPr>
          <w:rFonts w:hint="eastAsia"/>
          <w:color w:val="FF0000"/>
        </w:rPr>
        <w:t>1)</w:t>
      </w:r>
    </w:p>
    <w:p w:rsidR="00612EC5" w:rsidRDefault="00612EC5" w:rsidP="00612EC5">
      <w:pPr>
        <w:numPr>
          <w:ilvl w:val="0"/>
          <w:numId w:val="14"/>
        </w:numPr>
      </w:pPr>
      <w:r>
        <w:rPr>
          <w:rFonts w:hint="eastAsia"/>
        </w:rPr>
        <w:t>Index</w:t>
      </w:r>
      <w:r>
        <w:t>—</w:t>
      </w:r>
      <w:r>
        <w:rPr>
          <w:rFonts w:hint="eastAsia"/>
        </w:rPr>
        <w:t>AccM_DR</w:t>
      </w:r>
    </w:p>
    <w:p w:rsidR="00612EC5" w:rsidRDefault="00612EC5" w:rsidP="00612EC5">
      <w:pPr>
        <w:ind w:left="360"/>
      </w:pPr>
      <w:r>
        <w:t>^DHCACDi("AccPF",0,"AccMDR</w:t>
      </w:r>
      <w:proofErr w:type="gramStart"/>
      <w:r>
        <w:t>",{</w:t>
      </w:r>
      <w:proofErr w:type="gramEnd"/>
      <w:r>
        <w:t>AccPFS_AccM_DR},  {DHC_AccPFoot.AccPF_RowID},"</w:t>
      </w:r>
      <w:r>
        <w:rPr>
          <w:rFonts w:hint="eastAsia"/>
        </w:rPr>
        <w:t>PF</w:t>
      </w:r>
      <w:r>
        <w:t>",{AccPFS_Sub})</w:t>
      </w:r>
    </w:p>
    <w:p w:rsidR="00612EC5" w:rsidRDefault="00612EC5" w:rsidP="00612EC5">
      <w:pPr>
        <w:numPr>
          <w:ilvl w:val="0"/>
          <w:numId w:val="14"/>
        </w:numPr>
      </w:pPr>
      <w:r>
        <w:rPr>
          <w:rFonts w:hint="eastAsia"/>
        </w:rPr>
        <w:t>dsfds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t>预缴金结算日报：</w:t>
      </w:r>
      <w:r>
        <w:rPr>
          <w:rFonts w:hint="eastAsia"/>
          <w:color w:val="339966"/>
        </w:rPr>
        <w:t>DHC_AccPDFootLog</w:t>
      </w:r>
      <w:r>
        <w:rPr>
          <w:rFonts w:hint="eastAsia"/>
          <w:color w:val="FF00FF"/>
        </w:rPr>
        <w:t xml:space="preserve">  </w:t>
      </w:r>
      <w:r>
        <w:rPr>
          <w:rFonts w:hint="eastAsia"/>
        </w:rPr>
        <w:t xml:space="preserve">    (</w:t>
      </w:r>
      <w:r>
        <w:rPr>
          <w:rFonts w:hint="eastAsia"/>
        </w:rPr>
        <w:t>保存</w:t>
      </w:r>
      <w:proofErr w:type="gramStart"/>
      <w:r>
        <w:rPr>
          <w:rFonts w:hint="eastAsia"/>
        </w:rPr>
        <w:t>存</w:t>
      </w:r>
      <w:proofErr w:type="gramEnd"/>
      <w:r>
        <w:rPr>
          <w:rFonts w:hint="eastAsia"/>
        </w:rPr>
        <w:t>为时间</w:t>
      </w:r>
      <w:r>
        <w:rPr>
          <w:rFonts w:hint="eastAsia"/>
        </w:rPr>
        <w:t>)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员用户</w:t>
            </w:r>
            <w:proofErr w:type="gramEnd"/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上次结算日期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上次结算时间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AccPDF_OperUser_DR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收款员用户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AccPDF_INSFootUser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财务接收人员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财务接收日期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财务接收时间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AccPDF_pdsum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AccPDF_cashsum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AccPDF_chequesum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AccPDF_othersum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AccPDF_rcptstr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AccPDF_Other8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31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AccPDF_Other9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32</w:t>
            </w: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AccPDF_Other10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54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98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r>
        <w:rPr>
          <w:rFonts w:hint="eastAsia"/>
        </w:rPr>
        <w:tab/>
      </w:r>
      <w:r>
        <w:rPr>
          <w:rFonts w:hint="eastAsia"/>
        </w:rPr>
        <w:t>两个</w:t>
      </w:r>
      <w:r>
        <w:rPr>
          <w:rFonts w:hint="eastAsia"/>
        </w:rPr>
        <w:t>User_DR</w:t>
      </w:r>
      <w:r>
        <w:rPr>
          <w:rFonts w:hint="eastAsia"/>
        </w:rPr>
        <w:t>的目的是可以使结算与收款分开。</w:t>
      </w:r>
    </w:p>
    <w:p w:rsidR="00612EC5" w:rsidRDefault="00612EC5" w:rsidP="00612EC5">
      <w:r>
        <w:rPr>
          <w:rFonts w:hint="eastAsia"/>
        </w:rPr>
        <w:t>Global Name</w:t>
      </w:r>
      <w:r>
        <w:rPr>
          <w:rFonts w:hint="eastAsia"/>
        </w:rPr>
        <w:t>：</w:t>
      </w:r>
    </w:p>
    <w:p w:rsidR="00612EC5" w:rsidRDefault="00612EC5" w:rsidP="00612EC5">
      <w:r>
        <w:t>^DHCACD("AccPDFL</w:t>
      </w:r>
      <w:proofErr w:type="gramStart"/>
      <w:r>
        <w:t>",{</w:t>
      </w:r>
      <w:proofErr w:type="gramEnd"/>
      <w:r>
        <w:t>AccPDFRowID})</w:t>
      </w:r>
    </w:p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r>
        <w:rPr>
          <w:rFonts w:hint="eastAsia"/>
        </w:rPr>
        <w:t>1</w:t>
      </w:r>
      <w:r>
        <w:rPr>
          <w:rFonts w:hint="eastAsia"/>
        </w:rPr>
        <w:t>、查询收款员的结算信息。</w:t>
      </w:r>
      <w:r>
        <w:t>Index--User</w:t>
      </w:r>
    </w:p>
    <w:p w:rsidR="00612EC5" w:rsidRDefault="00612EC5" w:rsidP="00612EC5">
      <w:r>
        <w:t>^DHCACDi("AccPDFL",0,"OperUser</w:t>
      </w:r>
      <w:proofErr w:type="gramStart"/>
      <w:r>
        <w:t>",{</w:t>
      </w:r>
      <w:proofErr w:type="gramEnd"/>
      <w:r>
        <w:t>AccPDF_OperUser_DR},{AccPDF_Date},{AccPDFRowID})</w:t>
      </w:r>
    </w:p>
    <w:p w:rsidR="00612EC5" w:rsidRDefault="00612EC5" w:rsidP="00612EC5">
      <w:r>
        <w:rPr>
          <w:rFonts w:hint="eastAsia"/>
        </w:rPr>
        <w:t>2</w:t>
      </w:r>
      <w:r>
        <w:rPr>
          <w:rFonts w:hint="eastAsia"/>
        </w:rPr>
        <w:t>、</w:t>
      </w:r>
      <w:r>
        <w:t>Index--PFDate</w:t>
      </w:r>
    </w:p>
    <w:p w:rsidR="00612EC5" w:rsidRDefault="00612EC5" w:rsidP="00612EC5">
      <w:r>
        <w:rPr>
          <w:rFonts w:hint="eastAsia"/>
        </w:rPr>
        <w:tab/>
      </w:r>
      <w:r>
        <w:t>^DHCACDi("AccPDFL",0,"FootDT</w:t>
      </w:r>
      <w:proofErr w:type="gramStart"/>
      <w:r>
        <w:t>",{</w:t>
      </w:r>
      <w:proofErr w:type="gramEnd"/>
      <w:r>
        <w:t>AccPDF_Date}, {AccPDFRowID})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lastRenderedPageBreak/>
        <w:t>账户更改日志：</w:t>
      </w:r>
      <w:r>
        <w:rPr>
          <w:rFonts w:hint="eastAsia"/>
        </w:rPr>
        <w:t>DHC_AccStatusChange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AccSC_ParRef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子表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AccSC_Sub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AccSC_Ovalue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修改原值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AccSC_Nvalue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修改值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现在的值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AccSC_Left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操作日期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操作时间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操作人员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操作说明日志（备注）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说明文档</w:t>
            </w:r>
            <w:r>
              <w:rPr>
                <w:rFonts w:hint="eastAsia"/>
                <w:iCs/>
              </w:rPr>
              <w:t>.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Data Master</w:t>
      </w:r>
    </w:p>
    <w:p w:rsidR="00612EC5" w:rsidRDefault="00612EC5" w:rsidP="00612EC5">
      <w:pPr>
        <w:ind w:firstLine="420"/>
      </w:pPr>
      <w:r>
        <w:t>^DHCACD("AccM</w:t>
      </w:r>
      <w:proofErr w:type="gramStart"/>
      <w:r>
        <w:t>",{</w:t>
      </w:r>
      <w:proofErr w:type="gramEnd"/>
      <w:r>
        <w:t>DHC_AccManager.AccM_RowID},"SC",{AccSC_Sub})</w:t>
      </w:r>
    </w:p>
    <w:p w:rsidR="00612EC5" w:rsidRDefault="00612EC5" w:rsidP="00612EC5">
      <w:pPr>
        <w:ind w:firstLine="420"/>
      </w:pPr>
      <w:r>
        <w:rPr>
          <w:rFonts w:hint="eastAsia"/>
        </w:rPr>
        <w:t>索引：</w:t>
      </w:r>
      <w:r>
        <w:rPr>
          <w:rFonts w:hint="eastAsia"/>
        </w:rPr>
        <w:tab/>
      </w:r>
    </w:p>
    <w:p w:rsidR="00612EC5" w:rsidRDefault="00612EC5" w:rsidP="00612EC5">
      <w:pPr>
        <w:numPr>
          <w:ilvl w:val="0"/>
          <w:numId w:val="15"/>
        </w:numPr>
      </w:pPr>
      <w:r>
        <w:rPr>
          <w:rFonts w:hint="eastAsia"/>
        </w:rPr>
        <w:t>Index-Item</w:t>
      </w:r>
    </w:p>
    <w:p w:rsidR="00612EC5" w:rsidRDefault="00612EC5" w:rsidP="00612EC5">
      <w:pPr>
        <w:rPr>
          <w:iCs/>
        </w:rPr>
      </w:pPr>
      <w:r>
        <w:rPr>
          <w:rFonts w:hint="eastAsia"/>
          <w:iCs/>
        </w:rPr>
        <w:t xml:space="preserve">AccSC_Sub: </w:t>
      </w:r>
    </w:p>
    <w:p w:rsidR="00612EC5" w:rsidRDefault="00612EC5" w:rsidP="00612EC5">
      <w:pPr>
        <w:ind w:firstLine="420"/>
      </w:pPr>
      <w:r>
        <w:t>$$next("^DHCACD(""AccM"</w:t>
      </w:r>
      <w:proofErr w:type="gramStart"/>
      <w:r>
        <w:t>",+</w:t>
      </w:r>
      <w:proofErr w:type="gramEnd"/>
      <w:r>
        <w:t>%data(0),"" SC "",0)")</w:t>
      </w:r>
    </w:p>
    <w:p w:rsidR="00612EC5" w:rsidRDefault="00612EC5" w:rsidP="00612EC5">
      <w:pPr>
        <w:rPr>
          <w:b/>
          <w:bCs/>
        </w:rPr>
      </w:pPr>
    </w:p>
    <w:p w:rsidR="00612EC5" w:rsidRDefault="00612EC5" w:rsidP="00612EC5">
      <w:r>
        <w:rPr>
          <w:rFonts w:hint="eastAsia"/>
        </w:rPr>
        <w:t>票据管理借鉴住院押金：（表结构？）</w:t>
      </w:r>
    </w:p>
    <w:p w:rsidR="00612EC5" w:rsidRDefault="00612EC5" w:rsidP="00612EC5">
      <w:pPr>
        <w:rPr>
          <w:b/>
          <w:color w:val="808080"/>
        </w:rPr>
      </w:pPr>
      <w:r>
        <w:rPr>
          <w:rFonts w:hint="eastAsia"/>
          <w:b/>
          <w:color w:val="808080"/>
        </w:rPr>
        <w:t xml:space="preserve">DHC_AccBillManager   </w:t>
      </w:r>
      <w:r>
        <w:rPr>
          <w:rFonts w:hint="eastAsia"/>
          <w:b/>
          <w:color w:val="808080"/>
        </w:rPr>
        <w:t>本来想弄成和住院一样的，现在暂时不用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AccBM_BeginNum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开始编号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AccBM_EndNum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结束编号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AccBM_CurNum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当前可用编号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领取日期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领取时间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AccBM_UseFlag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可用标志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0 </w:t>
            </w:r>
            <w:r>
              <w:rPr>
                <w:rFonts w:hint="eastAsia"/>
                <w:iCs/>
              </w:rPr>
              <w:t>标志为可用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1 </w:t>
            </w:r>
            <w:r>
              <w:rPr>
                <w:rFonts w:hint="eastAsia"/>
                <w:iCs/>
              </w:rPr>
              <w:t>标志为</w:t>
            </w:r>
            <w:proofErr w:type="gramStart"/>
            <w:r>
              <w:rPr>
                <w:rFonts w:hint="eastAsia"/>
                <w:iCs/>
              </w:rPr>
              <w:t>不</w:t>
            </w:r>
            <w:proofErr w:type="gramEnd"/>
            <w:r>
              <w:rPr>
                <w:rFonts w:hint="eastAsia"/>
                <w:iCs/>
              </w:rPr>
              <w:t>可用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</w:t>
            </w:r>
            <w:r>
              <w:rPr>
                <w:iCs/>
                <w:kern w:val="2"/>
              </w:rPr>
              <w:t>Priority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为了方便操作员能够方便设置票</w:t>
            </w:r>
            <w:r>
              <w:rPr>
                <w:rFonts w:hint="eastAsia"/>
                <w:iCs/>
              </w:rPr>
              <w:lastRenderedPageBreak/>
              <w:t>据使用的先后顺序</w:t>
            </w:r>
            <w:r>
              <w:rPr>
                <w:rFonts w:hint="eastAsia"/>
                <w:iCs/>
              </w:rPr>
              <w:t>.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优先级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设定</w:t>
            </w:r>
            <w:r>
              <w:rPr>
                <w:rFonts w:hint="eastAsia"/>
                <w:iCs/>
              </w:rPr>
              <w:t>1,2,3,4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AccBM_User_DR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proofErr w:type="gramStart"/>
      <w:r>
        <w:rPr>
          <w:rFonts w:hint="eastAsia"/>
        </w:rPr>
        <w:t>Global  Name</w:t>
      </w:r>
      <w:proofErr w:type="gramEnd"/>
      <w:r>
        <w:rPr>
          <w:rFonts w:hint="eastAsia"/>
        </w:rPr>
        <w:t>:</w:t>
      </w:r>
    </w:p>
    <w:p w:rsidR="00612EC5" w:rsidRDefault="00612EC5" w:rsidP="00612EC5">
      <w:pPr>
        <w:ind w:firstLine="420"/>
      </w:pPr>
      <w:r>
        <w:t>^DHCACD("AccBM</w:t>
      </w:r>
      <w:proofErr w:type="gramStart"/>
      <w:r>
        <w:t>",{</w:t>
      </w:r>
      <w:proofErr w:type="gramEnd"/>
      <w:r>
        <w:t>AccBM_RowID})</w:t>
      </w:r>
    </w:p>
    <w:p w:rsidR="00612EC5" w:rsidRDefault="00612EC5" w:rsidP="00612EC5">
      <w:pPr>
        <w:rPr>
          <w:b/>
          <w:bCs/>
        </w:rPr>
      </w:pPr>
    </w:p>
    <w:p w:rsidR="00612EC5" w:rsidRDefault="00612EC5" w:rsidP="00612EC5">
      <w:r>
        <w:rPr>
          <w:rFonts w:hint="eastAsia"/>
        </w:rPr>
        <w:t>卡表设计：卡的管理表</w:t>
      </w:r>
      <w:r>
        <w:rPr>
          <w:rFonts w:hint="eastAsia"/>
        </w:rPr>
        <w:tab/>
      </w:r>
      <w:r>
        <w:rPr>
          <w:rFonts w:hint="eastAsia"/>
        </w:rPr>
        <w:t>设计原则：卡管理与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管理尽量能够独立，同时卡管理能够外接其他的卡；</w:t>
      </w:r>
    </w:p>
    <w:p w:rsidR="00612EC5" w:rsidRDefault="00612EC5" w:rsidP="00612EC5">
      <w:r>
        <w:rPr>
          <w:rFonts w:hint="eastAsia"/>
        </w:rPr>
        <w:t>患者</w:t>
      </w:r>
      <w:proofErr w:type="gramStart"/>
      <w:r>
        <w:rPr>
          <w:rFonts w:hint="eastAsia"/>
        </w:rPr>
        <w:t>丢失卡</w:t>
      </w:r>
      <w:proofErr w:type="gramEnd"/>
      <w:r>
        <w:rPr>
          <w:rFonts w:hint="eastAsia"/>
        </w:rPr>
        <w:t>后，通过证件</w:t>
      </w:r>
      <w:proofErr w:type="gramStart"/>
      <w:r>
        <w:rPr>
          <w:rFonts w:hint="eastAsia"/>
        </w:rPr>
        <w:t>办理卡</w:t>
      </w:r>
      <w:proofErr w:type="gramEnd"/>
      <w:r>
        <w:rPr>
          <w:rFonts w:hint="eastAsia"/>
        </w:rPr>
        <w:t>挂失（挂失的卡不能再用），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挂起；</w:t>
      </w:r>
    </w:p>
    <w:p w:rsidR="00612EC5" w:rsidRDefault="00612EC5" w:rsidP="00612EC5">
      <w:r>
        <w:rPr>
          <w:rFonts w:hint="eastAsia"/>
        </w:rPr>
        <w:t>患者办理新卡后（同时办理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的），</w:t>
      </w:r>
    </w:p>
    <w:p w:rsidR="00612EC5" w:rsidRDefault="00612EC5" w:rsidP="00612EC5">
      <w:r>
        <w:rPr>
          <w:rFonts w:hint="eastAsia"/>
        </w:rPr>
        <w:t>卡的</w:t>
      </w:r>
      <w:r>
        <w:rPr>
          <w:rFonts w:hint="eastAsia"/>
        </w:rPr>
        <w:t>Gloab</w:t>
      </w:r>
      <w:r>
        <w:rPr>
          <w:rFonts w:hint="eastAsia"/>
        </w:rPr>
        <w:t>统一以</w:t>
      </w:r>
      <w:r>
        <w:rPr>
          <w:rFonts w:hint="eastAsia"/>
        </w:rPr>
        <w:t xml:space="preserve">  ^DHCCARD</w:t>
      </w:r>
      <w:r>
        <w:rPr>
          <w:rFonts w:hint="eastAsia"/>
        </w:rPr>
        <w:t>开头</w:t>
      </w:r>
    </w:p>
    <w:p w:rsidR="00741B24" w:rsidRDefault="00741B24" w:rsidP="00741B24">
      <w:pPr>
        <w:pStyle w:val="3"/>
      </w:pPr>
      <w:proofErr w:type="gramStart"/>
      <w:r>
        <w:rPr>
          <w:rFonts w:hint="eastAsia"/>
        </w:rPr>
        <w:t>卡类型</w:t>
      </w:r>
      <w:proofErr w:type="gramEnd"/>
      <w:r>
        <w:rPr>
          <w:rFonts w:hint="eastAsia"/>
        </w:rPr>
        <w:t>定义：</w:t>
      </w:r>
      <w:r>
        <w:t>DHC_CardTypeDef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741B24" w:rsidTr="006D157C"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CTD_RowID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CTD_Code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卡类型</w:t>
            </w:r>
            <w:proofErr w:type="gramEnd"/>
            <w:r>
              <w:rPr>
                <w:rFonts w:hint="eastAsia"/>
                <w:iCs/>
              </w:rPr>
              <w:t>代码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CTD_Desc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卡类型</w:t>
            </w:r>
            <w:proofErr w:type="gramEnd"/>
            <w:r>
              <w:rPr>
                <w:rFonts w:hint="eastAsia"/>
                <w:iCs/>
              </w:rPr>
              <w:t>描述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  <w:tr w:rsidR="00741B24" w:rsidTr="006D157C">
        <w:tc>
          <w:tcPr>
            <w:tcW w:w="72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741B24" w:rsidRDefault="00741B24" w:rsidP="006D157C">
            <w:pPr>
              <w:pStyle w:val="af"/>
              <w:rPr>
                <w:iCs/>
              </w:rPr>
            </w:pPr>
          </w:p>
        </w:tc>
      </w:tr>
    </w:tbl>
    <w:p w:rsidR="00741B24" w:rsidRDefault="00741B24" w:rsidP="00741B24">
      <w:r>
        <w:t>Global</w:t>
      </w:r>
    </w:p>
    <w:p w:rsidR="00741B24" w:rsidRDefault="00741B24" w:rsidP="00741B24">
      <w:r>
        <w:t>^DHCCARDTYPEDef</w:t>
      </w:r>
    </w:p>
    <w:p w:rsidR="008A7DCF" w:rsidRDefault="008A7DCF" w:rsidP="008A7DCF">
      <w:pPr>
        <w:pStyle w:val="3"/>
      </w:pPr>
      <w:r>
        <w:rPr>
          <w:rFonts w:hint="eastAsia"/>
        </w:rPr>
        <w:t>卡表</w:t>
      </w:r>
    </w:p>
    <w:p w:rsidR="00612EC5" w:rsidRDefault="00612EC5" w:rsidP="00612EC5">
      <w:pPr>
        <w:rPr>
          <w:b/>
          <w:color w:val="FF00FF"/>
        </w:rPr>
      </w:pPr>
      <w:r>
        <w:rPr>
          <w:rFonts w:hint="eastAsia"/>
          <w:b/>
          <w:color w:val="FF00FF"/>
        </w:rPr>
        <w:t>DHC_CardRef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CF_AccNo_DR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帐户代码外键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说明此卡所挂的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/>
                <w:iCs/>
              </w:rPr>
              <w:t>DHC_AccManager</w:t>
            </w:r>
            <w:r>
              <w:rPr>
                <w:rFonts w:hint="eastAsia"/>
                <w:iCs/>
              </w:rPr>
              <w:t>)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CF_CardNo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</w:t>
            </w:r>
            <w:r>
              <w:rPr>
                <w:iCs/>
                <w:kern w:val="2"/>
              </w:rPr>
              <w:t>Security</w:t>
            </w:r>
            <w:r>
              <w:rPr>
                <w:rFonts w:hint="eastAsia"/>
                <w:iCs/>
                <w:kern w:val="2"/>
              </w:rPr>
              <w:t>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卡的安全号码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CF_IDCardNo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身份证号码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发卡日期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发卡时间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发卡人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CF_ActiveFlag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有效卡标志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Normal||N  </w:t>
            </w:r>
            <w:r>
              <w:rPr>
                <w:rFonts w:hint="eastAsia"/>
                <w:iCs/>
              </w:rPr>
              <w:t>正常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Suspend||S  </w:t>
            </w:r>
            <w:r>
              <w:rPr>
                <w:rFonts w:hint="eastAsia"/>
                <w:iCs/>
              </w:rPr>
              <w:t>挂失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Reclaim||R  </w:t>
            </w:r>
            <w:r>
              <w:rPr>
                <w:rFonts w:hint="eastAsia"/>
                <w:iCs/>
              </w:rPr>
              <w:t>回收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Depose||D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CF_DateFrom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CF_DateTo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Global:</w:t>
      </w:r>
    </w:p>
    <w:p w:rsidR="00612EC5" w:rsidRDefault="00612EC5" w:rsidP="00612EC5">
      <w:r>
        <w:rPr>
          <w:rFonts w:hint="eastAsia"/>
        </w:rPr>
        <w:t>^DHCCARD(</w:t>
      </w:r>
      <w:r>
        <w:t>“</w:t>
      </w:r>
      <w:r>
        <w:rPr>
          <w:rFonts w:hint="eastAsia"/>
        </w:rPr>
        <w:t>CF</w:t>
      </w:r>
      <w:proofErr w:type="gramStart"/>
      <w:r>
        <w:t>”</w:t>
      </w:r>
      <w:r>
        <w:rPr>
          <w:rFonts w:hint="eastAsia"/>
        </w:rPr>
        <w:t>,{</w:t>
      </w:r>
      <w:proofErr w:type="gramEnd"/>
      <w:r>
        <w:rPr>
          <w:rFonts w:hint="eastAsia"/>
        </w:rPr>
        <w:t>CF_RowID})</w:t>
      </w:r>
    </w:p>
    <w:p w:rsidR="00612EC5" w:rsidRDefault="00612EC5" w:rsidP="00612EC5">
      <w:r>
        <w:rPr>
          <w:rFonts w:hint="eastAsia"/>
        </w:rPr>
        <w:t>索引</w:t>
      </w:r>
      <w:r>
        <w:rPr>
          <w:rFonts w:hint="eastAsia"/>
        </w:rPr>
        <w:t>:</w:t>
      </w:r>
    </w:p>
    <w:p w:rsidR="00612EC5" w:rsidRDefault="00612EC5" w:rsidP="00612EC5"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t>Index AccNodr</w:t>
      </w:r>
    </w:p>
    <w:p w:rsidR="00612EC5" w:rsidRDefault="00612EC5" w:rsidP="00612EC5">
      <w:pPr>
        <w:ind w:firstLine="420"/>
      </w:pPr>
      <w:r>
        <w:rPr>
          <w:rFonts w:hint="eastAsia"/>
        </w:rPr>
        <w:t>^DHCCARDi</w:t>
      </w:r>
      <w:r>
        <w:t xml:space="preserve"> ("CF",0,"AccNoDR</w:t>
      </w:r>
      <w:proofErr w:type="gramStart"/>
      <w:r>
        <w:t>",{</w:t>
      </w:r>
      <w:proofErr w:type="gramEnd"/>
      <w:r>
        <w:t>CF_AccNo_DR},{CF_RowID})</w:t>
      </w:r>
    </w:p>
    <w:p w:rsidR="00612EC5" w:rsidRDefault="00612EC5" w:rsidP="00612EC5">
      <w:r>
        <w:rPr>
          <w:rFonts w:hint="eastAsia"/>
        </w:rPr>
        <w:tab/>
        <w:t>2.Index Date</w:t>
      </w:r>
    </w:p>
    <w:p w:rsidR="00612EC5" w:rsidRDefault="00612EC5" w:rsidP="00612EC5">
      <w:pPr>
        <w:ind w:firstLine="420"/>
      </w:pPr>
      <w:r>
        <w:t xml:space="preserve"> ^DHCCARDi("CF",0,"Date</w:t>
      </w:r>
      <w:proofErr w:type="gramStart"/>
      <w:r>
        <w:t>",{</w:t>
      </w:r>
      <w:proofErr w:type="gramEnd"/>
      <w:r>
        <w:t>CF_Date},{CF_RowID})</w:t>
      </w:r>
    </w:p>
    <w:p w:rsidR="00612EC5" w:rsidRDefault="00612EC5" w:rsidP="00612EC5">
      <w:pPr>
        <w:ind w:firstLine="420"/>
      </w:pPr>
      <w:r>
        <w:rPr>
          <w:rFonts w:hint="eastAsia"/>
        </w:rPr>
        <w:t>3.</w:t>
      </w:r>
      <w:r>
        <w:t>Index PAPMIDR</w:t>
      </w:r>
    </w:p>
    <w:p w:rsidR="00612EC5" w:rsidRDefault="00612EC5" w:rsidP="00612EC5">
      <w:r>
        <w:rPr>
          <w:rFonts w:hint="eastAsia"/>
        </w:rPr>
        <w:tab/>
      </w:r>
      <w:r>
        <w:rPr>
          <w:rFonts w:hint="eastAsia"/>
        </w:rPr>
        <w:tab/>
        <w:t>^</w:t>
      </w:r>
      <w:r>
        <w:t>DHCCARDi ("CF",0,"PAPMIDR</w:t>
      </w:r>
      <w:proofErr w:type="gramStart"/>
      <w:r>
        <w:t>",{</w:t>
      </w:r>
      <w:proofErr w:type="gramEnd"/>
      <w:r>
        <w:t>CF_PAPMI_DR},{CF_RowID})</w:t>
      </w:r>
    </w:p>
    <w:p w:rsidR="00612EC5" w:rsidRDefault="00612EC5" w:rsidP="00612EC5"/>
    <w:p w:rsidR="00612EC5" w:rsidRDefault="00612EC5" w:rsidP="00612EC5">
      <w:r>
        <w:rPr>
          <w:rFonts w:hint="eastAsia"/>
        </w:rPr>
        <w:t>^DHCCARD</w:t>
      </w:r>
    </w:p>
    <w:p w:rsidR="00612EC5" w:rsidRDefault="00612EC5" w:rsidP="00612EC5"/>
    <w:p w:rsidR="00612EC5" w:rsidRDefault="00612EC5" w:rsidP="00612EC5">
      <w:r>
        <w:rPr>
          <w:rFonts w:hint="eastAsia"/>
        </w:rPr>
        <w:t>卡</w:t>
      </w:r>
      <w:proofErr w:type="gramStart"/>
      <w:r>
        <w:rPr>
          <w:rFonts w:hint="eastAsia"/>
        </w:rPr>
        <w:t>管理表每变化</w:t>
      </w:r>
      <w:proofErr w:type="gramEnd"/>
      <w:r>
        <w:rPr>
          <w:rFonts w:hint="eastAsia"/>
        </w:rPr>
        <w:t>一次，此状态表就写一条记录；记录当时操作的情况；</w:t>
      </w:r>
    </w:p>
    <w:p w:rsidR="00612EC5" w:rsidRDefault="00612EC5" w:rsidP="008A7DCF">
      <w:pPr>
        <w:pStyle w:val="3"/>
      </w:pPr>
      <w:r>
        <w:rPr>
          <w:rFonts w:hint="eastAsia"/>
        </w:rPr>
        <w:t>卡的状态变化表：</w:t>
      </w:r>
    </w:p>
    <w:p w:rsidR="00612EC5" w:rsidRDefault="00612EC5" w:rsidP="00612EC5">
      <w:pPr>
        <w:rPr>
          <w:b/>
          <w:color w:val="FF00FF"/>
        </w:rPr>
      </w:pPr>
      <w:r>
        <w:rPr>
          <w:rFonts w:hint="eastAsia"/>
          <w:b/>
          <w:color w:val="FF00FF"/>
        </w:rPr>
        <w:t>DHC_CardStatusChange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CSC_CF_ParRef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CSC_Sub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状态变化日期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状态变化时间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CSC_CurStatus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当前的状态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同上的状态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N||Normal  </w:t>
            </w:r>
            <w:r>
              <w:rPr>
                <w:rFonts w:hint="eastAsia"/>
                <w:iCs/>
              </w:rPr>
              <w:t>正常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S||Suspend  </w:t>
            </w:r>
            <w:r>
              <w:rPr>
                <w:rFonts w:hint="eastAsia"/>
                <w:iCs/>
              </w:rPr>
              <w:t>挂失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R||Reclaim  </w:t>
            </w:r>
            <w:r>
              <w:rPr>
                <w:rFonts w:hint="eastAsia"/>
                <w:iCs/>
              </w:rPr>
              <w:t>回收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D||Depose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操作员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CSC_ComputerIP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计算机的</w:t>
            </w:r>
            <w:r>
              <w:rPr>
                <w:rFonts w:hint="eastAsia"/>
                <w:iCs/>
              </w:rPr>
              <w:t>IP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pPr>
        <w:rPr>
          <w:iCs/>
        </w:rPr>
      </w:pPr>
      <w:r>
        <w:rPr>
          <w:rFonts w:hint="eastAsia"/>
        </w:rPr>
        <w:t>^</w:t>
      </w:r>
      <w:proofErr w:type="gramStart"/>
      <w:r>
        <w:rPr>
          <w:rFonts w:hint="eastAsia"/>
        </w:rPr>
        <w:t>DHCCARD(</w:t>
      </w:r>
      <w:proofErr w:type="gramEnd"/>
      <w:r>
        <w:t>“</w:t>
      </w:r>
      <w:r>
        <w:rPr>
          <w:rFonts w:hint="eastAsia"/>
        </w:rPr>
        <w:t>CF</w:t>
      </w:r>
      <w:r>
        <w:t>“</w:t>
      </w:r>
      <w:r>
        <w:rPr>
          <w:rFonts w:hint="eastAsia"/>
        </w:rPr>
        <w:t>,{ DHC_CardManager.CF_RowID},</w:t>
      </w:r>
      <w:r>
        <w:t>“</w:t>
      </w:r>
      <w:r>
        <w:rPr>
          <w:rFonts w:hint="eastAsia"/>
          <w:iCs/>
        </w:rPr>
        <w:t>CSC</w:t>
      </w:r>
      <w:r>
        <w:rPr>
          <w:iCs/>
        </w:rPr>
        <w:t>”</w:t>
      </w:r>
      <w:r>
        <w:rPr>
          <w:rFonts w:hint="eastAsia"/>
          <w:iCs/>
        </w:rPr>
        <w:t>,{CSC_Sub})</w:t>
      </w:r>
    </w:p>
    <w:p w:rsidR="00612EC5" w:rsidRDefault="00612EC5" w:rsidP="00612EC5">
      <w:pPr>
        <w:rPr>
          <w:iCs/>
        </w:rPr>
      </w:pPr>
    </w:p>
    <w:p w:rsidR="00612EC5" w:rsidRDefault="00612EC5" w:rsidP="00612EC5">
      <w:pPr>
        <w:rPr>
          <w:iCs/>
        </w:rPr>
      </w:pPr>
      <w:r>
        <w:rPr>
          <w:rFonts w:hint="eastAsia"/>
          <w:iCs/>
        </w:rPr>
        <w:t>CSC_Sub</w:t>
      </w:r>
    </w:p>
    <w:p w:rsidR="00612EC5" w:rsidRDefault="00612EC5" w:rsidP="00612EC5">
      <w:pPr>
        <w:rPr>
          <w:iCs/>
        </w:rPr>
      </w:pPr>
      <w:r>
        <w:rPr>
          <w:rFonts w:hint="eastAsia"/>
          <w:iCs/>
        </w:rPr>
        <w:tab/>
      </w:r>
      <w:r>
        <w:t>$$</w:t>
      </w:r>
      <w:proofErr w:type="gramStart"/>
      <w:r>
        <w:t>next(</w:t>
      </w:r>
      <w:proofErr w:type="gramEnd"/>
      <w:r>
        <w:t>"^</w:t>
      </w:r>
      <w:r>
        <w:rPr>
          <w:rFonts w:hint="eastAsia"/>
        </w:rPr>
        <w:t>DHCCARD</w:t>
      </w:r>
      <w:r>
        <w:t xml:space="preserve"> (""</w:t>
      </w:r>
      <w:r>
        <w:rPr>
          <w:rFonts w:hint="eastAsia"/>
        </w:rPr>
        <w:t>CF</w:t>
      </w:r>
      <w:r>
        <w:t>"",+%data(0),""CSC"",0)")</w:t>
      </w:r>
    </w:p>
    <w:p w:rsidR="00612EC5" w:rsidRDefault="00612EC5" w:rsidP="00612EC5"/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r>
        <w:rPr>
          <w:rFonts w:hint="eastAsia"/>
        </w:rPr>
        <w:t>^DHCCARD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t>证件类型：</w:t>
      </w:r>
      <w:r>
        <w:rPr>
          <w:rFonts w:hint="eastAsia"/>
        </w:rPr>
        <w:t>DHC_CredType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CRT_Code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证件代码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身份证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学生证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军官证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驾照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CRT_Desc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证件类型描述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r>
        <w:rPr>
          <w:rFonts w:hint="eastAsia"/>
        </w:rPr>
        <w:tab/>
        <w:t>^DHCACCCredType</w:t>
      </w:r>
    </w:p>
    <w:p w:rsidR="00612EC5" w:rsidRDefault="00612EC5" w:rsidP="00612EC5"/>
    <w:p w:rsidR="00612EC5" w:rsidRDefault="00612EC5" w:rsidP="008A7DCF">
      <w:pPr>
        <w:pStyle w:val="3"/>
      </w:pPr>
      <w:r>
        <w:rPr>
          <w:rFonts w:hint="eastAsia"/>
        </w:rPr>
        <w:t>综合打印发票（小票换发票）</w:t>
      </w:r>
      <w:r>
        <w:rPr>
          <w:rFonts w:hint="eastAsia"/>
        </w:rPr>
        <w:t xml:space="preserve">  </w:t>
      </w:r>
      <w:r>
        <w:rPr>
          <w:rFonts w:hint="eastAsia"/>
        </w:rPr>
        <w:t>此表作用只是为了核销票据</w:t>
      </w:r>
    </w:p>
    <w:p w:rsidR="00612EC5" w:rsidRDefault="00612EC5" w:rsidP="00612EC5">
      <w:r>
        <w:rPr>
          <w:rFonts w:hint="eastAsia"/>
          <w:b/>
          <w:color w:val="FF00FF"/>
        </w:rPr>
        <w:t>DHC_AccPayINV</w:t>
      </w:r>
      <w:r>
        <w:rPr>
          <w:rFonts w:hint="eastAsia"/>
          <w:b/>
          <w:color w:val="FF00FF"/>
        </w:rPr>
        <w:tab/>
      </w:r>
      <w:r>
        <w:rPr>
          <w:rFonts w:hint="eastAsia"/>
        </w:rPr>
        <w:tab/>
      </w:r>
      <w:r>
        <w:rPr>
          <w:rFonts w:hint="eastAsia"/>
        </w:rPr>
        <w:t>患者个人账户支付统一打印票据表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此表参照</w:t>
      </w:r>
      <w:r>
        <w:rPr>
          <w:rFonts w:hint="eastAsia"/>
        </w:rPr>
        <w:t>DHC_INVPRT</w:t>
      </w:r>
      <w:r>
        <w:rPr>
          <w:rFonts w:hint="eastAsia"/>
        </w:rPr>
        <w:t>表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</w:t>
            </w:r>
            <w:r>
              <w:rPr>
                <w:rFonts w:eastAsia="宋体" w:hint="eastAsia"/>
              </w:rPr>
              <w:lastRenderedPageBreak/>
              <w:t>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</w:t>
            </w:r>
            <w:r>
              <w:rPr>
                <w:rFonts w:eastAsia="宋体" w:hint="eastAsia"/>
              </w:rPr>
              <w:lastRenderedPageBreak/>
              <w:t>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缺省</w:t>
            </w:r>
            <w:r>
              <w:rPr>
                <w:rFonts w:eastAsia="宋体" w:hint="eastAsia"/>
              </w:rPr>
              <w:lastRenderedPageBreak/>
              <w:t>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ascii="宋体" w:hAnsi="宋体" w:hint="eastAsia"/>
                <w:iCs/>
              </w:rPr>
              <w:t>API_Amount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票据上打印的自付金额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API_Flag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票据状态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ascii="宋体" w:hAnsi="宋体" w:hint="eastAsia"/>
                <w:iCs/>
              </w:rPr>
              <w:t xml:space="preserve"> 正常</w:t>
            </w:r>
          </w:p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ascii="宋体" w:hAnsi="宋体" w:hint="eastAsia"/>
                <w:iCs/>
              </w:rPr>
              <w:t xml:space="preserve">  作废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ascii="宋体" w:hAnsi="宋体" w:hint="eastAsia"/>
                <w:iCs/>
              </w:rPr>
              <w:t xml:space="preserve"> 冲红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打印票据日期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这个与小票日期不一致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打印票据时间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API_PUser_DR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打印票据用户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API_InvNo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票据号码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核销日期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核销时间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API_CheckUser_DR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核销人员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API_PayINV_DR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指向原票据</w:t>
            </w:r>
            <w:r>
              <w:rPr>
                <w:rFonts w:hint="eastAsia"/>
              </w:rPr>
              <w:t>DHC_AccPayINV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rFonts w:ascii="宋体" w:hAnsi="宋体"/>
                <w:iCs/>
              </w:rPr>
              <w:t>PAPMI_DR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API_AccMan_DR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DHC_AccManager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如果患者办理结算一定打印发票</w:t>
            </w:r>
            <w:r>
              <w:rPr>
                <w:rFonts w:hint="eastAsia"/>
                <w:iCs/>
              </w:rPr>
              <w:t>)</w:t>
            </w:r>
          </w:p>
        </w:tc>
      </w:tr>
      <w:tr w:rsidR="00612EC5" w:rsidTr="00263226">
        <w:trPr>
          <w:trHeight w:val="489"/>
        </w:trPr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PatientShare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DiscAmount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  <w:kern w:val="2"/>
              </w:rPr>
              <w:t xml:space="preserve"> PayorShare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API_SelfPatPay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个人自付部分的分解，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自付中医保的支付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API_SelfYBPay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自付中的自付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API_RefundSum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退款总额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</w:rPr>
              <w:t>API_InsDiv_DR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t>INSU_Divide</w:t>
            </w:r>
            <w:r>
              <w:rPr>
                <w:rFonts w:hint="eastAsia"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此字段</w:t>
            </w:r>
            <w:r>
              <w:rPr>
                <w:rFonts w:hint="eastAsia"/>
                <w:iCs/>
              </w:rPr>
              <w:t>&lt;&gt;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保结算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=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表示此发票没有经过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保结算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b/>
                <w:iCs/>
                <w:color w:val="FF00FF"/>
                <w:kern w:val="2"/>
              </w:rPr>
            </w:pPr>
            <w:r>
              <w:rPr>
                <w:rFonts w:hint="eastAsia"/>
                <w:b/>
                <w:iCs/>
                <w:color w:val="FF00FF"/>
                <w:kern w:val="2"/>
              </w:rPr>
              <w:t>API_</w:t>
            </w:r>
            <w:r>
              <w:rPr>
                <w:b/>
                <w:iCs/>
                <w:color w:val="FF00FF"/>
                <w:kern w:val="2"/>
              </w:rPr>
              <w:t xml:space="preserve"> INVRep_DR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iCs/>
              </w:rPr>
              <w:t>DHC_INVPRTReports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</w:t>
            </w:r>
            <w:r>
              <w:rPr>
                <w:iCs/>
              </w:rPr>
              <w:t>CashPay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更改一下，退费时记录一下现金退费金额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API_Note6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API_Note7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API_Note8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29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API_Note9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API_Note10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color w:val="000080"/>
              </w:rPr>
              <w:t>API_INVRep_DR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关联</w:t>
            </w:r>
            <w:proofErr w:type="gramStart"/>
            <w:r>
              <w:rPr>
                <w:rFonts w:ascii="宋体" w:hAnsi="宋体" w:hint="eastAsia"/>
                <w:iCs/>
              </w:rPr>
              <w:t>结帐</w:t>
            </w:r>
            <w:proofErr w:type="gramEnd"/>
            <w:r>
              <w:rPr>
                <w:rFonts w:ascii="宋体" w:hAnsi="宋体" w:hint="eastAsia"/>
                <w:iCs/>
              </w:rPr>
              <w:t>历史记录表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ascii="宋体" w:hAnsi="宋体" w:hint="eastAsia"/>
                <w:iCs/>
              </w:rPr>
              <w:t>，收费员日</w:t>
            </w:r>
            <w:proofErr w:type="gramStart"/>
            <w:r>
              <w:rPr>
                <w:rFonts w:ascii="宋体" w:hAnsi="宋体" w:hint="eastAsia"/>
                <w:iCs/>
              </w:rPr>
              <w:t>结帐</w:t>
            </w:r>
            <w:proofErr w:type="gramEnd"/>
            <w:r>
              <w:rPr>
                <w:rFonts w:ascii="宋体" w:hAnsi="宋体" w:hint="eastAsia"/>
                <w:iCs/>
              </w:rPr>
              <w:t>后建立的关联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color w:val="000080"/>
              </w:rPr>
            </w:pPr>
            <w:r>
              <w:rPr>
                <w:color w:val="000080"/>
              </w:rPr>
              <w:t>API_OPCRoundSum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分币误差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rFonts w:ascii="宋体" w:hAnsi="宋体"/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pPr>
        <w:ind w:firstLine="420"/>
      </w:pPr>
      <w:r>
        <w:rPr>
          <w:rFonts w:hint="eastAsia"/>
        </w:rPr>
        <w:t>^</w:t>
      </w:r>
      <w:r>
        <w:t>DHCINVPRT</w:t>
      </w:r>
      <w:r>
        <w:rPr>
          <w:rFonts w:hint="eastAsia"/>
        </w:rPr>
        <w:t>AP({</w:t>
      </w:r>
      <w:r>
        <w:rPr>
          <w:rFonts w:hint="eastAsia"/>
          <w:iCs/>
        </w:rPr>
        <w:t>API_RowID</w:t>
      </w:r>
      <w:r>
        <w:rPr>
          <w:rFonts w:hint="eastAsia"/>
        </w:rPr>
        <w:t>})</w:t>
      </w:r>
    </w:p>
    <w:p w:rsidR="00612EC5" w:rsidRDefault="00612EC5" w:rsidP="00612EC5">
      <w:pPr>
        <w:ind w:firstLine="420"/>
      </w:pPr>
    </w:p>
    <w:p w:rsidR="00612EC5" w:rsidRDefault="00612EC5" w:rsidP="00612EC5">
      <w:pPr>
        <w:tabs>
          <w:tab w:val="left" w:pos="2670"/>
        </w:tabs>
      </w:pPr>
      <w:r>
        <w:rPr>
          <w:rFonts w:hint="eastAsia"/>
        </w:rPr>
        <w:t>索引：</w:t>
      </w:r>
      <w:r>
        <w:rPr>
          <w:rFonts w:hint="eastAsia"/>
        </w:rPr>
        <w:t xml:space="preserve">  </w:t>
      </w:r>
      <w:r>
        <w:tab/>
      </w:r>
    </w:p>
    <w:p w:rsidR="00612EC5" w:rsidRDefault="00612EC5" w:rsidP="00612EC5">
      <w:r>
        <w:rPr>
          <w:rFonts w:hint="eastAsia"/>
        </w:rPr>
        <w:tab/>
        <w:t>^</w:t>
      </w:r>
      <w:r>
        <w:t>DHCINVPRT</w:t>
      </w:r>
      <w:r>
        <w:rPr>
          <w:rFonts w:hint="eastAsia"/>
        </w:rPr>
        <w:t>APi</w:t>
      </w:r>
    </w:p>
    <w:p w:rsidR="00612EC5" w:rsidRDefault="00612EC5" w:rsidP="00612EC5">
      <w:pPr>
        <w:numPr>
          <w:ilvl w:val="0"/>
          <w:numId w:val="16"/>
        </w:numPr>
        <w:rPr>
          <w:iCs/>
        </w:rPr>
      </w:pPr>
      <w:r>
        <w:rPr>
          <w:rFonts w:hint="eastAsia"/>
          <w:iCs/>
        </w:rPr>
        <w:t>打印票据日期</w:t>
      </w:r>
    </w:p>
    <w:p w:rsidR="00612EC5" w:rsidRDefault="00612EC5" w:rsidP="00612EC5">
      <w:pPr>
        <w:numPr>
          <w:ilvl w:val="1"/>
          <w:numId w:val="16"/>
        </w:numPr>
        <w:rPr>
          <w:iCs/>
        </w:rPr>
      </w:pPr>
      <w:proofErr w:type="gramStart"/>
      <w:r>
        <w:rPr>
          <w:rFonts w:hint="eastAsia"/>
          <w:iCs/>
        </w:rPr>
        <w:t>Index  Date</w:t>
      </w:r>
      <w:proofErr w:type="gramEnd"/>
    </w:p>
    <w:p w:rsidR="00612EC5" w:rsidRDefault="00612EC5" w:rsidP="00612EC5">
      <w:pPr>
        <w:numPr>
          <w:ilvl w:val="1"/>
          <w:numId w:val="16"/>
        </w:numPr>
        <w:rPr>
          <w:iCs/>
        </w:rPr>
      </w:pPr>
      <w:r>
        <w:rPr>
          <w:iCs/>
        </w:rPr>
        <w:t>^DHCINVPRTAPi(0,"Date</w:t>
      </w:r>
      <w:proofErr w:type="gramStart"/>
      <w:r>
        <w:rPr>
          <w:iCs/>
        </w:rPr>
        <w:t>",{</w:t>
      </w:r>
      <w:proofErr w:type="gramEnd"/>
      <w:r>
        <w:rPr>
          <w:iCs/>
        </w:rPr>
        <w:t>API_Date},{API_RowID})</w:t>
      </w:r>
    </w:p>
    <w:p w:rsidR="00612EC5" w:rsidRDefault="00612EC5" w:rsidP="00612EC5">
      <w:pPr>
        <w:numPr>
          <w:ilvl w:val="0"/>
          <w:numId w:val="16"/>
        </w:numPr>
      </w:pPr>
      <w:r>
        <w:rPr>
          <w:rFonts w:hint="eastAsia"/>
          <w:iCs/>
        </w:rPr>
        <w:t>核销日期</w:t>
      </w:r>
    </w:p>
    <w:p w:rsidR="00612EC5" w:rsidRDefault="00612EC5" w:rsidP="00612EC5">
      <w:pPr>
        <w:numPr>
          <w:ilvl w:val="1"/>
          <w:numId w:val="16"/>
        </w:numPr>
      </w:pPr>
      <w:proofErr w:type="gramStart"/>
      <w:r>
        <w:rPr>
          <w:rFonts w:hint="eastAsia"/>
          <w:iCs/>
        </w:rPr>
        <w:t>Index  CheckDate</w:t>
      </w:r>
      <w:proofErr w:type="gramEnd"/>
    </w:p>
    <w:p w:rsidR="00612EC5" w:rsidRDefault="00612EC5" w:rsidP="00612EC5">
      <w:pPr>
        <w:numPr>
          <w:ilvl w:val="1"/>
          <w:numId w:val="16"/>
        </w:numPr>
      </w:pPr>
      <w:r>
        <w:t>^DHCINVPRTAPi(0,"CheckDate</w:t>
      </w:r>
      <w:proofErr w:type="gramStart"/>
      <w:r>
        <w:t>",{</w:t>
      </w:r>
      <w:proofErr w:type="gramEnd"/>
      <w:r>
        <w:t>API_CheckDate},{API_RowID})</w:t>
      </w:r>
    </w:p>
    <w:p w:rsidR="00612EC5" w:rsidRDefault="00612EC5" w:rsidP="00612EC5">
      <w:pPr>
        <w:numPr>
          <w:ilvl w:val="0"/>
          <w:numId w:val="16"/>
        </w:numPr>
      </w:pPr>
      <w:r>
        <w:rPr>
          <w:rFonts w:hint="eastAsia"/>
        </w:rPr>
        <w:t xml:space="preserve">Index  -- INVNo    </w:t>
      </w:r>
      <w:r>
        <w:rPr>
          <w:rFonts w:hint="eastAsia"/>
        </w:rPr>
        <w:t>发票号码</w:t>
      </w:r>
    </w:p>
    <w:p w:rsidR="00612EC5" w:rsidRDefault="00612EC5" w:rsidP="00612EC5">
      <w:pPr>
        <w:numPr>
          <w:ilvl w:val="1"/>
          <w:numId w:val="16"/>
        </w:numPr>
      </w:pPr>
      <w:r>
        <w:t>^DHCINVPRTAPi(0,"INVNo</w:t>
      </w:r>
      <w:proofErr w:type="gramStart"/>
      <w:r>
        <w:t>",{</w:t>
      </w:r>
      <w:proofErr w:type="gramEnd"/>
      <w:r>
        <w:t>API_INVNo},{API_RowID})</w:t>
      </w:r>
    </w:p>
    <w:p w:rsidR="00612EC5" w:rsidRDefault="00612EC5" w:rsidP="00612EC5">
      <w:pPr>
        <w:numPr>
          <w:ilvl w:val="0"/>
          <w:numId w:val="16"/>
        </w:numPr>
      </w:pPr>
      <w:r>
        <w:t>Index INVRep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日报外键</w:t>
      </w:r>
    </w:p>
    <w:p w:rsidR="00612EC5" w:rsidRDefault="00612EC5" w:rsidP="00612EC5">
      <w:pPr>
        <w:numPr>
          <w:ilvl w:val="1"/>
          <w:numId w:val="16"/>
        </w:numPr>
      </w:pPr>
      <w:r>
        <w:t>^DHCINVPRTAPi(0,"INVRep</w:t>
      </w:r>
      <w:proofErr w:type="gramStart"/>
      <w:r>
        <w:t>",{</w:t>
      </w:r>
      <w:proofErr w:type="gramEnd"/>
      <w:r>
        <w:t>API_INVRep_DR},{API_RowID})</w:t>
      </w:r>
    </w:p>
    <w:p w:rsidR="00612EC5" w:rsidRDefault="00612EC5" w:rsidP="00612EC5">
      <w:pPr>
        <w:numPr>
          <w:ilvl w:val="0"/>
          <w:numId w:val="16"/>
        </w:numPr>
      </w:pPr>
    </w:p>
    <w:p w:rsidR="00612EC5" w:rsidRDefault="00612EC5" w:rsidP="00612EC5"/>
    <w:p w:rsidR="008A7DCF" w:rsidRDefault="008A7DCF" w:rsidP="008A7DCF">
      <w:pPr>
        <w:pStyle w:val="3"/>
      </w:pPr>
      <w:r>
        <w:rPr>
          <w:rFonts w:hint="eastAsia"/>
        </w:rPr>
        <w:t>集中打印发票支付方式表</w:t>
      </w:r>
    </w:p>
    <w:p w:rsidR="00612EC5" w:rsidRDefault="00612EC5" w:rsidP="008A7DCF">
      <w:r>
        <w:rPr>
          <w:rFonts w:hint="eastAsia"/>
        </w:rPr>
        <w:t>DHC_AccPayINVMode</w:t>
      </w:r>
    </w:p>
    <w:p w:rsidR="00612EC5" w:rsidRDefault="00612EC5" w:rsidP="00612EC5">
      <w:r>
        <w:rPr>
          <w:rFonts w:hint="eastAsia"/>
        </w:rPr>
        <w:t>门诊卡支付集中打印发票记录此张发票的支付方式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6"/>
        <w:gridCol w:w="1801"/>
        <w:gridCol w:w="1313"/>
        <w:gridCol w:w="1070"/>
        <w:gridCol w:w="563"/>
        <w:gridCol w:w="1219"/>
        <w:gridCol w:w="2652"/>
      </w:tblGrid>
      <w:tr w:rsidR="00612EC5" w:rsidTr="006D157C">
        <w:trPr>
          <w:trHeight w:val="316"/>
        </w:trPr>
        <w:tc>
          <w:tcPr>
            <w:tcW w:w="676" w:type="dxa"/>
          </w:tcPr>
          <w:p w:rsidR="00612EC5" w:rsidRDefault="00612EC5" w:rsidP="006D157C">
            <w:r>
              <w:rPr>
                <w:rFonts w:hint="eastAsia"/>
              </w:rPr>
              <w:t>序号</w:t>
            </w:r>
          </w:p>
        </w:tc>
        <w:tc>
          <w:tcPr>
            <w:tcW w:w="1801" w:type="dxa"/>
          </w:tcPr>
          <w:p w:rsidR="00612EC5" w:rsidRDefault="00612EC5" w:rsidP="006D157C">
            <w:r>
              <w:rPr>
                <w:rFonts w:hint="eastAsia"/>
              </w:rPr>
              <w:t>数据项</w:t>
            </w:r>
          </w:p>
        </w:tc>
        <w:tc>
          <w:tcPr>
            <w:tcW w:w="1313" w:type="dxa"/>
          </w:tcPr>
          <w:p w:rsidR="00612EC5" w:rsidRDefault="00612EC5" w:rsidP="006D157C">
            <w:r>
              <w:rPr>
                <w:rFonts w:hint="eastAsia"/>
              </w:rPr>
              <w:t>业务含义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r>
              <w:rPr>
                <w:rFonts w:hint="eastAsia"/>
              </w:rPr>
              <w:t>类型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r>
              <w:rPr>
                <w:rFonts w:hint="eastAsia"/>
              </w:rPr>
              <w:t>长度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r>
              <w:rPr>
                <w:rFonts w:hint="eastAsia"/>
              </w:rPr>
              <w:t>备注说明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</w:t>
            </w:r>
            <w:r>
              <w:rPr>
                <w:rFonts w:ascii="宋体" w:hAnsi="宋体" w:hint="eastAsia"/>
                <w:iCs/>
              </w:rPr>
              <w:t>API_ParRef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指向父表DHC_INVPRT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Par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支付方式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银行卡或支票的银行信息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CMC_BankMas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Number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卡支票号码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银行卡类</w:t>
            </w:r>
            <w:r>
              <w:rPr>
                <w:rFonts w:ascii="宋体" w:eastAsia="宋体" w:hAnsi="宋体" w:hint="eastAsia"/>
                <w:iCs/>
              </w:rPr>
              <w:lastRenderedPageBreak/>
              <w:t>型，包括自己发的卡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DR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工商卡，建行卡，银联等；</w:t>
            </w:r>
          </w:p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医院发行的卡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lastRenderedPageBreak/>
              <w:t>8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APM_Date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支付日期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Date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这个日期时间与父表的日期时间一致；主要是为了财务现金支付额提供财务报表；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APM_Time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支付时间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Time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APM_Unit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支付单位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150</w:t>
            </w: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</w:t>
            </w:r>
            <w:r>
              <w:t>PayAccNO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支票对方账户号码</w:t>
            </w: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Text</w:t>
            </w: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APM_Note1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APM_Note2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APM_Note3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APM_Note4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APM_Note5</w:t>
            </w: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  <w:tr w:rsidR="00612EC5" w:rsidTr="006D157C">
        <w:trPr>
          <w:trHeight w:val="284"/>
        </w:trPr>
        <w:tc>
          <w:tcPr>
            <w:tcW w:w="676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801" w:type="dxa"/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313" w:type="dxa"/>
          </w:tcPr>
          <w:p w:rsidR="00612EC5" w:rsidRDefault="00612EC5" w:rsidP="006D157C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07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563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rPr>
                <w:rFonts w:ascii="宋体" w:hAnsi="宋体"/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r>
        <w:rPr>
          <w:rFonts w:hint="eastAsia"/>
        </w:rPr>
        <w:t>^</w:t>
      </w:r>
      <w:r>
        <w:t>DHCINVPRT</w:t>
      </w:r>
      <w:r>
        <w:rPr>
          <w:rFonts w:hint="eastAsia"/>
        </w:rPr>
        <w:t>AP({</w:t>
      </w:r>
      <w:r>
        <w:rPr>
          <w:rFonts w:hint="eastAsia"/>
          <w:iCs/>
        </w:rPr>
        <w:t>API_RowID</w:t>
      </w:r>
      <w:r>
        <w:rPr>
          <w:rFonts w:hint="eastAsia"/>
        </w:rPr>
        <w:t>}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proofErr w:type="gramEnd"/>
      <w:r>
        <w:t>”</w:t>
      </w:r>
      <w:r>
        <w:rPr>
          <w:rFonts w:hint="eastAsia"/>
        </w:rPr>
        <w:t>,{</w:t>
      </w:r>
      <w:r>
        <w:rPr>
          <w:rFonts w:ascii="宋体" w:hAnsi="宋体" w:hint="eastAsia"/>
          <w:iCs/>
        </w:rPr>
        <w:t>APM</w:t>
      </w:r>
      <w:r>
        <w:rPr>
          <w:rFonts w:ascii="宋体" w:hAnsi="宋体"/>
          <w:iCs/>
        </w:rPr>
        <w:t>_Sub</w:t>
      </w:r>
      <w:r>
        <w:rPr>
          <w:rFonts w:hint="eastAsia"/>
        </w:rPr>
        <w:t>})</w:t>
      </w:r>
    </w:p>
    <w:p w:rsidR="00612EC5" w:rsidRDefault="00612EC5" w:rsidP="00612EC5"/>
    <w:p w:rsidR="00612EC5" w:rsidRDefault="00612EC5" w:rsidP="00612EC5">
      <w:r>
        <w:rPr>
          <w:rFonts w:hint="eastAsia"/>
        </w:rPr>
        <w:t>Sub</w:t>
      </w:r>
      <w:r>
        <w:rPr>
          <w:rFonts w:hint="eastAsia"/>
        </w:rPr>
        <w:t>：</w:t>
      </w:r>
    </w:p>
    <w:p w:rsidR="00612EC5" w:rsidRDefault="00612EC5" w:rsidP="00612EC5">
      <w:r>
        <w:t>$$next("^DHCINVPRT($p(%data(0</w:t>
      </w:r>
      <w:proofErr w:type="gramStart"/>
      <w:r>
        <w:t>),$</w:t>
      </w:r>
      <w:proofErr w:type="gramEnd"/>
      <w:r>
        <w:t>c(1)),""P"",0)")</w:t>
      </w:r>
    </w:p>
    <w:p w:rsidR="00612EC5" w:rsidRDefault="008A7DCF" w:rsidP="008A7DCF">
      <w:pPr>
        <w:pStyle w:val="3"/>
      </w:pPr>
      <w:r>
        <w:rPr>
          <w:rFonts w:hint="eastAsia"/>
        </w:rPr>
        <w:t>集中打印发票表与支付表的关联表</w:t>
      </w:r>
    </w:p>
    <w:p w:rsidR="00612EC5" w:rsidRDefault="00612EC5" w:rsidP="00612EC5">
      <w:r>
        <w:rPr>
          <w:b/>
          <w:color w:val="FF00FF"/>
        </w:rPr>
        <w:t>DHC_AccPINVCONPRT</w:t>
      </w:r>
      <w:r>
        <w:rPr>
          <w:rFonts w:hint="eastAsia"/>
          <w:b/>
          <w:color w:val="FF00FF"/>
        </w:rPr>
        <w:t xml:space="preserve"> </w:t>
      </w:r>
      <w:r>
        <w:rPr>
          <w:rFonts w:hint="eastAsia"/>
        </w:rPr>
        <w:t xml:space="preserve">       </w:t>
      </w:r>
      <w:r>
        <w:rPr>
          <w:rFonts w:hint="eastAsia"/>
        </w:rPr>
        <w:t>连接表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ACP_INVPRT_DR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帐单集合外键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DHC_INVPRT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ACP_APINV_DR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集合发票</w:t>
            </w:r>
            <w:proofErr w:type="gramStart"/>
            <w:r>
              <w:rPr>
                <w:rFonts w:hint="eastAsia"/>
                <w:iCs/>
              </w:rPr>
              <w:t>的外键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DHC_AccPayINV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ACP_Note3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pPr>
        <w:ind w:firstLine="420"/>
      </w:pPr>
      <w:r>
        <w:rPr>
          <w:rFonts w:hint="eastAsia"/>
        </w:rPr>
        <w:t>^</w:t>
      </w:r>
      <w:r>
        <w:t>DHCINVPRT</w:t>
      </w:r>
      <w:r>
        <w:rPr>
          <w:rFonts w:hint="eastAsia"/>
        </w:rPr>
        <w:t>CAP({</w:t>
      </w:r>
      <w:r>
        <w:rPr>
          <w:rFonts w:hint="eastAsia"/>
          <w:iCs/>
        </w:rPr>
        <w:t>API_RowID</w:t>
      </w:r>
      <w:r>
        <w:rPr>
          <w:rFonts w:hint="eastAsia"/>
        </w:rPr>
        <w:t>})</w:t>
      </w:r>
    </w:p>
    <w:p w:rsidR="00612EC5" w:rsidRDefault="00612EC5" w:rsidP="00612EC5">
      <w:pPr>
        <w:ind w:firstLine="420"/>
      </w:pPr>
    </w:p>
    <w:p w:rsidR="00612EC5" w:rsidRDefault="00612EC5" w:rsidP="00612EC5">
      <w:pPr>
        <w:tabs>
          <w:tab w:val="left" w:pos="2670"/>
        </w:tabs>
      </w:pPr>
      <w:r>
        <w:rPr>
          <w:rFonts w:hint="eastAsia"/>
        </w:rPr>
        <w:t>索引：</w:t>
      </w:r>
      <w:r>
        <w:rPr>
          <w:rFonts w:hint="eastAsia"/>
        </w:rPr>
        <w:t xml:space="preserve">  </w:t>
      </w:r>
      <w:r>
        <w:tab/>
      </w:r>
    </w:p>
    <w:p w:rsidR="00612EC5" w:rsidRDefault="00612EC5" w:rsidP="00612EC5">
      <w:r>
        <w:rPr>
          <w:rFonts w:hint="eastAsia"/>
        </w:rPr>
        <w:t>^</w:t>
      </w:r>
      <w:r>
        <w:t>DHCINVPRT</w:t>
      </w:r>
      <w:r>
        <w:rPr>
          <w:rFonts w:hint="eastAsia"/>
        </w:rPr>
        <w:t>CAPi</w:t>
      </w:r>
    </w:p>
    <w:p w:rsidR="00612EC5" w:rsidRDefault="00612EC5" w:rsidP="00612EC5">
      <w:r>
        <w:rPr>
          <w:rFonts w:hint="eastAsia"/>
        </w:rPr>
        <w:t>1.</w:t>
      </w:r>
      <w:r>
        <w:rPr>
          <w:rFonts w:hint="eastAsia"/>
          <w:iCs/>
        </w:rPr>
        <w:t xml:space="preserve"> Index -- </w:t>
      </w:r>
      <w:r>
        <w:rPr>
          <w:rFonts w:hint="eastAsia"/>
        </w:rPr>
        <w:t>APINVDR</w:t>
      </w:r>
      <w:r>
        <w:rPr>
          <w:rFonts w:hint="eastAsia"/>
          <w:iCs/>
        </w:rPr>
        <w:t xml:space="preserve"> </w:t>
      </w:r>
    </w:p>
    <w:p w:rsidR="00612EC5" w:rsidRDefault="00612EC5" w:rsidP="00612EC5">
      <w:pPr>
        <w:ind w:firstLine="360"/>
      </w:pPr>
      <w:r>
        <w:lastRenderedPageBreak/>
        <w:t>^DHCINVPRTCAPi(0,"APINVDR</w:t>
      </w:r>
      <w:proofErr w:type="gramStart"/>
      <w:r>
        <w:t>",{</w:t>
      </w:r>
      <w:proofErr w:type="gramEnd"/>
      <w:r>
        <w:t>ACP_APINV_DR},{ACP_RowID})</w:t>
      </w:r>
    </w:p>
    <w:p w:rsidR="00612EC5" w:rsidRDefault="00612EC5" w:rsidP="00612EC5">
      <w:pPr>
        <w:numPr>
          <w:ilvl w:val="0"/>
          <w:numId w:val="6"/>
        </w:numPr>
      </w:pPr>
      <w:r>
        <w:rPr>
          <w:rFonts w:hint="eastAsia"/>
        </w:rPr>
        <w:t xml:space="preserve">Index </w:t>
      </w:r>
      <w:r>
        <w:t>–</w:t>
      </w:r>
      <w:r>
        <w:rPr>
          <w:rFonts w:hint="eastAsia"/>
          <w:iCs/>
        </w:rPr>
        <w:t>INVPRTDR</w:t>
      </w:r>
      <w:r>
        <w:rPr>
          <w:rFonts w:hint="eastAsia"/>
        </w:rPr>
        <w:t xml:space="preserve"> </w:t>
      </w:r>
    </w:p>
    <w:p w:rsidR="00612EC5" w:rsidRDefault="00612EC5" w:rsidP="00612EC5">
      <w:pPr>
        <w:ind w:left="360"/>
      </w:pPr>
      <w:r>
        <w:t>^DHCINVPRTCAPi(0,"INVPRTDR</w:t>
      </w:r>
      <w:proofErr w:type="gramStart"/>
      <w:r>
        <w:t>",{</w:t>
      </w:r>
      <w:proofErr w:type="gramEnd"/>
      <w:r>
        <w:t>ACP_INVPRT_DR},{ACP_RowID})</w:t>
      </w:r>
    </w:p>
    <w:p w:rsidR="00612EC5" w:rsidRDefault="00612EC5" w:rsidP="00612EC5"/>
    <w:p w:rsidR="00612EC5" w:rsidRDefault="00612EC5" w:rsidP="005E1009">
      <w:pPr>
        <w:pStyle w:val="3"/>
      </w:pPr>
      <w:r>
        <w:rPr>
          <w:rFonts w:hint="eastAsia"/>
        </w:rPr>
        <w:t>集体账户与患者信息关联表</w:t>
      </w:r>
      <w:r>
        <w:rPr>
          <w:rFonts w:hint="eastAsia"/>
        </w:rPr>
        <w:t xml:space="preserve"> /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帐户</w:t>
      </w:r>
      <w:proofErr w:type="gramEnd"/>
    </w:p>
    <w:p w:rsidR="00612EC5" w:rsidRDefault="00612EC5" w:rsidP="00612EC5">
      <w:pPr>
        <w:rPr>
          <w:b/>
          <w:color w:val="808080"/>
          <w:sz w:val="24"/>
        </w:rPr>
      </w:pPr>
      <w:r>
        <w:rPr>
          <w:rFonts w:hint="eastAsia"/>
          <w:b/>
          <w:color w:val="808080"/>
          <w:sz w:val="24"/>
        </w:rPr>
        <w:t>DHC_AccMConGroup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办理关联人员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办理日期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办理时间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AMCG_AccManFrom_DR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管理中能给别人支付的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集团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)</w:t>
            </w:r>
            <w:r>
              <w:rPr>
                <w:rFonts w:hint="eastAsia"/>
                <w:iCs/>
              </w:rPr>
              <w:t>，隐含这个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给别人支付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DHC_AccManager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AMCG_PAPMI_DR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Pa_PatMas,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AMCG_AccManTo_DR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作为个人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隐含给这个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支付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DHC_AccManager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AMCG_DateFrom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有效开始日期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AMCG_DateTo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有效结束</w:t>
            </w:r>
            <w:proofErr w:type="gramEnd"/>
            <w:r>
              <w:rPr>
                <w:rFonts w:hint="eastAsia"/>
                <w:iCs/>
              </w:rPr>
              <w:t>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AMCG_LimitAmt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有效期间支付限额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AMCG_PayAmt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有效期间支付总额</w:t>
            </w:r>
            <w:r>
              <w:rPr>
                <w:rFonts w:hint="eastAsia"/>
                <w:iCs/>
              </w:rPr>
              <w:t>;</w:t>
            </w:r>
            <w:r>
              <w:rPr>
                <w:rFonts w:hint="eastAsia"/>
                <w:iCs/>
              </w:rPr>
              <w:t>表示集团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给此人的支付额度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AMCG_ActiveFlag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关联有效标志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Normal||N   </w:t>
            </w:r>
            <w:r>
              <w:rPr>
                <w:rFonts w:hint="eastAsia"/>
                <w:iCs/>
              </w:rPr>
              <w:t>正常</w:t>
            </w:r>
          </w:p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 xml:space="preserve">Abort||A    </w:t>
            </w:r>
            <w:r>
              <w:rPr>
                <w:rFonts w:hint="eastAsia"/>
                <w:iCs/>
              </w:rPr>
              <w:t>取消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AMCG_AbortDate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取消日期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AMCG_AbortTime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取消时间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AMCG_AbortUser_DR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取消人员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AMCG_Note1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AMCG_Note2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AMCG_Note3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AMCG_Note4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AMCG_Note5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Global</w:t>
      </w:r>
      <w:r>
        <w:rPr>
          <w:rFonts w:hint="eastAsia"/>
        </w:rPr>
        <w:t>：</w:t>
      </w:r>
    </w:p>
    <w:p w:rsidR="00612EC5" w:rsidRDefault="00612EC5" w:rsidP="00612EC5">
      <w:r>
        <w:rPr>
          <w:rFonts w:hint="eastAsia"/>
        </w:rPr>
        <w:tab/>
        <w:t>^</w:t>
      </w:r>
      <w:proofErr w:type="gramStart"/>
      <w:r>
        <w:t>DHCACD</w:t>
      </w:r>
      <w:r>
        <w:rPr>
          <w:rFonts w:hint="eastAsia"/>
        </w:rPr>
        <w:t>MCG(</w:t>
      </w:r>
      <w:proofErr w:type="gramEnd"/>
      <w:r>
        <w:rPr>
          <w:rFonts w:hint="eastAsia"/>
        </w:rPr>
        <w:t>{</w:t>
      </w:r>
      <w:r>
        <w:rPr>
          <w:rFonts w:hint="eastAsia"/>
          <w:iCs/>
        </w:rPr>
        <w:t>AMCG_RowID</w:t>
      </w:r>
      <w:r>
        <w:rPr>
          <w:rFonts w:hint="eastAsia"/>
        </w:rPr>
        <w:t xml:space="preserve"> })</w:t>
      </w:r>
    </w:p>
    <w:p w:rsidR="00612EC5" w:rsidRDefault="00612EC5" w:rsidP="00612EC5"/>
    <w:p w:rsidR="00612EC5" w:rsidRDefault="00612EC5" w:rsidP="00612EC5">
      <w:r>
        <w:rPr>
          <w:rFonts w:hint="eastAsia"/>
        </w:rPr>
        <w:t>索引：</w:t>
      </w:r>
    </w:p>
    <w:p w:rsidR="00612EC5" w:rsidRDefault="00612EC5" w:rsidP="00612EC5">
      <w:r>
        <w:rPr>
          <w:rFonts w:hint="eastAsia"/>
        </w:rPr>
        <w:tab/>
        <w:t>^</w:t>
      </w:r>
      <w:r>
        <w:t>DHCACD</w:t>
      </w:r>
      <w:r>
        <w:rPr>
          <w:rFonts w:hint="eastAsia"/>
        </w:rPr>
        <w:t>MCGi</w:t>
      </w:r>
    </w:p>
    <w:p w:rsidR="00612EC5" w:rsidRDefault="00612EC5" w:rsidP="00612EC5">
      <w:pPr>
        <w:numPr>
          <w:ilvl w:val="0"/>
          <w:numId w:val="17"/>
        </w:numPr>
        <w:rPr>
          <w:iCs/>
        </w:rPr>
      </w:pPr>
      <w:r>
        <w:rPr>
          <w:rFonts w:hint="eastAsia"/>
          <w:iCs/>
        </w:rPr>
        <w:t>办理日期</w:t>
      </w:r>
    </w:p>
    <w:p w:rsidR="00612EC5" w:rsidRDefault="00612EC5" w:rsidP="00612EC5">
      <w:pPr>
        <w:numPr>
          <w:ilvl w:val="1"/>
          <w:numId w:val="17"/>
        </w:numPr>
        <w:rPr>
          <w:iCs/>
        </w:rPr>
      </w:pPr>
      <w:r>
        <w:rPr>
          <w:rFonts w:hint="eastAsia"/>
          <w:iCs/>
        </w:rPr>
        <w:t>Index Date</w:t>
      </w:r>
    </w:p>
    <w:p w:rsidR="00612EC5" w:rsidRDefault="00612EC5" w:rsidP="00612EC5">
      <w:pPr>
        <w:numPr>
          <w:ilvl w:val="1"/>
          <w:numId w:val="17"/>
        </w:numPr>
        <w:rPr>
          <w:iCs/>
        </w:rPr>
      </w:pPr>
      <w:r>
        <w:rPr>
          <w:iCs/>
        </w:rPr>
        <w:t>^DHCACDMCGi(0,"Date</w:t>
      </w:r>
      <w:proofErr w:type="gramStart"/>
      <w:r>
        <w:rPr>
          <w:iCs/>
        </w:rPr>
        <w:t>",{</w:t>
      </w:r>
      <w:proofErr w:type="gramEnd"/>
      <w:r>
        <w:rPr>
          <w:iCs/>
        </w:rPr>
        <w:t>AMCG_Date},{AMCG_RowID})</w:t>
      </w:r>
    </w:p>
    <w:p w:rsidR="00612EC5" w:rsidRDefault="00612EC5" w:rsidP="00612EC5">
      <w:pPr>
        <w:numPr>
          <w:ilvl w:val="0"/>
          <w:numId w:val="17"/>
        </w:numPr>
      </w:pPr>
      <w:r>
        <w:rPr>
          <w:rFonts w:hint="eastAsia"/>
          <w:iCs/>
        </w:rPr>
        <w:t>取消日期</w:t>
      </w:r>
    </w:p>
    <w:p w:rsidR="00612EC5" w:rsidRDefault="00612EC5" w:rsidP="00612EC5">
      <w:pPr>
        <w:numPr>
          <w:ilvl w:val="1"/>
          <w:numId w:val="17"/>
        </w:numPr>
      </w:pPr>
      <w:r>
        <w:rPr>
          <w:rFonts w:hint="eastAsia"/>
        </w:rPr>
        <w:t xml:space="preserve">Index </w:t>
      </w:r>
      <w:r>
        <w:rPr>
          <w:rFonts w:hint="eastAsia"/>
          <w:iCs/>
        </w:rPr>
        <w:t>AbortDate</w:t>
      </w:r>
    </w:p>
    <w:p w:rsidR="00612EC5" w:rsidRDefault="00612EC5" w:rsidP="00612EC5">
      <w:pPr>
        <w:numPr>
          <w:ilvl w:val="1"/>
          <w:numId w:val="17"/>
        </w:numPr>
      </w:pPr>
      <w:r>
        <w:t>^DHCACDMCGi(0,"AbortDate</w:t>
      </w:r>
      <w:proofErr w:type="gramStart"/>
      <w:r>
        <w:t>",{</w:t>
      </w:r>
      <w:proofErr w:type="gramEnd"/>
      <w:r>
        <w:t>AMCG_AbortDate},{AMCG_RowID})</w:t>
      </w:r>
    </w:p>
    <w:p w:rsidR="00612EC5" w:rsidRDefault="00612EC5" w:rsidP="00612EC5">
      <w:pPr>
        <w:numPr>
          <w:ilvl w:val="0"/>
          <w:numId w:val="17"/>
        </w:numPr>
      </w:pPr>
      <w:r>
        <w:rPr>
          <w:rFonts w:hint="eastAsia"/>
          <w:iCs/>
        </w:rPr>
        <w:t>Pa_PatMas</w:t>
      </w:r>
    </w:p>
    <w:p w:rsidR="00612EC5" w:rsidRDefault="00612EC5" w:rsidP="00612EC5">
      <w:pPr>
        <w:numPr>
          <w:ilvl w:val="1"/>
          <w:numId w:val="17"/>
        </w:numPr>
      </w:pPr>
      <w:r>
        <w:rPr>
          <w:rFonts w:hint="eastAsia"/>
          <w:iCs/>
        </w:rPr>
        <w:t>Index PAPMIDR</w:t>
      </w:r>
    </w:p>
    <w:p w:rsidR="00612EC5" w:rsidRDefault="00612EC5" w:rsidP="00612EC5">
      <w:pPr>
        <w:numPr>
          <w:ilvl w:val="1"/>
          <w:numId w:val="17"/>
        </w:numPr>
      </w:pPr>
      <w:r>
        <w:t>^DHCACDMCGi(0,"PAPMIDR</w:t>
      </w:r>
      <w:proofErr w:type="gramStart"/>
      <w:r>
        <w:t>",{</w:t>
      </w:r>
      <w:proofErr w:type="gramEnd"/>
      <w:r>
        <w:t>AMCG_PAPMI_DR},{AMCG_RowID})</w:t>
      </w:r>
    </w:p>
    <w:p w:rsidR="00612EC5" w:rsidRDefault="00612EC5" w:rsidP="00612EC5">
      <w:pPr>
        <w:numPr>
          <w:ilvl w:val="0"/>
          <w:numId w:val="17"/>
        </w:numPr>
      </w:pPr>
      <w:r>
        <w:rPr>
          <w:rFonts w:hint="eastAsia"/>
          <w:iCs/>
        </w:rPr>
        <w:t>办理关联人员和办理日期</w:t>
      </w:r>
    </w:p>
    <w:p w:rsidR="00612EC5" w:rsidRDefault="00612EC5" w:rsidP="00612EC5">
      <w:pPr>
        <w:numPr>
          <w:ilvl w:val="1"/>
          <w:numId w:val="17"/>
        </w:numPr>
      </w:pPr>
      <w:r>
        <w:rPr>
          <w:rFonts w:hint="eastAsia"/>
        </w:rPr>
        <w:t xml:space="preserve">Index </w:t>
      </w:r>
      <w:r>
        <w:rPr>
          <w:rFonts w:hint="eastAsia"/>
          <w:iCs/>
        </w:rPr>
        <w:t>UserDate</w:t>
      </w:r>
    </w:p>
    <w:p w:rsidR="00612EC5" w:rsidRDefault="00612EC5" w:rsidP="00612EC5">
      <w:pPr>
        <w:numPr>
          <w:ilvl w:val="1"/>
          <w:numId w:val="17"/>
        </w:numPr>
      </w:pPr>
      <w:r>
        <w:t>^DHCACDMCGi(0,"UserDate</w:t>
      </w:r>
      <w:proofErr w:type="gramStart"/>
      <w:r>
        <w:t>",{</w:t>
      </w:r>
      <w:proofErr w:type="gramEnd"/>
      <w:r>
        <w:t>AMCG_User_DR},{AMCG_Date}, {AMCG_RowID})</w:t>
      </w:r>
    </w:p>
    <w:p w:rsidR="00612EC5" w:rsidRDefault="00612EC5" w:rsidP="00612EC5">
      <w:pPr>
        <w:numPr>
          <w:ilvl w:val="0"/>
          <w:numId w:val="17"/>
        </w:numPr>
      </w:pPr>
      <w:r>
        <w:rPr>
          <w:rFonts w:hint="eastAsia"/>
          <w:iCs/>
        </w:rPr>
        <w:t>取消人员和取消日期</w:t>
      </w:r>
    </w:p>
    <w:p w:rsidR="00612EC5" w:rsidRDefault="00612EC5" w:rsidP="00612EC5">
      <w:pPr>
        <w:numPr>
          <w:ilvl w:val="1"/>
          <w:numId w:val="17"/>
        </w:numPr>
      </w:pPr>
      <w:proofErr w:type="gramStart"/>
      <w:r>
        <w:rPr>
          <w:rFonts w:hint="eastAsia"/>
        </w:rPr>
        <w:t>Index  AbortUserDate</w:t>
      </w:r>
      <w:proofErr w:type="gramEnd"/>
    </w:p>
    <w:p w:rsidR="00612EC5" w:rsidRDefault="00612EC5" w:rsidP="00612EC5">
      <w:pPr>
        <w:numPr>
          <w:ilvl w:val="1"/>
          <w:numId w:val="17"/>
        </w:numPr>
      </w:pPr>
      <w:r>
        <w:t>^DHCACDMCGi(0,"AUDate</w:t>
      </w:r>
      <w:proofErr w:type="gramStart"/>
      <w:r>
        <w:t>",{</w:t>
      </w:r>
      <w:proofErr w:type="gramEnd"/>
      <w:r>
        <w:t>AMCG_AbortUser_DR},{AMCG_AbortDate},</w:t>
      </w:r>
      <w:r>
        <w:rPr>
          <w:rFonts w:hint="eastAsia"/>
        </w:rPr>
        <w:t xml:space="preserve"> </w:t>
      </w:r>
      <w:r>
        <w:t>{AMCG_RowID})</w:t>
      </w:r>
    </w:p>
    <w:p w:rsidR="00612EC5" w:rsidRDefault="00612EC5" w:rsidP="00612EC5">
      <w:pPr>
        <w:numPr>
          <w:ilvl w:val="0"/>
          <w:numId w:val="17"/>
        </w:numPr>
      </w:pPr>
      <w:r>
        <w:rPr>
          <w:rFonts w:hint="eastAsia"/>
          <w:iCs/>
        </w:rPr>
        <w:t>Other</w:t>
      </w:r>
    </w:p>
    <w:p w:rsidR="00612EC5" w:rsidRDefault="00612EC5" w:rsidP="00612EC5">
      <w:pPr>
        <w:ind w:left="780"/>
      </w:pPr>
    </w:p>
    <w:p w:rsidR="00612EC5" w:rsidRDefault="00612EC5" w:rsidP="00612EC5">
      <w:pPr>
        <w:rPr>
          <w:color w:val="999999"/>
        </w:rPr>
      </w:pPr>
      <w:r>
        <w:rPr>
          <w:rFonts w:hint="eastAsia"/>
          <w:color w:val="999999"/>
        </w:rPr>
        <w:t>此表不在使用，只是暂时保留；</w:t>
      </w:r>
    </w:p>
    <w:p w:rsidR="00612EC5" w:rsidRDefault="00612EC5" w:rsidP="005E1009">
      <w:pPr>
        <w:pStyle w:val="3"/>
      </w:pPr>
      <w:r>
        <w:rPr>
          <w:rFonts w:hint="eastAsia"/>
        </w:rPr>
        <w:t>集体账户表：</w:t>
      </w:r>
    </w:p>
    <w:p w:rsidR="00612EC5" w:rsidRDefault="00612EC5" w:rsidP="00612EC5">
      <w:r>
        <w:rPr>
          <w:rFonts w:hint="eastAsia"/>
        </w:rPr>
        <w:t>DHC_AccGroupBill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>
      <w:r>
        <w:rPr>
          <w:rFonts w:hint="eastAsia"/>
        </w:rPr>
        <w:t>此表不在使用，只是暂时保留；</w:t>
      </w:r>
    </w:p>
    <w:p w:rsidR="00612EC5" w:rsidRDefault="00612EC5" w:rsidP="005E1009">
      <w:pPr>
        <w:pStyle w:val="3"/>
      </w:pPr>
      <w:r>
        <w:rPr>
          <w:rFonts w:hint="eastAsia"/>
        </w:rPr>
        <w:lastRenderedPageBreak/>
        <w:t>集体账户的预交金流水账：</w:t>
      </w:r>
    </w:p>
    <w:p w:rsidR="00612EC5" w:rsidRDefault="00612EC5" w:rsidP="00612EC5">
      <w:r>
        <w:t>DHC</w:t>
      </w:r>
      <w:r>
        <w:rPr>
          <w:rFonts w:hint="eastAsia"/>
        </w:rPr>
        <w:t>_</w:t>
      </w:r>
      <w:r>
        <w:t>AccGBPreDeposite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AGBPD_AGB_ParRef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指向夫表</w:t>
            </w:r>
            <w:proofErr w:type="gramEnd"/>
            <w:r>
              <w:rPr>
                <w:rFonts w:hint="eastAsia"/>
              </w:rPr>
              <w:t>DHC_AccGroupBill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AGBPD_RowID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AGBPD_Sub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/>
    <w:p w:rsidR="00612EC5" w:rsidRDefault="00612EC5" w:rsidP="00612EC5"/>
    <w:p w:rsidR="00612EC5" w:rsidRDefault="00612EC5" w:rsidP="005E1009">
      <w:pPr>
        <w:pStyle w:val="3"/>
      </w:pPr>
      <w:r>
        <w:rPr>
          <w:rFonts w:hint="eastAsia"/>
        </w:rPr>
        <w:t>集体账户预交金支付方式：</w:t>
      </w:r>
    </w:p>
    <w:p w:rsidR="00612EC5" w:rsidRDefault="00612EC5" w:rsidP="00612EC5">
      <w:r>
        <w:t>DHC</w:t>
      </w:r>
      <w:r>
        <w:rPr>
          <w:rFonts w:hint="eastAsia"/>
        </w:rPr>
        <w:t>_</w:t>
      </w:r>
      <w:r>
        <w:t>AccGBPrePayMode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2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AGBPM_ AGBPD _ParRef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AGBPD_</w:t>
            </w: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  <w:tr w:rsidR="00612EC5" w:rsidTr="006D157C">
        <w:tc>
          <w:tcPr>
            <w:tcW w:w="7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800" w:type="dxa"/>
          </w:tcPr>
          <w:p w:rsidR="00612EC5" w:rsidRDefault="00612EC5" w:rsidP="006D157C">
            <w:pPr>
              <w:pStyle w:val="af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612EC5" w:rsidRDefault="00612EC5" w:rsidP="006D157C">
            <w:pPr>
              <w:pStyle w:val="af"/>
              <w:rPr>
                <w:iCs/>
              </w:rPr>
            </w:pPr>
          </w:p>
        </w:tc>
      </w:tr>
    </w:tbl>
    <w:p w:rsidR="00612EC5" w:rsidRDefault="00612EC5" w:rsidP="00612EC5"/>
    <w:p w:rsidR="00612EC5" w:rsidRDefault="00612EC5" w:rsidP="00612EC5"/>
    <w:p w:rsidR="00612EC5" w:rsidRDefault="00612EC5" w:rsidP="00612EC5">
      <w:pPr>
        <w:pStyle w:val="4"/>
        <w:numPr>
          <w:ilvl w:val="0"/>
          <w:numId w:val="8"/>
        </w:numPr>
        <w:adjustRightInd w:val="0"/>
        <w:spacing w:before="120" w:after="120" w:line="314" w:lineRule="atLeast"/>
        <w:textAlignment w:val="baseline"/>
      </w:pPr>
      <w:r>
        <w:rPr>
          <w:rFonts w:hint="eastAsia"/>
        </w:rPr>
        <w:t>5</w:t>
      </w:r>
      <w:r>
        <w:rPr>
          <w:rFonts w:hint="eastAsia"/>
        </w:rPr>
        <w:t>命名规则：</w:t>
      </w:r>
    </w:p>
    <w:p w:rsidR="00612EC5" w:rsidRDefault="00612EC5" w:rsidP="00612EC5">
      <w:pPr>
        <w:ind w:left="360"/>
      </w:pPr>
      <w:r>
        <w:rPr>
          <w:rFonts w:hint="eastAsia"/>
        </w:rPr>
        <w:t>组件命名规则：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DHCAC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DHCACR</w:t>
      </w:r>
    </w:p>
    <w:p w:rsidR="00612EC5" w:rsidRDefault="00612EC5" w:rsidP="00612EC5">
      <w:pPr>
        <w:ind w:left="360"/>
      </w:pPr>
      <w:r>
        <w:rPr>
          <w:rFonts w:hint="eastAsia"/>
        </w:rPr>
        <w:t>JS</w:t>
      </w:r>
      <w:r>
        <w:rPr>
          <w:rFonts w:hint="eastAsia"/>
        </w:rPr>
        <w:t>文件命名规则：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DHCAC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 w:rsidR="00612EC5" w:rsidRDefault="00612EC5" w:rsidP="00612EC5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DHCACR</w:t>
      </w:r>
    </w:p>
    <w:p w:rsidR="00612EC5" w:rsidRDefault="00612EC5" w:rsidP="00612EC5">
      <w:pPr>
        <w:ind w:left="360"/>
      </w:pPr>
      <w:r>
        <w:rPr>
          <w:rFonts w:hint="eastAsia"/>
        </w:rPr>
        <w:t>Web</w:t>
      </w:r>
      <w:r>
        <w:rPr>
          <w:rFonts w:hint="eastAsia"/>
        </w:rPr>
        <w:t>类命名规则：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DHCAC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报表命名规则：</w:t>
      </w:r>
    </w:p>
    <w:p w:rsidR="00612EC5" w:rsidRDefault="00612EC5" w:rsidP="00612EC5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DHCACR</w:t>
      </w:r>
    </w:p>
    <w:p w:rsidR="00612EC5" w:rsidRDefault="00612EC5" w:rsidP="00612EC5">
      <w:pPr>
        <w:ind w:left="360"/>
      </w:pPr>
      <w:r>
        <w:rPr>
          <w:rFonts w:hint="eastAsia"/>
        </w:rPr>
        <w:t>以上的规则都是名称的题头</w:t>
      </w:r>
    </w:p>
    <w:p w:rsidR="00612EC5" w:rsidRDefault="00612EC5" w:rsidP="00612EC5">
      <w:pPr>
        <w:pStyle w:val="3"/>
      </w:pPr>
      <w:bookmarkStart w:id="9" w:name="_Toc499631630"/>
      <w:bookmarkStart w:id="10" w:name="_Toc527343273"/>
      <w:r>
        <w:rPr>
          <w:rFonts w:hint="eastAsia"/>
        </w:rPr>
        <w:t>5</w:t>
      </w:r>
      <w:r>
        <w:rPr>
          <w:rFonts w:hint="eastAsia"/>
        </w:rPr>
        <w:t>．遗留问题及解决措施</w:t>
      </w:r>
      <w:bookmarkEnd w:id="9"/>
      <w:bookmarkEnd w:id="10"/>
    </w:p>
    <w:p w:rsidR="00612EC5" w:rsidRDefault="00612EC5" w:rsidP="00612EC5">
      <w:pPr>
        <w:pStyle w:val="af0"/>
        <w:numPr>
          <w:ilvl w:val="0"/>
          <w:numId w:val="18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门诊预缴金的票据管理欠缺。（可以利用以有的住院押金票据管理模式）</w:t>
      </w:r>
    </w:p>
    <w:p w:rsidR="00612EC5" w:rsidRDefault="00612EC5" w:rsidP="00612EC5">
      <w:pPr>
        <w:pStyle w:val="af0"/>
        <w:numPr>
          <w:ilvl w:val="0"/>
          <w:numId w:val="18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不支持银行卡</w:t>
      </w:r>
      <w:proofErr w:type="gramStart"/>
      <w:r>
        <w:rPr>
          <w:rFonts w:ascii="宋体" w:hAnsi="宋体" w:hint="eastAsia"/>
          <w:i/>
          <w:iCs/>
        </w:rPr>
        <w:t>转帐</w:t>
      </w:r>
      <w:proofErr w:type="gramEnd"/>
      <w:r>
        <w:rPr>
          <w:rFonts w:ascii="宋体" w:hAnsi="宋体" w:hint="eastAsia"/>
          <w:i/>
          <w:iCs/>
        </w:rPr>
        <w:t>。</w:t>
      </w:r>
    </w:p>
    <w:p w:rsidR="00612EC5" w:rsidRDefault="00612EC5" w:rsidP="00612EC5">
      <w:pPr>
        <w:pStyle w:val="af0"/>
        <w:numPr>
          <w:ilvl w:val="0"/>
          <w:numId w:val="18"/>
        </w:numPr>
        <w:adjustRightInd w:val="0"/>
        <w:spacing w:after="0" w:line="314" w:lineRule="atLeast"/>
        <w:ind w:leftChars="0"/>
        <w:textAlignment w:val="baseline"/>
        <w:rPr>
          <w:rFonts w:ascii="宋体" w:hAnsi="宋体"/>
          <w:i/>
          <w:iCs/>
        </w:rPr>
      </w:pPr>
    </w:p>
    <w:p w:rsidR="00612EC5" w:rsidRDefault="00612EC5" w:rsidP="00612EC5">
      <w:r>
        <w:rPr>
          <w:rFonts w:hint="eastAsia"/>
        </w:rPr>
        <w:t>设计后续，组件界面设计</w:t>
      </w:r>
    </w:p>
    <w:p w:rsidR="00612EC5" w:rsidRDefault="00612EC5" w:rsidP="00612EC5">
      <w:pPr>
        <w:numPr>
          <w:ilvl w:val="0"/>
          <w:numId w:val="19"/>
        </w:numPr>
      </w:pPr>
      <w:r>
        <w:rPr>
          <w:rFonts w:hint="eastAsia"/>
        </w:rPr>
        <w:t>患者账户结算组件，包含的信息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患者的基本信息，账户的基本信息；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此账户支付流水账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此账户预交金流水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账户状态变化日志；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结算按钮动作：</w:t>
      </w:r>
    </w:p>
    <w:p w:rsidR="00612EC5" w:rsidRDefault="00612EC5" w:rsidP="00612EC5">
      <w:pPr>
        <w:numPr>
          <w:ilvl w:val="2"/>
          <w:numId w:val="19"/>
        </w:numPr>
      </w:pPr>
      <w:r>
        <w:rPr>
          <w:rFonts w:hint="eastAsia"/>
        </w:rPr>
        <w:t>对账户进行结算</w:t>
      </w:r>
    </w:p>
    <w:p w:rsidR="00612EC5" w:rsidRDefault="00612EC5" w:rsidP="00612EC5">
      <w:pPr>
        <w:numPr>
          <w:ilvl w:val="2"/>
          <w:numId w:val="19"/>
        </w:numPr>
      </w:pPr>
      <w:r>
        <w:rPr>
          <w:rFonts w:hint="eastAsia"/>
        </w:rPr>
        <w:t>对没有打印票据的账单集合，强制打印发票；</w:t>
      </w:r>
    </w:p>
    <w:p w:rsidR="00612EC5" w:rsidRDefault="00612EC5" w:rsidP="00612EC5">
      <w:pPr>
        <w:numPr>
          <w:ilvl w:val="2"/>
          <w:numId w:val="19"/>
        </w:numPr>
      </w:pP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other</w:t>
      </w:r>
    </w:p>
    <w:p w:rsidR="00612EC5" w:rsidRDefault="00612EC5" w:rsidP="00612EC5">
      <w:pPr>
        <w:numPr>
          <w:ilvl w:val="0"/>
          <w:numId w:val="19"/>
        </w:numPr>
      </w:pPr>
      <w:r>
        <w:rPr>
          <w:rFonts w:hint="eastAsia"/>
        </w:rPr>
        <w:t>票据打印组件名称汇总，都是票据要求算法一致（）</w:t>
      </w:r>
    </w:p>
    <w:p w:rsidR="00612EC5" w:rsidRDefault="00612EC5" w:rsidP="00612EC5">
      <w:pPr>
        <w:numPr>
          <w:ilvl w:val="1"/>
          <w:numId w:val="19"/>
        </w:numPr>
      </w:pPr>
    </w:p>
    <w:p w:rsidR="00612EC5" w:rsidRDefault="00612EC5" w:rsidP="00612EC5">
      <w:pPr>
        <w:numPr>
          <w:ilvl w:val="0"/>
          <w:numId w:val="19"/>
        </w:numPr>
      </w:pPr>
      <w:r>
        <w:rPr>
          <w:rFonts w:hint="eastAsia"/>
        </w:rPr>
        <w:t>门诊收费支付方式的改造：（兼有支付方式下的票据）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用户选择某种支付方式</w:t>
      </w:r>
      <w:r>
        <w:rPr>
          <w:rFonts w:hint="eastAsia"/>
        </w:rPr>
        <w:t>;</w:t>
      </w:r>
    </w:p>
    <w:p w:rsidR="00612EC5" w:rsidRDefault="00612EC5" w:rsidP="00612EC5">
      <w:pPr>
        <w:numPr>
          <w:ilvl w:val="1"/>
          <w:numId w:val="19"/>
        </w:numPr>
      </w:pPr>
      <w:r>
        <w:rPr>
          <w:rFonts w:hint="eastAsia"/>
        </w:rPr>
        <w:t>支付方式中包含</w:t>
      </w:r>
      <w:proofErr w:type="gramStart"/>
      <w:r>
        <w:rPr>
          <w:rFonts w:hint="eastAsia"/>
        </w:rPr>
        <w:t>此支付</w:t>
      </w:r>
      <w:proofErr w:type="gramEnd"/>
      <w:r>
        <w:rPr>
          <w:rFonts w:hint="eastAsia"/>
        </w:rPr>
        <w:t>方式必须需要的约束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612EC5" w:rsidRDefault="00612EC5" w:rsidP="00612EC5">
      <w:pPr>
        <w:numPr>
          <w:ilvl w:val="1"/>
          <w:numId w:val="19"/>
        </w:numPr>
      </w:pPr>
    </w:p>
    <w:p w:rsidR="00612EC5" w:rsidRDefault="00612EC5" w:rsidP="00612EC5">
      <w:pPr>
        <w:numPr>
          <w:ilvl w:val="0"/>
          <w:numId w:val="19"/>
        </w:numPr>
      </w:pPr>
      <w:r>
        <w:rPr>
          <w:rFonts w:hint="eastAsia"/>
        </w:rPr>
        <w:t>Other</w:t>
      </w:r>
    </w:p>
    <w:p w:rsidR="00612EC5" w:rsidRDefault="00612EC5" w:rsidP="00612EC5">
      <w:r>
        <w:t>--select * from DHC_AccManager order by AccM_RowID desc</w:t>
      </w:r>
    </w:p>
    <w:p w:rsidR="00612EC5" w:rsidRDefault="00612EC5" w:rsidP="00612EC5">
      <w:r>
        <w:t>--select * from DHC_AccPreDeposit order by AccPD_ParRef desc</w:t>
      </w:r>
    </w:p>
    <w:p w:rsidR="00612EC5" w:rsidRDefault="00612EC5" w:rsidP="00612EC5">
      <w:r>
        <w:t>--select * from DHC_AccPayList order by AccPL_ParRef desc</w:t>
      </w:r>
    </w:p>
    <w:p w:rsidR="00612EC5" w:rsidRDefault="00612EC5" w:rsidP="00612EC5">
      <w:r>
        <w:t xml:space="preserve">--select * from DHC_AccStatusChange </w:t>
      </w:r>
    </w:p>
    <w:p w:rsidR="00612EC5" w:rsidRDefault="00612EC5" w:rsidP="00612EC5">
      <w:r>
        <w:t>--select * from DHC_CardRef order by CF_RowID desc</w:t>
      </w:r>
    </w:p>
    <w:p w:rsidR="00612EC5" w:rsidRDefault="00612EC5" w:rsidP="00612EC5">
      <w:r>
        <w:t>--select * from DHC_CardStatusChange order by CSC_CF_ParRef desc</w:t>
      </w:r>
    </w:p>
    <w:p w:rsidR="00612EC5" w:rsidRPr="00612EC5" w:rsidRDefault="00612EC5" w:rsidP="00612EC5"/>
    <w:p w:rsidR="00B54587" w:rsidRDefault="00B54587" w:rsidP="00B54587">
      <w:pPr>
        <w:pStyle w:val="2"/>
      </w:pPr>
      <w:r>
        <w:rPr>
          <w:rFonts w:hint="eastAsia"/>
        </w:rPr>
        <w:lastRenderedPageBreak/>
        <w:t>银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卡</w:t>
      </w:r>
    </w:p>
    <w:p w:rsidR="00134377" w:rsidRDefault="00134377" w:rsidP="00134377">
      <w:pPr>
        <w:pStyle w:val="3"/>
      </w:pPr>
      <w:r>
        <w:t>DHC_INVBankBalance</w:t>
      </w:r>
    </w:p>
    <w:p w:rsidR="003767D8" w:rsidRPr="003767D8" w:rsidRDefault="003767D8" w:rsidP="003767D8">
      <w:r>
        <w:rPr>
          <w:rFonts w:ascii="宋体" w:hAnsi="宋体" w:hint="eastAsia"/>
        </w:rPr>
        <w:t>用来保存银行传递的对账数据</w:t>
      </w:r>
    </w:p>
    <w:tbl>
      <w:tblPr>
        <w:tblW w:w="0" w:type="auto"/>
        <w:tblInd w:w="107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2"/>
        <w:gridCol w:w="1788"/>
        <w:gridCol w:w="1440"/>
        <w:gridCol w:w="900"/>
        <w:gridCol w:w="720"/>
        <w:gridCol w:w="828"/>
        <w:gridCol w:w="2652"/>
      </w:tblGrid>
      <w:tr w:rsidR="00134377" w:rsidTr="00AA6B06">
        <w:trPr>
          <w:trHeight w:val="316"/>
        </w:trPr>
        <w:tc>
          <w:tcPr>
            <w:tcW w:w="732" w:type="dxa"/>
          </w:tcPr>
          <w:p w:rsidR="00134377" w:rsidRDefault="00134377" w:rsidP="00AA6B06">
            <w:r>
              <w:rPr>
                <w:rFonts w:hint="eastAsia"/>
              </w:rPr>
              <w:t>序号</w:t>
            </w:r>
          </w:p>
        </w:tc>
        <w:tc>
          <w:tcPr>
            <w:tcW w:w="1788" w:type="dxa"/>
          </w:tcPr>
          <w:p w:rsidR="00134377" w:rsidRDefault="00134377" w:rsidP="00AA6B06">
            <w:r>
              <w:rPr>
                <w:rFonts w:hint="eastAsia"/>
              </w:rPr>
              <w:t>数据项</w:t>
            </w:r>
          </w:p>
        </w:tc>
        <w:tc>
          <w:tcPr>
            <w:tcW w:w="1440" w:type="dxa"/>
          </w:tcPr>
          <w:p w:rsidR="00134377" w:rsidRDefault="00134377" w:rsidP="00AA6B06">
            <w:r>
              <w:rPr>
                <w:rFonts w:hint="eastAsia"/>
              </w:rPr>
              <w:t>业务含义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34377" w:rsidRDefault="00134377" w:rsidP="00AA6B06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r>
              <w:rPr>
                <w:rFonts w:hint="eastAsia"/>
              </w:rPr>
              <w:t>长度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r>
              <w:rPr>
                <w:rFonts w:hint="eastAsia"/>
              </w:rPr>
              <w:t>可否为空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134377" w:rsidRDefault="00134377" w:rsidP="00AA6B06">
            <w:r>
              <w:rPr>
                <w:rFonts w:hint="eastAsia"/>
              </w:rPr>
              <w:t>备注说明</w:t>
            </w:r>
          </w:p>
        </w:tc>
      </w:tr>
      <w:tr w:rsidR="00134377" w:rsidTr="00AA6B06">
        <w:trPr>
          <w:trHeight w:val="316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IBB_RowID</w:t>
            </w:r>
          </w:p>
        </w:tc>
        <w:tc>
          <w:tcPr>
            <w:tcW w:w="1440" w:type="dxa"/>
          </w:tcPr>
          <w:p w:rsidR="00134377" w:rsidRDefault="00134377" w:rsidP="00AA6B06">
            <w:pPr>
              <w:pStyle w:val="ae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交易代码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3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sz w:val="24"/>
              </w:rPr>
              <w:t>银行代码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4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sz w:val="24"/>
              </w:rPr>
              <w:t>医院代码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5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hint="eastAsia"/>
                <w:sz w:val="24"/>
                <w:szCs w:val="24"/>
              </w:rPr>
              <w:t>渠道代码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6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交易终端代码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7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交易操作员代码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8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 xml:space="preserve">银行卡号 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9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HIS交易时间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10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HIS交易流水号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11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正反交易标志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12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支付方式代码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13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发生额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14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银行交易时间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15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银行交易流水号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16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银行交易账务日期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String</w:t>
            </w:r>
          </w:p>
        </w:tc>
        <w:tc>
          <w:tcPr>
            <w:tcW w:w="720" w:type="dxa"/>
            <w:vAlign w:val="center"/>
          </w:tcPr>
          <w:p w:rsidR="00134377" w:rsidRDefault="00134377" w:rsidP="00AA6B06">
            <w:pPr>
              <w:jc w:val="right"/>
              <w:rPr>
                <w:rFonts w:ascii="宋体" w:hAnsi="宋体"/>
                <w:iCs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17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IBT_AppointmentNO</w:t>
            </w: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预约号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18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color w:val="000080"/>
              </w:rPr>
              <w:t>IBT_ExpInfo</w:t>
            </w: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扩展信息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19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IBT_Date</w:t>
            </w: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对账数据导入日期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  <w:tr w:rsidR="00134377" w:rsidTr="00AA6B06">
        <w:trPr>
          <w:trHeight w:val="347"/>
        </w:trPr>
        <w:tc>
          <w:tcPr>
            <w:tcW w:w="73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20</w:t>
            </w:r>
          </w:p>
        </w:tc>
        <w:tc>
          <w:tcPr>
            <w:tcW w:w="1788" w:type="dxa"/>
          </w:tcPr>
          <w:p w:rsidR="00134377" w:rsidRDefault="00134377" w:rsidP="00AA6B06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IBT_Time</w:t>
            </w:r>
          </w:p>
        </w:tc>
        <w:tc>
          <w:tcPr>
            <w:tcW w:w="1440" w:type="dxa"/>
            <w:vAlign w:val="center"/>
          </w:tcPr>
          <w:p w:rsidR="00134377" w:rsidRDefault="00134377" w:rsidP="00AA6B06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对账日期导入时间</w:t>
            </w:r>
          </w:p>
        </w:tc>
        <w:tc>
          <w:tcPr>
            <w:tcW w:w="90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720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828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  <w:tc>
          <w:tcPr>
            <w:tcW w:w="2652" w:type="dxa"/>
          </w:tcPr>
          <w:p w:rsidR="00134377" w:rsidRDefault="00134377" w:rsidP="00AA6B06">
            <w:pPr>
              <w:rPr>
                <w:rFonts w:ascii="宋体" w:hAnsi="宋体"/>
                <w:iCs/>
              </w:rPr>
            </w:pPr>
          </w:p>
        </w:tc>
      </w:tr>
    </w:tbl>
    <w:p w:rsidR="00134377" w:rsidRPr="00134377" w:rsidRDefault="00134377" w:rsidP="00134377"/>
    <w:p w:rsidR="00E06001" w:rsidRDefault="00E06001" w:rsidP="00EB5F9B">
      <w:pPr>
        <w:pStyle w:val="1"/>
      </w:pPr>
      <w:r>
        <w:rPr>
          <w:rFonts w:hint="eastAsia"/>
        </w:rPr>
        <w:lastRenderedPageBreak/>
        <w:t>自助机表</w:t>
      </w:r>
    </w:p>
    <w:p w:rsidR="00E06001" w:rsidRPr="00E06001" w:rsidRDefault="00E06001" w:rsidP="00E06001">
      <w:pPr>
        <w:pStyle w:val="2"/>
        <w:numPr>
          <w:ilvl w:val="3"/>
          <w:numId w:val="19"/>
        </w:numPr>
        <w:rPr>
          <w:sz w:val="21"/>
          <w:szCs w:val="21"/>
        </w:rPr>
      </w:pPr>
      <w:r w:rsidRPr="00E06001">
        <w:rPr>
          <w:sz w:val="21"/>
          <w:szCs w:val="21"/>
        </w:rPr>
        <w:t>DHCIPAutoDepBankData</w:t>
      </w:r>
      <w:r w:rsidRPr="00E06001">
        <w:rPr>
          <w:rFonts w:hint="eastAsia"/>
          <w:sz w:val="21"/>
          <w:szCs w:val="21"/>
        </w:rPr>
        <w:tab/>
      </w:r>
      <w:r w:rsidRPr="00E06001">
        <w:rPr>
          <w:rFonts w:hint="eastAsia"/>
          <w:sz w:val="21"/>
          <w:szCs w:val="21"/>
        </w:rPr>
        <w:t>存</w:t>
      </w:r>
      <w:proofErr w:type="gramStart"/>
      <w:r w:rsidRPr="00E06001">
        <w:rPr>
          <w:rFonts w:hint="eastAsia"/>
          <w:sz w:val="21"/>
          <w:szCs w:val="21"/>
        </w:rPr>
        <w:t>自助机交住院</w:t>
      </w:r>
      <w:proofErr w:type="gramEnd"/>
      <w:r w:rsidRPr="00E06001">
        <w:rPr>
          <w:rFonts w:hint="eastAsia"/>
          <w:sz w:val="21"/>
          <w:szCs w:val="21"/>
        </w:rPr>
        <w:t>押金时返回数据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1984"/>
        <w:gridCol w:w="1134"/>
        <w:gridCol w:w="993"/>
        <w:gridCol w:w="992"/>
      </w:tblGrid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6419C4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934F86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设定值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934F86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934F86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934F86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34F86">
              <w:rPr>
                <w:rFonts w:ascii="宋体" w:hAnsi="宋体" w:hint="eastAsia"/>
                <w:color w:val="000000"/>
                <w:szCs w:val="21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06001" w:rsidRPr="00934F86" w:rsidRDefault="00E06001" w:rsidP="009617F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必输项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/>
                <w:color w:val="000000"/>
                <w:sz w:val="24"/>
                <w:szCs w:val="21"/>
              </w:rPr>
              <w:t>Tra</w:t>
            </w:r>
            <w:r w:rsidRPr="006419C4">
              <w:rPr>
                <w:rFonts w:ascii="宋体" w:hAnsi="宋体" w:hint="eastAsia"/>
                <w:color w:val="000000"/>
                <w:sz w:val="24"/>
                <w:szCs w:val="21"/>
              </w:rPr>
              <w:t>de</w:t>
            </w:r>
            <w:r w:rsidRPr="006419C4">
              <w:rPr>
                <w:rFonts w:ascii="宋体" w:hAnsi="宋体"/>
                <w:color w:val="000000"/>
                <w:sz w:val="24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交易代码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D9068D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TerminalID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D9068D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医院唯一编号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D9068D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 w:rsidRPr="00D9068D"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ExtUserID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0391D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操作员代码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 w:rsidRPr="00934F86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 w:rsidRPr="00934F86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D9068D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hint="eastAsia"/>
              </w:rPr>
              <w:t>PatientCard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CardTypeCode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卡类型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Adm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就诊号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Pr="00934F86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934F86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PayModeCode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1=</w:t>
            </w:r>
            <w:r>
              <w:rPr>
                <w:rFonts w:hint="eastAsia"/>
                <w:color w:val="000000"/>
              </w:rPr>
              <w:t>现金</w:t>
            </w:r>
          </w:p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2=</w:t>
            </w:r>
            <w:r>
              <w:rPr>
                <w:rFonts w:hint="eastAsia"/>
                <w:color w:val="000000"/>
              </w:rPr>
              <w:t>银行卡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Y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szCs w:val="21"/>
              </w:rPr>
              <w:t>TransactionId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现金充值时必输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BankCode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交易银行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BankAccDate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r>
              <w:rPr>
                <w:rFonts w:ascii="宋体" w:hAnsi="宋体" w:hint="eastAsia"/>
                <w:color w:val="000000"/>
                <w:szCs w:val="21"/>
              </w:rPr>
              <w:t>BankAccTime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HISTradeDate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</w:t>
            </w:r>
            <w:r>
              <w:rPr>
                <w:rFonts w:hint="eastAsia"/>
                <w:color w:val="000000"/>
              </w:rPr>
              <w:t>交易日期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HISTradeTime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</w:t>
            </w:r>
            <w:r>
              <w:rPr>
                <w:rFonts w:hint="eastAsia"/>
                <w:color w:val="000000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t>Bank</w:t>
            </w:r>
            <w:r w:rsidRPr="006419C4">
              <w:rPr>
                <w:rFonts w:ascii="宋体" w:hAnsi="宋体" w:hint="eastAsia"/>
                <w:szCs w:val="21"/>
              </w:rPr>
              <w:t>TransactionId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</w:t>
            </w:r>
            <w:r>
              <w:rPr>
                <w:rFonts w:hint="eastAsia"/>
                <w:color w:val="FF0000"/>
                <w:szCs w:val="21"/>
              </w:rPr>
              <w:lastRenderedPageBreak/>
              <w:t>必输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 w:rsidRPr="006419C4">
              <w:rPr>
                <w:rFonts w:ascii="宋体" w:hAnsi="宋体" w:hint="eastAsia"/>
                <w:color w:val="000000"/>
                <w:szCs w:val="21"/>
              </w:rPr>
              <w:lastRenderedPageBreak/>
              <w:t>BankCardNo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银行卡充值时必输</w:t>
            </w: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银行交易金额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</w:p>
        </w:tc>
      </w:tr>
      <w:tr w:rsidR="00E06001" w:rsidRPr="00934F86" w:rsidTr="009617F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Pr="006419C4" w:rsidRDefault="00E06001" w:rsidP="009617F1">
            <w:pPr>
              <w:pStyle w:val="31"/>
              <w:jc w:val="both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PrtDeposit_DR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住院押金表指针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001" w:rsidRDefault="00E06001" w:rsidP="009617F1">
            <w:pPr>
              <w:pStyle w:val="31"/>
              <w:jc w:val="both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001" w:rsidRDefault="00E06001" w:rsidP="009617F1">
            <w:pPr>
              <w:pStyle w:val="31"/>
              <w:jc w:val="both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指向</w:t>
            </w:r>
            <w:r>
              <w:rPr>
                <w:rFonts w:hint="eastAsia"/>
                <w:color w:val="FF0000"/>
                <w:szCs w:val="21"/>
              </w:rPr>
              <w:t>dhc_sfprintdetails</w:t>
            </w:r>
          </w:p>
        </w:tc>
      </w:tr>
    </w:tbl>
    <w:p w:rsidR="00E06001" w:rsidRDefault="00E06001" w:rsidP="00E06001"/>
    <w:p w:rsidR="00E06001" w:rsidRPr="00E06001" w:rsidRDefault="00E06001" w:rsidP="00E06001"/>
    <w:p w:rsidR="00EB5F9B" w:rsidRDefault="00EB5F9B" w:rsidP="00EB5F9B">
      <w:pPr>
        <w:pStyle w:val="1"/>
      </w:pPr>
      <w:r>
        <w:rPr>
          <w:rFonts w:hint="eastAsia"/>
        </w:rPr>
        <w:t>医生站表</w:t>
      </w:r>
    </w:p>
    <w:p w:rsidR="00145DC8" w:rsidRDefault="00145DC8" w:rsidP="004001CB">
      <w:pPr>
        <w:pStyle w:val="3"/>
      </w:pPr>
      <w:r>
        <w:rPr>
          <w:rFonts w:hint="eastAsia"/>
        </w:rPr>
        <w:t>病人表</w:t>
      </w:r>
      <w:r>
        <w:t xml:space="preserve"> </w:t>
      </w:r>
      <w:r>
        <w:rPr>
          <w:rFonts w:hint="eastAsia"/>
        </w:rPr>
        <w:t>PA_PatMas</w:t>
      </w:r>
      <w:r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 xml:space="preserve"> PAPatMas</w:t>
      </w:r>
      <w:r>
        <w:rPr>
          <w:rFonts w:hint="eastAsia"/>
          <w:color w:val="000080"/>
        </w:rPr>
        <w:t>，</w:t>
      </w:r>
      <w:r>
        <w:rPr>
          <w:rFonts w:hint="eastAsia"/>
          <w:color w:val="000080"/>
        </w:rPr>
        <w:t>User.PAPerson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 xml:space="preserve">: </w:t>
      </w:r>
      <w:r>
        <w:rPr>
          <w:rFonts w:hint="eastAsia"/>
          <w:color w:val="000080"/>
        </w:rPr>
        <w:t>w</w:t>
      </w:r>
      <w:r>
        <w:rPr>
          <w:color w:val="000080"/>
        </w:rPr>
        <w:t>eb.</w:t>
      </w:r>
      <w:r>
        <w:rPr>
          <w:rFonts w:hint="eastAsia"/>
          <w:color w:val="000080"/>
        </w:rPr>
        <w:t xml:space="preserve"> </w:t>
      </w:r>
      <w:proofErr w:type="gramStart"/>
      <w:r>
        <w:rPr>
          <w:rFonts w:hint="eastAsia"/>
          <w:color w:val="000080"/>
        </w:rPr>
        <w:t>PAPatMas,web</w:t>
      </w:r>
      <w:proofErr w:type="gramEnd"/>
      <w:r>
        <w:rPr>
          <w:rFonts w:hint="eastAsia"/>
          <w:color w:val="000080"/>
        </w:rPr>
        <w:t>.PAPerson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^PAPER</w:t>
      </w:r>
    </w:p>
    <w:p w:rsidR="00145DC8" w:rsidRDefault="00145DC8" w:rsidP="00145D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"/>
        <w:gridCol w:w="2950"/>
        <w:gridCol w:w="1053"/>
        <w:gridCol w:w="2164"/>
        <w:gridCol w:w="1807"/>
      </w:tblGrid>
      <w:tr w:rsidR="00145DC8" w:rsidTr="004B242B">
        <w:tc>
          <w:tcPr>
            <w:tcW w:w="84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80A18" w:rsidRDefault="00145DC8" w:rsidP="004B242B">
            <w:pPr>
              <w:jc w:val="center"/>
              <w:rPr>
                <w:b/>
              </w:rPr>
            </w:pPr>
            <w:r w:rsidRPr="00C80A18">
              <w:rPr>
                <w:rFonts w:hint="eastAsia"/>
                <w:b/>
              </w:rPr>
              <w:t>PA_</w:t>
            </w:r>
            <w:r>
              <w:rPr>
                <w:rFonts w:hint="eastAsia"/>
                <w:b/>
              </w:rPr>
              <w:t>PatMas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PAPMI_Name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, F</w:t>
            </w:r>
            <w:r w:rsidRPr="00C20C3C">
              <w:rPr>
                <w:rFonts w:hint="eastAsia"/>
              </w:rPr>
              <w:t>i</w:t>
            </w:r>
            <w:r>
              <w:rPr>
                <w:rFonts w:hint="eastAsia"/>
              </w:rPr>
              <w:t>r</w:t>
            </w:r>
            <w:r w:rsidRPr="00C20C3C">
              <w:rPr>
                <w:rFonts w:hint="eastAsia"/>
              </w:rPr>
              <w:t>st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PA_Patmas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PAPMI_DOB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出生日期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M</w:t>
            </w:r>
            <w:r>
              <w:rPr>
                <w:rFonts w:hint="eastAsia"/>
              </w:rPr>
              <w:t>iddle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softHyphen/>
              <w:t>_</w:t>
            </w:r>
            <w:r>
              <w:rPr>
                <w:color w:val="000000"/>
              </w:rPr>
              <w:t>Name4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Last 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PAPMI_Name3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roofErr w:type="gramStart"/>
            <w:r w:rsidRPr="006E3D51">
              <w:rPr>
                <w:rFonts w:hint="eastAsia"/>
              </w:rPr>
              <w:t>医</w:t>
            </w:r>
            <w:proofErr w:type="gramEnd"/>
            <w:r w:rsidRPr="006E3D51">
              <w:rPr>
                <w:rFonts w:hint="eastAsia"/>
              </w:rPr>
              <w:t>保手册号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 w:rsidRPr="00896FBA">
              <w:rPr>
                <w:color w:val="000000"/>
              </w:rPr>
              <w:t>PAPMI_Medicare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 w:rsidRPr="00016B18">
              <w:rPr>
                <w:rFonts w:hint="eastAsia"/>
              </w:rPr>
              <w:t>病历号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96FBA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PAPMIMedicareExpDate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250DB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250DB" w:rsidRDefault="00145DC8" w:rsidP="004B242B">
            <w:pPr>
              <w:rPr>
                <w:b/>
                <w:color w:val="0000FF"/>
              </w:rPr>
            </w:pPr>
            <w:r w:rsidRPr="005250DB">
              <w:rPr>
                <w:b/>
                <w:color w:val="0000FF"/>
              </w:rPr>
              <w:t>PAPMI_MedicareCode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250DB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250DB" w:rsidRDefault="00145DC8" w:rsidP="004B242B">
            <w:pPr>
              <w:rPr>
                <w:b/>
                <w:color w:val="0000FF"/>
              </w:rPr>
            </w:pPr>
            <w:r w:rsidRPr="005250DB">
              <w:rPr>
                <w:rFonts w:hint="eastAsia"/>
                <w:b/>
                <w:color w:val="0000FF"/>
              </w:rPr>
              <w:t>传真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434B2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PAPMI</w:t>
            </w:r>
            <w:r w:rsidRPr="002434B2">
              <w:rPr>
                <w:color w:val="000000"/>
                <w:szCs w:val="21"/>
              </w:rPr>
              <w:t>_GovernCardNo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r>
              <w:rPr>
                <w:rFonts w:hint="eastAsia"/>
              </w:rPr>
              <w:t>门诊病历号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434B2" w:rsidRDefault="00145DC8" w:rsidP="004B242B">
            <w:pPr>
              <w:rPr>
                <w:color w:val="000000"/>
                <w:szCs w:val="21"/>
              </w:rPr>
            </w:pPr>
            <w:r w:rsidRPr="002434B2">
              <w:rPr>
                <w:color w:val="000000"/>
                <w:szCs w:val="21"/>
              </w:rPr>
              <w:t>PAPMI_DVAnumbe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身份证号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434B2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PAPMIAlias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病人别名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8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PAPMIIPNo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住院号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门诊号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PAPMIEstAgeYear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PAPMIEstAgeMonth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PAPMIEstAgeTmStmp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PAPMISoundex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00"/>
              </w:rPr>
              <w:t>PAPMILangPrimDR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母语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PAPMILangSecondDR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第二母语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PAPMIPrefLanguageDR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首选语言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PAPMIActive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激活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PAPMIVIPFlag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标志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PAPMIPatCategoryDR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病人分类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PAPMIHomeClinicNo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PAPMIRemark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PAPMIDeceased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死亡标志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PAPMIDeceasedDate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死亡日期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PAPMIDeceasedTime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死亡时间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PAPMIBlackList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黑名单标志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PAPMIEstimatedDeathDate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PAPMIMotherDR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母亲记录指针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PAPMIMother1DR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PAPMIRefDocDR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家庭医生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PAPMIDentistDR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牙医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PAPMIDentistClinicDR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牙医诊所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PAPMITraceStatusDR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PAPMIMedicareSuffixDR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PAPMIAllergy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过敏记录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PAPMIEPRDescription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电子病历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PAPMIConcessionCardNo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PAPMIConcessionCardExpDate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PAPMISafetyNetCardNo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PAPMISafetyNetCardExpDate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PAPMIGovernCardNo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PAPMIDVAnumber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PAPMIInsuranceCardHolder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PAPMICardTypeDR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PAPMICHCPatient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PAPMICTHCADR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CTHealthCareArea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PAPMIHealthFundNo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PAPMIHealthCardExpiryDate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健康卡号失效日期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PAPMICountryOfBirthDR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出生国</w:t>
            </w:r>
            <w:proofErr w:type="gram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PAPMICityBirthDR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出生城市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PAPMITitleDR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头衔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PAPMICTRegionDR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所在地区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PAPMICTProvinceDR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所在省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PAPMICityAreaDR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所在区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PAPMIEmail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电子邮件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PAPMIMobPhone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手机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PAPMISecondPhone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第二联系电话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PAPMIAuxInsTypeDR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PAPMIPensionTypeDR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PAPMIIndigStatDR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PAPMIRequireAssistanceMeal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需要辅食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PAPMIRequireAssistanceMenu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需要辅食菜单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84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80A18" w:rsidRDefault="00145DC8" w:rsidP="004B242B">
            <w:pPr>
              <w:jc w:val="center"/>
              <w:rPr>
                <w:b/>
              </w:rPr>
            </w:pPr>
            <w:r w:rsidRPr="00C80A18">
              <w:rPr>
                <w:rFonts w:hint="eastAsia"/>
                <w:b/>
              </w:rPr>
              <w:t>PA_Person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PA_PatMast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PAPER_ID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>
              <w:rPr>
                <w:rFonts w:hint="eastAsia"/>
              </w:rPr>
              <w:t>身份证号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PAPER</w:t>
            </w:r>
            <w:r w:rsidRPr="005B4456">
              <w:rPr>
                <w:b/>
                <w:color w:val="0000FF"/>
              </w:rPr>
              <w:t>_</w:t>
            </w:r>
            <w:r w:rsidRPr="005B4456">
              <w:rPr>
                <w:rFonts w:hint="eastAsia"/>
                <w:b/>
                <w:color w:val="0000FF"/>
              </w:rPr>
              <w:t>M</w:t>
            </w:r>
            <w:r w:rsidRPr="005B4456">
              <w:rPr>
                <w:b/>
                <w:color w:val="0000FF"/>
              </w:rPr>
              <w:t>arital_</w:t>
            </w:r>
            <w:r w:rsidRPr="005B4456">
              <w:rPr>
                <w:rFonts w:hint="eastAsia"/>
                <w:b/>
                <w:color w:val="0000FF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婚姻状况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PAPER_Sex_DR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性别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CT_Sex</w:t>
            </w:r>
          </w:p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PAPER_Age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年龄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pPr>
              <w:rPr>
                <w:color w:val="000000"/>
              </w:rPr>
            </w:pPr>
            <w:r w:rsidRPr="00016B18">
              <w:rPr>
                <w:color w:val="000000"/>
              </w:rPr>
              <w:t>PAPER_</w:t>
            </w:r>
            <w:r>
              <w:rPr>
                <w:rFonts w:hint="eastAsia"/>
                <w:color w:val="000000"/>
              </w:rPr>
              <w:t>S</w:t>
            </w:r>
            <w:r w:rsidRPr="00016B18">
              <w:rPr>
                <w:color w:val="000000"/>
              </w:rPr>
              <w:t>ocial</w:t>
            </w:r>
            <w:r>
              <w:rPr>
                <w:rFonts w:hint="eastAsia"/>
                <w:color w:val="000000"/>
              </w:rPr>
              <w:t>S</w:t>
            </w:r>
            <w:r w:rsidRPr="00016B18">
              <w:rPr>
                <w:color w:val="000000"/>
              </w:rPr>
              <w:t>tatus_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>
              <w:rPr>
                <w:rFonts w:hint="eastAsia"/>
              </w:rPr>
              <w:t>病人类型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 w:rsidRPr="00016B18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</w:t>
            </w:r>
            <w:r w:rsidRPr="00016B18">
              <w:rPr>
                <w:color w:val="000000"/>
              </w:rPr>
              <w:t>ccupation_</w:t>
            </w:r>
            <w:r>
              <w:rPr>
                <w:rFonts w:hint="eastAsia"/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 w:rsidRPr="00016B18">
              <w:rPr>
                <w:rFonts w:hint="eastAsia"/>
              </w:rPr>
              <w:t>职业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B3161" w:rsidRDefault="00145DC8" w:rsidP="004B242B">
            <w:pPr>
              <w:rPr>
                <w:color w:val="000000"/>
              </w:rPr>
            </w:pPr>
            <w:r w:rsidRPr="00FB3161">
              <w:rPr>
                <w:color w:val="000000"/>
              </w:rPr>
              <w:t>PAPER_Education_DR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>
              <w:rPr>
                <w:rFonts w:hint="eastAsia"/>
              </w:rPr>
              <w:t>学历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PAPER_Email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Email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PAPER_Country_DR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国籍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CT_Country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45FB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ReligionDR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宗教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B64CC" w:rsidRDefault="00145DC8" w:rsidP="004B242B">
            <w:pPr>
              <w:rPr>
                <w:color w:val="000000"/>
              </w:rPr>
            </w:pPr>
            <w:r w:rsidRPr="007B64CC">
              <w:rPr>
                <w:color w:val="000000"/>
              </w:rPr>
              <w:t>PAPER_Nation_DR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民族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CT_Nation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57603" w:rsidRDefault="00145DC8" w:rsidP="004B242B">
            <w:pPr>
              <w:rPr>
                <w:color w:val="000000"/>
              </w:rPr>
            </w:pPr>
            <w:r w:rsidRPr="00D57603">
              <w:rPr>
                <w:color w:val="000000"/>
              </w:rPr>
              <w:t>PAPER_StayingPermanently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是否永久居住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B64CC" w:rsidRDefault="00145DC8" w:rsidP="004B242B">
            <w:pPr>
              <w:rPr>
                <w:color w:val="000000"/>
              </w:rPr>
            </w:pPr>
            <w:r w:rsidRPr="007B64CC">
              <w:rPr>
                <w:color w:val="000000"/>
              </w:rPr>
              <w:t>PAPER_SecondPhone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AC3BE5" w:rsidRDefault="00145DC8" w:rsidP="004B242B">
            <w:r w:rsidRPr="00AC3BE5">
              <w:rPr>
                <w:rFonts w:hint="eastAsia"/>
              </w:rPr>
              <w:t>工作单位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B64CC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ZipDR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AC3BE5" w:rsidRDefault="00145DC8" w:rsidP="004B242B">
            <w:r>
              <w:rPr>
                <w:rFonts w:hint="eastAsia"/>
              </w:rPr>
              <w:t>邮编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PAPER_StName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街道</w:t>
            </w:r>
            <w:r w:rsidRPr="005B4456">
              <w:rPr>
                <w:rFonts w:hint="eastAsia"/>
                <w:b/>
                <w:color w:val="0000FF"/>
              </w:rPr>
              <w:t>住址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</w:t>
            </w:r>
            <w:r w:rsidRPr="005B4456">
              <w:rPr>
                <w:rFonts w:hint="eastAsia"/>
                <w:b/>
                <w:color w:val="0000FF"/>
              </w:rPr>
              <w:t>_</w:t>
            </w:r>
            <w:r w:rsidRPr="005B4456">
              <w:rPr>
                <w:b/>
                <w:color w:val="0000FF"/>
              </w:rPr>
              <w:t>House</w:t>
            </w:r>
            <w:r w:rsidRPr="005B4456">
              <w:rPr>
                <w:rFonts w:hint="eastAsia"/>
                <w:b/>
                <w:color w:val="0000FF"/>
              </w:rPr>
              <w:t>_</w:t>
            </w:r>
            <w:r w:rsidRPr="005B4456">
              <w:rPr>
                <w:b/>
                <w:color w:val="0000FF"/>
              </w:rPr>
              <w:t>Building</w:t>
            </w:r>
            <w:r w:rsidRPr="005B4456">
              <w:rPr>
                <w:rFonts w:hint="eastAsia"/>
                <w:b/>
                <w:color w:val="0000FF"/>
              </w:rPr>
              <w:t>_</w:t>
            </w:r>
            <w:r w:rsidRPr="005B4456">
              <w:rPr>
                <w:b/>
                <w:color w:val="0000FF"/>
              </w:rPr>
              <w:t>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门牌号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PAPER_MobPhone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手机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PAPER_TelH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家庭电话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</w:tr>
      <w:tr w:rsidR="00145DC8" w:rsidRPr="005B4456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PAPER_TelO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办公电话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color w:val="0000FF"/>
              </w:rPr>
            </w:pP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57603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CTRLTDR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联系人关系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CTRelation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_Name4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33EE2" w:rsidRDefault="00145DC8" w:rsidP="004B242B">
            <w:pPr>
              <w:rPr>
                <w:color w:val="FF0000"/>
              </w:rPr>
            </w:pPr>
            <w:proofErr w:type="gramStart"/>
            <w:r w:rsidRPr="00B33EE2">
              <w:rPr>
                <w:rFonts w:hint="eastAsia"/>
                <w:color w:val="FF0000"/>
              </w:rPr>
              <w:t>老年证</w:t>
            </w:r>
            <w:proofErr w:type="gram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沈阳用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pPr>
              <w:rPr>
                <w:color w:val="000000"/>
              </w:rPr>
            </w:pPr>
            <w:r w:rsidRPr="00016B18">
              <w:rPr>
                <w:color w:val="000000"/>
              </w:rPr>
              <w:t>PAPER_Name6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16B18" w:rsidRDefault="00145DC8" w:rsidP="004B242B">
            <w:r w:rsidRPr="00016B18">
              <w:rPr>
                <w:rFonts w:hint="eastAsia"/>
              </w:rPr>
              <w:t>工作单位邮编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45FB8" w:rsidRDefault="00145DC8" w:rsidP="004B242B">
            <w:pPr>
              <w:rPr>
                <w:color w:val="000000"/>
              </w:rPr>
            </w:pPr>
            <w:r w:rsidRPr="00D45FB8">
              <w:rPr>
                <w:color w:val="000000"/>
              </w:rPr>
              <w:t>PAPER_ForeignId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r w:rsidRPr="006E3D51">
              <w:rPr>
                <w:rFonts w:hint="eastAsia"/>
              </w:rPr>
              <w:t>联系人姓名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45FB8" w:rsidRDefault="00145DC8" w:rsidP="004B242B">
            <w:pPr>
              <w:rPr>
                <w:color w:val="000000"/>
              </w:rPr>
            </w:pPr>
            <w:r w:rsidRPr="00D45FB8">
              <w:rPr>
                <w:color w:val="000000"/>
              </w:rPr>
              <w:t>PAPER_ForeignCountry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护照国籍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45FB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PassportNumber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护照号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 w:rsidRPr="006E3D5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 w:rsidRPr="006E3D51"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A</w:t>
            </w:r>
            <w:r w:rsidRPr="006E3D51">
              <w:rPr>
                <w:color w:val="000000"/>
              </w:rPr>
              <w:t>ddress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r>
              <w:rPr>
                <w:rFonts w:hint="eastAsia"/>
              </w:rPr>
              <w:t>国际地址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</w:t>
            </w:r>
            <w:r w:rsidRPr="006E3D51">
              <w:rPr>
                <w:rFonts w:hint="eastAsia"/>
              </w:rPr>
              <w:t>地址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PAPER</w:t>
            </w:r>
            <w:r w:rsidRPr="006E3D51"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F</w:t>
            </w:r>
            <w:r w:rsidRPr="006E3D51">
              <w:rPr>
                <w:color w:val="000000"/>
              </w:rPr>
              <w:t>oreign</w:t>
            </w:r>
            <w:r>
              <w:rPr>
                <w:rFonts w:hint="eastAsia"/>
                <w:color w:val="000000"/>
              </w:rPr>
              <w:t>P</w:t>
            </w:r>
            <w:r w:rsidRPr="006E3D51">
              <w:rPr>
                <w:color w:val="000000"/>
              </w:rPr>
              <w:t>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r>
              <w:rPr>
                <w:rFonts w:hint="eastAsia"/>
              </w:rPr>
              <w:t>联系人电话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ForeignPostCode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国际邮编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肿瘤作为</w:t>
            </w:r>
          </w:p>
          <w:p w:rsidR="00145DC8" w:rsidRPr="00190B4E" w:rsidRDefault="00145DC8" w:rsidP="004B242B">
            <w:pPr>
              <w:rPr>
                <w:color w:val="FF0000"/>
              </w:rPr>
            </w:pPr>
            <w:r w:rsidRPr="00190B4E">
              <w:rPr>
                <w:rFonts w:hint="eastAsia"/>
                <w:color w:val="FF0000"/>
              </w:rPr>
              <w:lastRenderedPageBreak/>
              <w:t>病人的联系邮编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  <w:r w:rsidRPr="006E3D51">
              <w:rPr>
                <w:color w:val="000000"/>
              </w:rPr>
              <w:t>PAPER_Complement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r w:rsidRPr="006E3D51">
              <w:rPr>
                <w:rFonts w:hint="eastAsia"/>
              </w:rPr>
              <w:t>备注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3D51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</w:t>
            </w:r>
            <w:r w:rsidRPr="005B4456">
              <w:rPr>
                <w:rFonts w:hint="eastAsia"/>
                <w:b/>
                <w:color w:val="0000FF"/>
              </w:rPr>
              <w:t>_</w:t>
            </w:r>
            <w:r w:rsidRPr="005B4456">
              <w:rPr>
                <w:b/>
                <w:color w:val="0000FF"/>
              </w:rPr>
              <w:t>NokText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监护人信息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PAPER_NokName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监护人姓名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肿瘤作为</w:t>
            </w:r>
          </w:p>
          <w:p w:rsidR="00145DC8" w:rsidRPr="00190B4E" w:rsidRDefault="00145DC8" w:rsidP="004B242B">
            <w:pPr>
              <w:rPr>
                <w:color w:val="FF0000"/>
              </w:rPr>
            </w:pPr>
            <w:r w:rsidRPr="00190B4E">
              <w:rPr>
                <w:rFonts w:hint="eastAsia"/>
                <w:color w:val="FF0000"/>
              </w:rPr>
              <w:t>工作单位联系人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PAPER_NokPhone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监护人联系电话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肿瘤作为</w:t>
            </w:r>
          </w:p>
          <w:p w:rsidR="00145DC8" w:rsidRPr="00190B4E" w:rsidRDefault="00145DC8" w:rsidP="004B242B">
            <w:pPr>
              <w:rPr>
                <w:color w:val="FF0000"/>
              </w:rPr>
            </w:pPr>
            <w:r w:rsidRPr="00190B4E">
              <w:rPr>
                <w:rFonts w:hint="eastAsia"/>
                <w:color w:val="FF0000"/>
              </w:rPr>
              <w:t>工作单位联系人电话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PAPER_NokAddress1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肿瘤作为</w:t>
            </w:r>
          </w:p>
          <w:p w:rsidR="00145DC8" w:rsidRPr="00190B4E" w:rsidRDefault="00145DC8" w:rsidP="004B242B">
            <w:pPr>
              <w:rPr>
                <w:color w:val="FF0000"/>
              </w:rPr>
            </w:pPr>
            <w:r w:rsidRPr="00190B4E">
              <w:rPr>
                <w:rFonts w:hint="eastAsia"/>
                <w:color w:val="FF0000"/>
              </w:rPr>
              <w:t>工作单位地址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b/>
                <w:color w:val="0000FF"/>
              </w:rPr>
              <w:t>PAPERNokCTRLTDR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B4456" w:rsidRDefault="00145DC8" w:rsidP="004B242B">
            <w:pPr>
              <w:rPr>
                <w:b/>
                <w:color w:val="0000FF"/>
              </w:rPr>
            </w:pPr>
            <w:r w:rsidRPr="005B4456">
              <w:rPr>
                <w:rFonts w:hint="eastAsia"/>
                <w:b/>
                <w:color w:val="0000FF"/>
              </w:rPr>
              <w:t>与监护人关系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CTRelation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54CF6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54CF6" w:rsidRDefault="00145DC8" w:rsidP="004B242B">
            <w:pPr>
              <w:rPr>
                <w:color w:val="000000"/>
              </w:rPr>
            </w:pPr>
            <w:r w:rsidRPr="00554CF6">
              <w:rPr>
                <w:color w:val="000000"/>
              </w:rPr>
              <w:t>PAPER_ExemptionNumber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87F43" w:rsidRDefault="00145DC8" w:rsidP="004B242B">
            <w:r>
              <w:rPr>
                <w:rFonts w:hint="eastAsia"/>
              </w:rPr>
              <w:t>住院累计次数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 w:rsidRPr="00F348C1">
              <w:rPr>
                <w:color w:val="000000"/>
              </w:rPr>
              <w:t>PAPMI_GPOrgAddress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F348C1">
              <w:rPr>
                <w:rFonts w:hint="eastAsia"/>
                <w:color w:val="000000"/>
              </w:rPr>
              <w:t>首诊科室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 w:rsidRPr="00F348C1">
              <w:rPr>
                <w:color w:val="000000"/>
              </w:rPr>
              <w:t>APMI_GPText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 w:rsidRPr="00F348C1">
              <w:rPr>
                <w:rFonts w:hint="eastAsia"/>
                <w:color w:val="000000"/>
              </w:rPr>
              <w:t>首诊日期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PAPERCityCodeDR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PAPERStateCodeDR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PAPERCTRegionDR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PAPERCTProvinceDR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PAPERCityAreaDR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PAPERLangPrimDR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PAPERCTHCADR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PAPERHCPDR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color w:val="000080"/>
              </w:rPr>
              <w:t>CTHealthCareProvider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PAPERCityBirthDR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PAPERGovernCardNo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PAPERMotherDR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母亲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PAPERFatherDR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父亲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PAPERFamilyGroupDR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PAPERFamilyDoctorDR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家庭医生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PAPERFromThisArea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PAPERReasonForChangeData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PAPERForeignNotes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PAPERExemptionNumber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 Complement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补助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PAPERResponsibleForPayment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PAPERDiscretOutsTypeDR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PAPERJobTitle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PAPEREmplRelatedTo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PAPEREmployeeNo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PAPEREmplDepDR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PAPERDiscDateFrom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PAPERDiscDateTo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PAPERDiscTypeDR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PAPEROutstandAmt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PAPEROutstandingDate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RPr="00D14CC5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14CC5" w:rsidRDefault="00145DC8" w:rsidP="004B242B">
            <w:pPr>
              <w:rPr>
                <w:color w:val="FF0000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14CC5" w:rsidRDefault="00145DC8" w:rsidP="004B242B">
            <w:pPr>
              <w:rPr>
                <w:color w:val="FF0000"/>
              </w:rPr>
            </w:pPr>
            <w:r w:rsidRPr="00D14CC5">
              <w:rPr>
                <w:color w:val="FF0000"/>
              </w:rPr>
              <w:t>PAPEREmployeeFunction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14CC5" w:rsidRDefault="00145DC8" w:rsidP="004B242B">
            <w:pPr>
              <w:rPr>
                <w:color w:val="FF000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14CC5" w:rsidRDefault="00145DC8" w:rsidP="004B242B">
            <w:pPr>
              <w:rPr>
                <w:color w:val="FF0000"/>
              </w:rPr>
            </w:pPr>
            <w:r w:rsidRPr="00D14CC5">
              <w:rPr>
                <w:rFonts w:hint="eastAsia"/>
                <w:color w:val="FF0000"/>
              </w:rPr>
              <w:t>行政级别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14CC5" w:rsidRDefault="00145DC8" w:rsidP="004B242B">
            <w:pPr>
              <w:rPr>
                <w:color w:val="FF0000"/>
              </w:rPr>
            </w:pPr>
            <w:r w:rsidRPr="00D14CC5">
              <w:rPr>
                <w:color w:val="FF0000"/>
              </w:rPr>
              <w:t>CTEmpFunc</w:t>
            </w:r>
            <w:r w:rsidRPr="00D14CC5">
              <w:rPr>
                <w:rFonts w:hint="eastAsia"/>
                <w:color w:val="FF0000"/>
              </w:rPr>
              <w:t>，</w:t>
            </w:r>
          </w:p>
          <w:p w:rsidR="00145DC8" w:rsidRPr="00D14CC5" w:rsidRDefault="00145DC8" w:rsidP="004B242B">
            <w:pPr>
              <w:rPr>
                <w:color w:val="FF0000"/>
              </w:rPr>
            </w:pPr>
            <w:r w:rsidRPr="00D14CC5">
              <w:rPr>
                <w:rFonts w:hint="eastAsia"/>
                <w:color w:val="FF0000"/>
              </w:rPr>
              <w:t>中山三院</w:t>
            </w:r>
          </w:p>
          <w:p w:rsidR="00145DC8" w:rsidRPr="00D14CC5" w:rsidRDefault="00145DC8" w:rsidP="004B242B">
            <w:pPr>
              <w:rPr>
                <w:color w:val="FF0000"/>
              </w:rPr>
            </w:pP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PAPEREmployeeCompany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雇员所在公司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合同单位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PAPEREmployeeCoContract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雇员合约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PAPERGuardian1DR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PAPERGuardian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DR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PAPERExpectedPayDate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59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PAPERBillCode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48C1" w:rsidRDefault="00145DC8" w:rsidP="004B242B">
            <w:pPr>
              <w:rPr>
                <w:color w:val="00000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proofErr w:type="gramStart"/>
      <w:r w:rsidRPr="00D962E8">
        <w:rPr>
          <w:b/>
          <w:color w:val="000000"/>
          <w:sz w:val="28"/>
          <w:szCs w:val="28"/>
        </w:rPr>
        <w:t>Nok</w:t>
      </w:r>
      <w:r>
        <w:rPr>
          <w:rFonts w:hint="eastAsia"/>
          <w:b/>
          <w:color w:val="000000"/>
          <w:sz w:val="28"/>
          <w:szCs w:val="28"/>
        </w:rPr>
        <w:t>:</w:t>
      </w:r>
      <w:r w:rsidRPr="00D962E8">
        <w:rPr>
          <w:rStyle w:val="a6"/>
          <w:rFonts w:ascii="Arial" w:hAnsi="Arial" w:cs="Arial"/>
          <w:b/>
          <w:color w:val="FF0000"/>
          <w:shd w:val="clear" w:color="auto" w:fill="FFFF00"/>
        </w:rPr>
        <w:t>next</w:t>
      </w:r>
      <w:proofErr w:type="gramEnd"/>
      <w:r w:rsidRPr="00D962E8">
        <w:rPr>
          <w:rStyle w:val="a6"/>
          <w:rFonts w:ascii="Arial" w:hAnsi="Arial" w:cs="Arial"/>
          <w:b/>
          <w:color w:val="FF0000"/>
        </w:rPr>
        <w:t xml:space="preserve"> </w:t>
      </w:r>
      <w:r w:rsidRPr="00D962E8">
        <w:rPr>
          <w:rStyle w:val="a6"/>
          <w:rFonts w:ascii="Arial" w:hAnsi="Arial" w:cs="Arial"/>
          <w:b/>
          <w:color w:val="FF0000"/>
          <w:shd w:val="clear" w:color="auto" w:fill="CCFFFF"/>
        </w:rPr>
        <w:t>of</w:t>
      </w:r>
      <w:r w:rsidRPr="00D962E8">
        <w:rPr>
          <w:rStyle w:val="a6"/>
          <w:rFonts w:ascii="Arial" w:hAnsi="Arial" w:cs="Arial"/>
          <w:b/>
          <w:color w:val="FF0000"/>
        </w:rPr>
        <w:t xml:space="preserve"> </w:t>
      </w:r>
      <w:r w:rsidRPr="00D962E8">
        <w:rPr>
          <w:rStyle w:val="a6"/>
          <w:rFonts w:ascii="Arial" w:hAnsi="Arial" w:cs="Arial"/>
          <w:b/>
          <w:color w:val="FF0000"/>
          <w:shd w:val="clear" w:color="auto" w:fill="FFEEEE"/>
        </w:rPr>
        <w:t>kin</w:t>
      </w:r>
      <w:r w:rsidRPr="00D962E8">
        <w:rPr>
          <w:rFonts w:ascii="Arial" w:hAnsi="Arial" w:cs="Arial"/>
          <w:b/>
          <w:color w:val="000000"/>
          <w:sz w:val="28"/>
          <w:szCs w:val="28"/>
        </w:rPr>
        <w:t xml:space="preserve">. </w:t>
      </w:r>
      <w:r w:rsidRPr="00D962E8">
        <w:rPr>
          <w:rFonts w:ascii="Arial" w:hAnsi="Arial" w:cs="Arial"/>
          <w:b/>
          <w:color w:val="000000"/>
          <w:sz w:val="28"/>
          <w:szCs w:val="28"/>
        </w:rPr>
        <w:t>最近的血親</w:t>
      </w:r>
      <w:r w:rsidRPr="00D962E8">
        <w:rPr>
          <w:rFonts w:ascii="Arial" w:hAnsi="Arial" w:cs="Arial"/>
          <w:b/>
          <w:color w:val="000000"/>
          <w:sz w:val="28"/>
          <w:szCs w:val="28"/>
        </w:rPr>
        <w:t>;</w:t>
      </w:r>
      <w:r w:rsidRPr="00D962E8">
        <w:rPr>
          <w:rFonts w:ascii="Arial" w:hAnsi="Arial" w:cs="Arial"/>
          <w:b/>
          <w:color w:val="000000"/>
          <w:sz w:val="28"/>
          <w:szCs w:val="28"/>
        </w:rPr>
        <w:t>最親的親戚</w:t>
      </w:r>
      <w:r w:rsidRPr="00D962E8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D962E8"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b/>
          <w:bCs/>
          <w:color w:val="000000"/>
        </w:rPr>
        <w:t>..</w:t>
      </w:r>
    </w:p>
    <w:p w:rsidR="00145DC8" w:rsidRDefault="00145DC8" w:rsidP="00145DC8"/>
    <w:p w:rsidR="00145DC8" w:rsidRDefault="00145DC8" w:rsidP="00145DC8">
      <w:r>
        <w:rPr>
          <w:rFonts w:hint="eastAsia"/>
        </w:rPr>
        <w:t>病人信息表扩展</w:t>
      </w: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此表和护理组的</w:t>
      </w:r>
      <w:r>
        <w:rPr>
          <w:rFonts w:hint="eastAsia"/>
        </w:rPr>
        <w:t>DHC_PA_PatMas</w:t>
      </w:r>
      <w:r>
        <w:rPr>
          <w:rFonts w:hint="eastAsia"/>
        </w:rPr>
        <w:t>存储位置冲突</w:t>
      </w:r>
      <w:r>
        <w:rPr>
          <w:rFonts w:hint="eastAsia"/>
        </w:rPr>
        <w:t>,</w:t>
      </w:r>
      <w:r>
        <w:rPr>
          <w:rFonts w:hint="eastAsia"/>
        </w:rPr>
        <w:t>只有前两位是同步的</w:t>
      </w:r>
      <w:r>
        <w:rPr>
          <w:rFonts w:hint="eastAsia"/>
        </w:rPr>
        <w:t>.</w:t>
      </w:r>
    </w:p>
    <w:p w:rsidR="00145DC8" w:rsidRPr="002C0555" w:rsidRDefault="00145DC8" w:rsidP="00145DC8">
      <w:r>
        <w:rPr>
          <w:rFonts w:hint="eastAsia"/>
        </w:rPr>
        <w:t>$P</w:t>
      </w:r>
      <w:r>
        <w:rPr>
          <w:rFonts w:hint="eastAsia"/>
        </w:rPr>
        <w:t>（</w:t>
      </w:r>
      <w:r w:rsidRPr="002C0555">
        <w:t>^</w:t>
      </w:r>
      <w:r>
        <w:rPr>
          <w:rFonts w:hint="eastAsia"/>
        </w:rPr>
        <w:t>PAPER</w:t>
      </w:r>
      <w:r w:rsidRPr="002C0555"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DHC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"/>
        <w:gridCol w:w="2846"/>
        <w:gridCol w:w="1071"/>
        <w:gridCol w:w="2246"/>
        <w:gridCol w:w="1900"/>
      </w:tblGrid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PAPMIBirthTime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出生时间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PAPMIBirthPlace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PAPMICredTypeDR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其他证件类型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PAPMICredNo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证件号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PAPMIBillTypeCodeStr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可</w:t>
            </w:r>
            <w:proofErr w:type="gramStart"/>
            <w:r>
              <w:rPr>
                <w:rFonts w:hint="eastAsia"/>
              </w:rPr>
              <w:t>参加费别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深圳用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PAPMIInsurAdmCategory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保证</w:t>
            </w:r>
            <w:proofErr w:type="gramStart"/>
            <w:r>
              <w:rPr>
                <w:rFonts w:hint="eastAsia"/>
              </w:rPr>
              <w:t>件类型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EA6025">
              <w:t>PAC_AdmCategory</w:t>
            </w:r>
          </w:p>
          <w:p w:rsidR="00145DC8" w:rsidRPr="00EA6025" w:rsidRDefault="00145DC8" w:rsidP="004B242B">
            <w:r>
              <w:rPr>
                <w:rFonts w:hint="eastAsia"/>
              </w:rPr>
              <w:t>复兴用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PAPMI_Second</w:t>
            </w:r>
            <w:r>
              <w:rPr>
                <w:rFonts w:hint="eastAsia"/>
                <w:color w:val="000000"/>
                <w:szCs w:val="21"/>
              </w:rPr>
              <w:t>MobPhone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第二联系电话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A6025" w:rsidRDefault="00145DC8" w:rsidP="004B242B"/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PAPMI_SecondRLT_DR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第二联系电话持有人关系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r>
              <w:rPr>
                <w:color w:val="000080"/>
              </w:rPr>
              <w:t>CTRelation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_LocalContactName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本地联系人姓名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_LocalContactRelation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与本地联系人关系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_LocalContactPhone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本地联系人电话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_Tourist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是否旅客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  <w:r>
              <w:rPr>
                <w:rFonts w:hint="eastAsia"/>
                <w:color w:val="000080"/>
              </w:rPr>
              <w:t>：是</w:t>
            </w:r>
            <w:r>
              <w:rPr>
                <w:rFonts w:hint="eastAsia"/>
                <w:color w:val="000080"/>
              </w:rPr>
              <w:t xml:space="preserve"> 0</w:t>
            </w:r>
            <w:r>
              <w:rPr>
                <w:rFonts w:hint="eastAsia"/>
                <w:color w:val="000080"/>
              </w:rPr>
              <w:t>：否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_TouristHotelName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酒店名称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_ArrivalDate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%Date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到达日期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 w:rsidRPr="00E456B4">
              <w:rPr>
                <w:rFonts w:ascii="Arial" w:hAnsi="Arial" w:cs="Arial"/>
                <w:bCs/>
                <w:color w:val="000000"/>
                <w:sz w:val="23"/>
                <w:szCs w:val="23"/>
              </w:rPr>
              <w:t>EstDeparttureDate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%Date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预计离开日期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_Employee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87BC7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 w:rsidRPr="00C87BC7">
              <w:rPr>
                <w:color w:val="000000"/>
                <w:szCs w:val="21"/>
              </w:rPr>
              <w:t>ChooseIdentity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身份选择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存入代码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652C8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F</w:t>
            </w:r>
            <w:r w:rsidRPr="006E3D51">
              <w:rPr>
                <w:color w:val="000000"/>
              </w:rPr>
              <w:t>oreign</w:t>
            </w:r>
            <w:r w:rsidRPr="005652C8">
              <w:rPr>
                <w:color w:val="000000"/>
                <w:szCs w:val="21"/>
              </w:rPr>
              <w:t>Mobile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国际联系手机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LocalAddress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在华地址</w:t>
            </w:r>
            <w:r>
              <w:rPr>
                <w:rFonts w:hint="eastAsia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LocalPhone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本地电话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在华电话址</w:t>
            </w:r>
            <w:r>
              <w:rPr>
                <w:rFonts w:hint="eastAsia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 w:rsidRPr="00983B86">
              <w:rPr>
                <w:color w:val="000000"/>
                <w:szCs w:val="21"/>
              </w:rPr>
              <w:t>PAPMI</w:t>
            </w:r>
            <w:r>
              <w:rPr>
                <w:rFonts w:hint="eastAsia"/>
                <w:color w:val="000000"/>
                <w:szCs w:val="21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Local</w:t>
            </w:r>
            <w:r w:rsidRPr="005652C8">
              <w:rPr>
                <w:color w:val="000000"/>
                <w:szCs w:val="21"/>
              </w:rPr>
              <w:t>Mobile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本地手机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在华手机</w:t>
            </w:r>
            <w:r>
              <w:rPr>
                <w:rFonts w:hint="eastAsia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22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Second</w:t>
            </w: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第二电子邮件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97C89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 w:rsidRPr="00397C89">
              <w:rPr>
                <w:color w:val="000000"/>
              </w:rPr>
              <w:t>Employer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雇主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24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97C89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 w:rsidRPr="00397C89">
              <w:rPr>
                <w:color w:val="000000"/>
              </w:rPr>
              <w:t>Employer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雇主地址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25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97C89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 w:rsidRPr="00397C89">
              <w:rPr>
                <w:color w:val="000000"/>
              </w:rPr>
              <w:t>EmployerEmail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雇主</w:t>
            </w:r>
            <w:r>
              <w:rPr>
                <w:rFonts w:hint="eastAsia"/>
              </w:rPr>
              <w:t>Email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26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97C89" w:rsidRDefault="00145DC8" w:rsidP="004B242B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 w:rsidRPr="00397C89">
              <w:rPr>
                <w:color w:val="000000"/>
              </w:rPr>
              <w:t>EmployerPhone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雇主电话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27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42622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t xml:space="preserve"> </w:t>
            </w:r>
            <w:r w:rsidRPr="00F42622">
              <w:rPr>
                <w:color w:val="000000"/>
              </w:rPr>
              <w:t>Membership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会员选择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存入代码</w:t>
            </w: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28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空闲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29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空闲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_</w:t>
            </w:r>
            <w:r>
              <w:t xml:space="preserve"> </w:t>
            </w:r>
            <w:r>
              <w:rPr>
                <w:rFonts w:hint="eastAsia"/>
                <w:color w:val="000000"/>
              </w:rPr>
              <w:t>RegLoc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病人登记科室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用以记录是在那个科室新建病人信息</w:t>
            </w:r>
          </w:p>
          <w:p w:rsidR="00145DC8" w:rsidRPr="003A0BC2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PACS</w:t>
            </w:r>
            <w:r>
              <w:rPr>
                <w:rFonts w:hint="eastAsia"/>
                <w:color w:val="000080"/>
              </w:rPr>
              <w:t>组用</w:t>
            </w:r>
          </w:p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病人</w:t>
      </w:r>
      <w:proofErr w:type="gramStart"/>
      <w:r>
        <w:rPr>
          <w:rFonts w:hint="eastAsia"/>
        </w:rPr>
        <w:t>医保信息</w:t>
      </w:r>
      <w:proofErr w:type="gramEnd"/>
      <w:r>
        <w:rPr>
          <w:rFonts w:hint="eastAsia"/>
        </w:rPr>
        <w:t>表扩展</w:t>
      </w:r>
    </w:p>
    <w:p w:rsidR="00145DC8" w:rsidRPr="002C0555" w:rsidRDefault="00145DC8" w:rsidP="00145DC8">
      <w:r>
        <w:rPr>
          <w:rFonts w:hint="eastAsia"/>
        </w:rPr>
        <w:t>$P</w:t>
      </w:r>
      <w:r>
        <w:rPr>
          <w:rFonts w:hint="eastAsia"/>
        </w:rPr>
        <w:t>（</w:t>
      </w:r>
      <w:r w:rsidRPr="002C0555">
        <w:t>^</w:t>
      </w:r>
      <w:r>
        <w:rPr>
          <w:rFonts w:hint="eastAsia"/>
        </w:rPr>
        <w:t>PAPER</w:t>
      </w:r>
      <w:r w:rsidRPr="002C0555">
        <w:t>({</w:t>
      </w:r>
      <w:r>
        <w:rPr>
          <w:rFonts w:hint="eastAsia"/>
        </w:rPr>
        <w:t>PAPER</w:t>
      </w:r>
      <w:r>
        <w:t>_RowId}</w:t>
      </w:r>
      <w:r>
        <w:rPr>
          <w:rFonts w:hint="eastAsia"/>
        </w:rPr>
        <w:t xml:space="preserve"> ,</w:t>
      </w:r>
      <w:proofErr w:type="gramStart"/>
      <w:r>
        <w:t>”</w:t>
      </w:r>
      <w:proofErr w:type="gramEnd"/>
      <w:r>
        <w:rPr>
          <w:rFonts w:hint="eastAsia"/>
        </w:rPr>
        <w:t>DHCINS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"/>
        <w:gridCol w:w="2846"/>
        <w:gridCol w:w="1071"/>
        <w:gridCol w:w="2246"/>
        <w:gridCol w:w="1900"/>
      </w:tblGrid>
      <w:tr w:rsidR="00145DC8" w:rsidRPr="0056673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3B86" w:rsidRDefault="00145DC8" w:rsidP="004B24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PAPMI_InsurSubType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在职状态</w:t>
            </w:r>
          </w:p>
          <w:p w:rsidR="00145DC8" w:rsidRPr="00F02DE8" w:rsidRDefault="00145DC8" w:rsidP="004B242B">
            <w:pPr>
              <w:rPr>
                <w:color w:val="000000"/>
              </w:rPr>
            </w:pPr>
            <w:r w:rsidRPr="00F02DE8">
              <w:rPr>
                <w:rFonts w:hint="eastAsia"/>
                <w:color w:val="000000"/>
              </w:rPr>
              <w:t>如在职</w:t>
            </w:r>
            <w:r w:rsidRPr="00F02DE8">
              <w:rPr>
                <w:rFonts w:hint="eastAsia"/>
                <w:color w:val="000000"/>
              </w:rPr>
              <w:t>,</w:t>
            </w:r>
            <w:r w:rsidRPr="00F02DE8">
              <w:rPr>
                <w:rFonts w:hint="eastAsia"/>
                <w:color w:val="000000"/>
              </w:rPr>
              <w:t>离休</w:t>
            </w:r>
            <w:r w:rsidRPr="00F02DE8">
              <w:rPr>
                <w:rFonts w:hint="eastAsia"/>
                <w:color w:val="000000"/>
              </w:rPr>
              <w:t>,</w:t>
            </w:r>
            <w:r w:rsidRPr="00F02DE8">
              <w:rPr>
                <w:rFonts w:hint="eastAsia"/>
                <w:color w:val="000000"/>
              </w:rPr>
              <w:t>退休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保提供</w:t>
            </w:r>
            <w:r>
              <w:rPr>
                <w:rFonts w:hint="eastAsia"/>
              </w:rPr>
              <w:t>,</w:t>
            </w:r>
          </w:p>
          <w:p w:rsidR="00145DC8" w:rsidRPr="00F02DE8" w:rsidRDefault="00145DC8" w:rsidP="004B242B">
            <w:pPr>
              <w:rPr>
                <w:color w:val="0000FF"/>
              </w:rPr>
            </w:pPr>
            <w:r w:rsidRPr="00F02DE8">
              <w:rPr>
                <w:rFonts w:hint="eastAsia"/>
                <w:color w:val="0000FF"/>
              </w:rPr>
              <w:t>20100428</w:t>
            </w:r>
            <w:r w:rsidRPr="00F02DE8">
              <w:rPr>
                <w:rFonts w:hint="eastAsia"/>
                <w:color w:val="0000FF"/>
              </w:rPr>
              <w:t>中山三院</w:t>
            </w:r>
          </w:p>
        </w:tc>
      </w:tr>
      <w:tr w:rsidR="00145DC8" w:rsidRPr="0056673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2.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PAPMI_InsurCardNo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73F" w:rsidRDefault="00145DC8" w:rsidP="004B242B">
            <w:pPr>
              <w:rPr>
                <w:color w:val="000000"/>
              </w:rPr>
            </w:pPr>
            <w:r w:rsidRPr="0098173F">
              <w:rPr>
                <w:rFonts w:hint="eastAsia"/>
                <w:color w:val="000000"/>
              </w:rPr>
              <w:t>公费医疗证</w:t>
            </w:r>
            <w:r w:rsidRPr="0098173F">
              <w:rPr>
                <w:rFonts w:hint="eastAsia"/>
                <w:color w:val="000000"/>
                <w:szCs w:val="21"/>
              </w:rPr>
              <w:t>编码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F02DE8">
              <w:rPr>
                <w:rFonts w:hint="eastAsia"/>
                <w:color w:val="0000FF"/>
              </w:rPr>
              <w:t>20100428</w:t>
            </w:r>
            <w:r w:rsidRPr="00F02DE8">
              <w:rPr>
                <w:rFonts w:hint="eastAsia"/>
                <w:color w:val="0000FF"/>
              </w:rPr>
              <w:t>中山三院</w:t>
            </w:r>
          </w:p>
        </w:tc>
      </w:tr>
      <w:tr w:rsidR="00145DC8" w:rsidRPr="0056673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PAPMI_InsurSpecType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%String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医疗证类别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保提供</w:t>
            </w:r>
          </w:p>
          <w:p w:rsidR="00145DC8" w:rsidRPr="00F02DE8" w:rsidRDefault="00145DC8" w:rsidP="004B242B">
            <w:pPr>
              <w:rPr>
                <w:color w:val="0000FF"/>
              </w:rPr>
            </w:pPr>
            <w:r w:rsidRPr="00F02DE8">
              <w:rPr>
                <w:rFonts w:hint="eastAsia"/>
                <w:color w:val="0000FF"/>
              </w:rPr>
              <w:t>20100428</w:t>
            </w:r>
            <w:r w:rsidRPr="00F02DE8">
              <w:rPr>
                <w:rFonts w:hint="eastAsia"/>
                <w:color w:val="0000FF"/>
              </w:rPr>
              <w:t>中山三院</w:t>
            </w:r>
          </w:p>
        </w:tc>
      </w:tr>
      <w:tr w:rsidR="00145DC8" w:rsidRPr="00566738" w:rsidTr="004B242B">
        <w:trPr>
          <w:trHeight w:val="177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73F" w:rsidRDefault="00145DC8" w:rsidP="004B242B">
            <w:pPr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02DE8" w:rsidRDefault="00145DC8" w:rsidP="004B242B">
            <w:pPr>
              <w:rPr>
                <w:color w:val="0000FF"/>
              </w:rPr>
            </w:pPr>
          </w:p>
        </w:tc>
      </w:tr>
    </w:tbl>
    <w:p w:rsidR="00145DC8" w:rsidRPr="003D443A" w:rsidRDefault="00145DC8" w:rsidP="00145DC8"/>
    <w:p w:rsidR="00145DC8" w:rsidRDefault="00145DC8" w:rsidP="00145DC8">
      <w:r>
        <w:rPr>
          <w:rFonts w:hint="eastAsia"/>
        </w:rPr>
        <w:t>病人信息扩展表</w:t>
      </w:r>
      <w:r>
        <w:rPr>
          <w:rFonts w:hint="eastAsia"/>
        </w:rPr>
        <w:t>(DHCPerson)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</w:t>
            </w:r>
            <w:r>
              <w:rPr>
                <w:color w:val="000000"/>
              </w:rPr>
              <w:t>Time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%T</w:t>
            </w:r>
            <w:r>
              <w:rPr>
                <w:color w:val="000080"/>
              </w:rPr>
              <w:t>i</w:t>
            </w:r>
            <w:r>
              <w:rPr>
                <w:rFonts w:hint="eastAsia"/>
                <w:color w:val="000080"/>
              </w:rPr>
              <w:t>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PAPMI</w:t>
            </w:r>
            <w:r>
              <w:rPr>
                <w:rFonts w:hint="eastAsia"/>
                <w:color w:val="000000"/>
              </w:rPr>
              <w:t>BirthPlace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出生地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rFonts w:hint="eastAsia"/>
                <w:color w:val="000000"/>
              </w:rPr>
              <w:t xml:space="preserve">PAPER_PaPerson_dr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E9468F">
              <w:rPr>
                <w:rFonts w:hint="eastAsia"/>
                <w:color w:val="000000"/>
              </w:rPr>
              <w:t>指向</w:t>
            </w:r>
            <w:r w:rsidRPr="00E9468F">
              <w:rPr>
                <w:rFonts w:hint="eastAsia"/>
                <w:color w:val="000000"/>
              </w:rPr>
              <w:t>pa_person</w:t>
            </w:r>
            <w:r w:rsidRPr="00E9468F">
              <w:rPr>
                <w:rFonts w:hint="eastAsia"/>
                <w:color w:val="000000"/>
              </w:rPr>
              <w:t>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PAPER_SGMedicareCode1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血透档案号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韶关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PAPER_SGMedicareCode2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家庭病床档案号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韶关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PAPER_SGMedicareCode3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宁养院档案号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韶关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PAPER_FCMedicareCode1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妇产档案号</w:t>
            </w:r>
            <w:r w:rsidRPr="00E9468F">
              <w:rPr>
                <w:rFonts w:hint="eastAsia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妇产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PAPER_FCMedicareCode2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妇产档案号</w:t>
            </w:r>
            <w:r w:rsidRPr="00E9468F"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妇产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PAPER_Comment1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PAPER_Comment2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PAPER_Comment3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PAPER_Comment4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PAPER_Comment5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备用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pPr>
              <w:rPr>
                <w:color w:val="000000"/>
              </w:rPr>
            </w:pPr>
            <w:r w:rsidRPr="00E9468F">
              <w:rPr>
                <w:color w:val="000000"/>
              </w:rPr>
              <w:t>PAPER_CityFlag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9468F" w:rsidRDefault="00145DC8" w:rsidP="004B242B">
            <w:r w:rsidRPr="00E9468F">
              <w:rPr>
                <w:rFonts w:hint="eastAsia"/>
              </w:rPr>
              <w:t>本埠外埠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Pr="00EE32DD" w:rsidRDefault="00145DC8" w:rsidP="00145DC8">
      <w:r>
        <w:rPr>
          <w:rFonts w:hint="eastAsia"/>
        </w:rPr>
        <w:lastRenderedPageBreak/>
        <w:t>病人</w:t>
      </w:r>
      <w:proofErr w:type="gramStart"/>
      <w:r>
        <w:rPr>
          <w:rFonts w:hint="eastAsia"/>
        </w:rPr>
        <w:t>医保信息</w:t>
      </w:r>
      <w:proofErr w:type="gramEnd"/>
      <w:r>
        <w:rPr>
          <w:rFonts w:hint="eastAsia"/>
        </w:rPr>
        <w:t>表</w:t>
      </w:r>
      <w:r>
        <w:rPr>
          <w:rFonts w:hint="eastAsia"/>
        </w:rPr>
        <w:t>;</w:t>
      </w:r>
      <w:r w:rsidRPr="00EE32DD">
        <w:t xml:space="preserve"> PA_PersonAdmInsurance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 w:rsidRPr="00EE32DD">
              <w:rPr>
                <w:color w:val="000000"/>
              </w:rPr>
              <w:t>PAINS_ParRef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PA_Person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 w:rsidRPr="00EE32DD">
              <w:rPr>
                <w:color w:val="000000"/>
              </w:rPr>
              <w:t>PAINS_InsType_DR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 w:rsidRPr="00EE32DD">
              <w:rPr>
                <w:color w:val="000000"/>
              </w:rPr>
              <w:t>PAINS_AuxInsType_DR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 w:rsidRPr="00EE32DD">
              <w:rPr>
                <w:color w:val="000000"/>
              </w:rPr>
              <w:t>PAINS_DateTypeTo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 w:rsidRPr="00EE32DD">
              <w:rPr>
                <w:color w:val="000000"/>
              </w:rPr>
              <w:t>PAINS_Rank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</w:tbl>
    <w:p w:rsidR="00145DC8" w:rsidRDefault="00145DC8" w:rsidP="00145DC8"/>
    <w:p w:rsidR="00145DC8" w:rsidRPr="006B3DFF" w:rsidRDefault="00145DC8" w:rsidP="00145DC8">
      <w:r>
        <w:rPr>
          <w:rFonts w:hint="eastAsia"/>
        </w:rPr>
        <w:t>就诊</w:t>
      </w:r>
      <w:proofErr w:type="gramStart"/>
      <w:r>
        <w:rPr>
          <w:rFonts w:hint="eastAsia"/>
        </w:rPr>
        <w:t>医保信息</w:t>
      </w:r>
      <w:proofErr w:type="gramEnd"/>
      <w:r>
        <w:t>PA_AdmInsurance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707"/>
        <w:gridCol w:w="1080"/>
        <w:gridCol w:w="2340"/>
        <w:gridCol w:w="1620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ParRef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PA_Adm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InsType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保险公司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B3DFF" w:rsidRDefault="00145DC8" w:rsidP="004B242B">
            <w:pPr>
              <w:rPr>
                <w:color w:val="000000"/>
              </w:rPr>
            </w:pPr>
            <w:r w:rsidRPr="006B3DFF">
              <w:rPr>
                <w:color w:val="000000"/>
              </w:rPr>
              <w:t>INS_AuxInsType_DR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保险类型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 w:rsidRPr="00EE32DD">
              <w:rPr>
                <w:color w:val="000000"/>
              </w:rPr>
              <w:t>_DateTypeTo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效期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Rank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保险额度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CardNo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卡号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CaseClaimNo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保单号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CoPaymentPercentage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自付比例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82CC3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Pr="00782CC3">
              <w:rPr>
                <w:color w:val="000000"/>
              </w:rPr>
              <w:t>NS_MaxCopaymentAmt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自付额度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 w:rsidRPr="00D3171A">
              <w:rPr>
                <w:color w:val="000000"/>
              </w:rPr>
              <w:t>INSCardholderName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保险持有者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就诊支付信息记录表</w:t>
      </w:r>
      <w:r w:rsidRPr="00791CB8">
        <w:t>DHC_PAAdmPayModeRecord</w:t>
      </w:r>
      <w:r>
        <w:rPr>
          <w:rFonts w:hint="eastAsia"/>
        </w:rPr>
        <w:t>（华山医院</w:t>
      </w:r>
      <w:r>
        <w:rPr>
          <w:rFonts w:hint="eastAsia"/>
        </w:rPr>
        <w:t xml:space="preserve"> </w:t>
      </w:r>
      <w:r>
        <w:rPr>
          <w:rFonts w:hint="eastAsia"/>
        </w:rPr>
        <w:t>郭荣勇）</w:t>
      </w:r>
    </w:p>
    <w:p w:rsidR="00145DC8" w:rsidRPr="0049695D" w:rsidRDefault="00145DC8" w:rsidP="00145DC8">
      <w:r w:rsidRPr="0049695D">
        <w:t>^PAADM(PA_Adm.PAAdm_RowId,"PMR</w:t>
      </w:r>
      <w:proofErr w:type="gramStart"/>
      <w:r w:rsidRPr="0049695D">
        <w:t>",Childsub</w:t>
      </w:r>
      <w:proofErr w:type="gramEnd"/>
      <w:r w:rsidRPr="0049695D">
        <w:t>,"DHC")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853"/>
        <w:gridCol w:w="1080"/>
        <w:gridCol w:w="2340"/>
        <w:gridCol w:w="1620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PMR_ParRef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PA_Adm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E32DD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PMR_PayMode_</w:t>
            </w:r>
            <w:r>
              <w:rPr>
                <w:color w:val="000000"/>
              </w:rPr>
              <w:t>DR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r w:rsidRPr="004A6457">
              <w:rPr>
                <w:rFonts w:hint="eastAsia"/>
              </w:rPr>
              <w:t>支付方式关联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分割的多种支付方式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>
              <w:t xml:space="preserve"> </w:t>
            </w:r>
            <w:r w:rsidRPr="004A6457">
              <w:rPr>
                <w:color w:val="000000"/>
              </w:rPr>
              <w:t>Theholder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持卡人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使用银行卡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4A6457">
              <w:rPr>
                <w:color w:val="000000"/>
              </w:rPr>
              <w:t>Cardnumber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银行卡号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4A6457">
              <w:rPr>
                <w:color w:val="000000"/>
              </w:rPr>
              <w:t>ValiduntiltoCard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银行卡有效期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4A6457">
              <w:rPr>
                <w:color w:val="000000"/>
              </w:rPr>
              <w:t>CompanyName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公司名称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使用公司卡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6457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4A6457">
              <w:rPr>
                <w:color w:val="000000"/>
              </w:rPr>
              <w:t>CompanyPerson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公司联系人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CompanyPhone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公司电话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CompanyEmail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ResponsiblePayment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付款人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ResponsibleNumber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付款人电话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ResponsibleMobile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付款人手机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ResponsibleRelationship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D729A" w:rsidRDefault="00145DC8" w:rsidP="004B242B">
            <w:r w:rsidRPr="00FD729A">
              <w:rPr>
                <w:rFonts w:hint="eastAsia"/>
              </w:rPr>
              <w:t>付费人与患者关系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ResponsibleEmail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付款人的</w:t>
            </w:r>
            <w:r>
              <w:rPr>
                <w:rFonts w:hint="eastAsia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86A1B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B86A1B">
              <w:rPr>
                <w:color w:val="000000"/>
              </w:rPr>
              <w:t>EmailInCon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知情同意情况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86A1B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B86A1B">
              <w:rPr>
                <w:color w:val="000000"/>
              </w:rPr>
              <w:t>EmailDescription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86A1B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B86A1B">
              <w:rPr>
                <w:color w:val="000000"/>
              </w:rPr>
              <w:t>AppReminder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CoPayment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ascii="Tahoma" w:hAnsi="Tahoma" w:cs="Tahoma"/>
                <w:sz w:val="20"/>
                <w:szCs w:val="20"/>
              </w:rPr>
              <w:t>共担额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Deductible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ascii="Tahoma" w:hAnsi="Tahoma" w:cs="Tahoma"/>
                <w:sz w:val="20"/>
                <w:szCs w:val="20"/>
              </w:rPr>
              <w:t>可减免的</w:t>
            </w:r>
            <w:r>
              <w:rPr>
                <w:rFonts w:ascii="Tahoma" w:hAnsi="Tahoma" w:cs="Tahoma" w:hint="eastAsia"/>
                <w:sz w:val="20"/>
                <w:szCs w:val="20"/>
              </w:rPr>
              <w:t>部分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PayRate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支付率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  <w:r w:rsidRPr="006E2921">
              <w:rPr>
                <w:rFonts w:hint="eastAsia"/>
                <w:color w:val="000000"/>
              </w:rPr>
              <w:t>PMR_</w:t>
            </w:r>
            <w:r w:rsidRPr="0065289F">
              <w:rPr>
                <w:color w:val="000000"/>
              </w:rPr>
              <w:t>USD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65289F">
              <w:rPr>
                <w:color w:val="000000"/>
              </w:rPr>
              <w:t>USD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RPr="002D3FFF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FFF" w:rsidRDefault="00145DC8" w:rsidP="004B242B">
            <w:pPr>
              <w:rPr>
                <w:color w:val="FF0000"/>
              </w:rPr>
            </w:pPr>
            <w:r w:rsidRPr="002D3FFF">
              <w:rPr>
                <w:rFonts w:hint="eastAsia"/>
                <w:color w:val="FF0000"/>
              </w:rPr>
              <w:t>PMR_</w:t>
            </w:r>
            <w:r w:rsidRPr="002D3FFF">
              <w:rPr>
                <w:color w:val="FF0000"/>
              </w:rPr>
              <w:t>PolicyNo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FFF" w:rsidRDefault="00145DC8" w:rsidP="004B242B">
            <w:pPr>
              <w:rPr>
                <w:color w:val="FF000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FFF" w:rsidRDefault="00145DC8" w:rsidP="004B242B">
            <w:pPr>
              <w:rPr>
                <w:color w:val="FF0000"/>
              </w:rPr>
            </w:pPr>
            <w:r w:rsidRPr="002D3FFF">
              <w:rPr>
                <w:rFonts w:ascii="Tahoma" w:hAnsi="Tahoma" w:cs="Tahoma"/>
                <w:color w:val="FF0000"/>
                <w:sz w:val="20"/>
                <w:szCs w:val="20"/>
              </w:rPr>
              <w:t>保险</w:t>
            </w:r>
            <w:r w:rsidRPr="002D3FFF">
              <w:rPr>
                <w:rFonts w:ascii="Tahoma" w:hAnsi="Tahoma" w:cs="Tahoma" w:hint="eastAsia"/>
                <w:color w:val="FF0000"/>
                <w:sz w:val="20"/>
                <w:szCs w:val="20"/>
              </w:rPr>
              <w:t>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FFF" w:rsidRDefault="00145DC8" w:rsidP="004B242B">
            <w:pPr>
              <w:rPr>
                <w:color w:val="FF0000"/>
              </w:rPr>
            </w:pP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E2921" w:rsidRDefault="00145DC8" w:rsidP="004B242B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5289F" w:rsidRDefault="00145DC8" w:rsidP="004B242B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</w:tbl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就诊表</w:t>
      </w:r>
      <w:r>
        <w:t xml:space="preserve"> </w:t>
      </w:r>
      <w:r>
        <w:rPr>
          <w:rFonts w:hint="eastAsia"/>
          <w:color w:val="000080"/>
        </w:rPr>
        <w:t>PA_Adm</w:t>
      </w:r>
      <w:r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PAADM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PAADM</w:t>
      </w:r>
    </w:p>
    <w:p w:rsidR="00145DC8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PAADM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738"/>
        <w:gridCol w:w="1039"/>
        <w:gridCol w:w="1808"/>
        <w:gridCol w:w="2481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PAADM_PAPMI_DR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病人指针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PA_Patmas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PAADM_Type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就诊类型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门诊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PAADM_DepCode_DR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就诊科室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PAADM_AdmDate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Date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就诊日期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PAADM_AdmDocCodeDR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就诊医生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6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PAADM_VisitStatus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就诊状态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退号</w:t>
            </w:r>
            <w:proofErr w:type="gramEnd"/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PAADM_FirstOrReadmis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复诊标志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初诊</w:t>
            </w:r>
            <w:r>
              <w:rPr>
                <w:rFonts w:hint="eastAsia"/>
              </w:rPr>
              <w:t xml:space="preserve">   R:</w:t>
            </w:r>
            <w:r>
              <w:rPr>
                <w:rFonts w:hint="eastAsia"/>
              </w:rPr>
              <w:t>复诊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积水潭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出院复诊</w:t>
            </w:r>
            <w:r>
              <w:rPr>
                <w:rFonts w:hint="eastAsia"/>
              </w:rPr>
              <w:t>)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PAADM_InPatNo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住院次数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A2070" w:rsidRDefault="00145DC8" w:rsidP="004B242B">
            <w:pPr>
              <w:rPr>
                <w:color w:val="000000"/>
              </w:rPr>
            </w:pPr>
            <w:r w:rsidRPr="00EA2070">
              <w:rPr>
                <w:color w:val="000000"/>
              </w:rPr>
              <w:t>PAADM_TriageDate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发病日期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07DC5" w:rsidRDefault="00145DC8" w:rsidP="004B242B">
            <w:pPr>
              <w:rPr>
                <w:color w:val="000000"/>
              </w:rPr>
            </w:pPr>
            <w:r w:rsidRPr="00007DC5">
              <w:rPr>
                <w:color w:val="000000"/>
              </w:rPr>
              <w:t>PAADM_AdmReadm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复诊标志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复诊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07DC5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CurrentWardDR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病区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PACWard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PAADMCurrent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RoomDR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病房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PACRoom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CurrentBedDR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病床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PACBed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45E5" w:rsidRDefault="00145DC8" w:rsidP="004B242B">
            <w:pPr>
              <w:rPr>
                <w:color w:val="000000"/>
              </w:rPr>
            </w:pPr>
            <w:r w:rsidRPr="005145E5">
              <w:rPr>
                <w:color w:val="000000"/>
              </w:rPr>
              <w:t>PAADM_AdmReason_DR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费别</w:t>
            </w:r>
            <w:proofErr w:type="gramEnd"/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45E5" w:rsidRDefault="00145DC8" w:rsidP="004B242B">
            <w:pPr>
              <w:rPr>
                <w:color w:val="000080"/>
              </w:rPr>
            </w:pPr>
            <w:r w:rsidRPr="005145E5">
              <w:rPr>
                <w:color w:val="000080"/>
              </w:rPr>
              <w:t>PAC_AdmReason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45E5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Completed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结束标志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45E5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AdmCateg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欠费管理用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45E5" w:rsidRDefault="00145DC8" w:rsidP="004B242B">
            <w:pPr>
              <w:rPr>
                <w:color w:val="00008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PAC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_AdmCateg</w:t>
            </w:r>
          </w:p>
        </w:tc>
      </w:tr>
      <w:tr w:rsidR="00145DC8" w:rsidRPr="009A2DFE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A2DFE" w:rsidRDefault="00145DC8" w:rsidP="004B242B">
            <w:pPr>
              <w:rPr>
                <w:color w:val="FF0000"/>
              </w:rPr>
            </w:pPr>
            <w:r w:rsidRPr="009A2DFE">
              <w:rPr>
                <w:rFonts w:hint="eastAsia"/>
                <w:color w:val="FF0000"/>
              </w:rPr>
              <w:t>17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A2DFE" w:rsidRDefault="00145DC8" w:rsidP="004B242B">
            <w:pPr>
              <w:rPr>
                <w:color w:val="FF0000"/>
              </w:rPr>
            </w:pPr>
            <w:r w:rsidRPr="009A2DFE">
              <w:rPr>
                <w:color w:val="FF0000"/>
              </w:rPr>
              <w:t>PAADM</w:t>
            </w:r>
            <w:r w:rsidRPr="009A2DFE">
              <w:rPr>
                <w:rFonts w:hint="eastAsia"/>
                <w:color w:val="FF0000"/>
              </w:rPr>
              <w:t>_</w:t>
            </w:r>
            <w:r w:rsidRPr="009A2DFE">
              <w:rPr>
                <w:color w:val="FF0000"/>
              </w:rPr>
              <w:t>InPatAdmType</w:t>
            </w:r>
            <w:r w:rsidRPr="009A2DFE">
              <w:rPr>
                <w:rFonts w:hint="eastAsia"/>
                <w:color w:val="FF0000"/>
              </w:rPr>
              <w:t>_</w:t>
            </w:r>
            <w:r w:rsidRPr="009A2DFE">
              <w:rPr>
                <w:color w:val="FF0000"/>
              </w:rPr>
              <w:t>DR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A2DFE" w:rsidRDefault="00145DC8" w:rsidP="004B242B">
            <w:pPr>
              <w:rPr>
                <w:color w:val="FF000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A2DFE" w:rsidRDefault="00145DC8" w:rsidP="004B242B">
            <w:pPr>
              <w:rPr>
                <w:color w:val="FF0000"/>
              </w:rPr>
            </w:pPr>
            <w:proofErr w:type="gramStart"/>
            <w:r w:rsidRPr="009A2DFE">
              <w:rPr>
                <w:rFonts w:hint="eastAsia"/>
                <w:color w:val="FF0000"/>
              </w:rPr>
              <w:t>诊别</w:t>
            </w:r>
            <w:proofErr w:type="gramEnd"/>
            <w:r w:rsidRPr="009A2DFE">
              <w:rPr>
                <w:rFonts w:hint="eastAsia"/>
                <w:color w:val="FF0000"/>
              </w:rPr>
              <w:t>(</w:t>
            </w:r>
            <w:r w:rsidRPr="009A2DFE">
              <w:rPr>
                <w:rFonts w:hint="eastAsia"/>
                <w:color w:val="FF0000"/>
              </w:rPr>
              <w:t>哈尔滨用</w:t>
            </w:r>
            <w:r w:rsidRPr="009A2DFE">
              <w:rPr>
                <w:rFonts w:hint="eastAsia"/>
                <w:color w:val="FF0000"/>
              </w:rPr>
              <w:t>)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A2DFE" w:rsidRDefault="00145DC8" w:rsidP="004B242B">
            <w:pPr>
              <w:rPr>
                <w:color w:val="FF0000"/>
              </w:rPr>
            </w:pPr>
            <w:r w:rsidRPr="009A2DFE">
              <w:rPr>
                <w:color w:val="FF0000"/>
              </w:rPr>
              <w:t>PAC</w:t>
            </w:r>
            <w:r w:rsidRPr="009A2DFE">
              <w:rPr>
                <w:rFonts w:hint="eastAsia"/>
                <w:color w:val="FF0000"/>
              </w:rPr>
              <w:t>_</w:t>
            </w:r>
            <w:r w:rsidRPr="009A2DFE">
              <w:rPr>
                <w:color w:val="FF0000"/>
              </w:rPr>
              <w:t>InPatAdmissionType</w:t>
            </w:r>
          </w:p>
        </w:tc>
      </w:tr>
    </w:tbl>
    <w:p w:rsidR="00145DC8" w:rsidRDefault="00145DC8" w:rsidP="00145DC8">
      <w:r>
        <w:rPr>
          <w:rFonts w:hint="eastAsia"/>
        </w:rPr>
        <w:t>就诊表扩展节点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color w:val="000000"/>
        </w:rPr>
      </w:pPr>
      <w:r>
        <w:rPr>
          <w:color w:val="000000"/>
        </w:rPr>
        <w:t xml:space="preserve"> </w:t>
      </w:r>
      <w:r w:rsidRPr="00D90F82">
        <w:rPr>
          <w:color w:val="000000"/>
        </w:rPr>
        <w:t>^</w:t>
      </w:r>
      <w:r>
        <w:rPr>
          <w:rFonts w:hint="eastAsia"/>
          <w:color w:val="000000"/>
        </w:rPr>
        <w:t>PAADM</w:t>
      </w:r>
      <w:r w:rsidRPr="00D90F82">
        <w:rPr>
          <w:color w:val="000000"/>
        </w:rPr>
        <w:t>({</w:t>
      </w:r>
      <w:r>
        <w:rPr>
          <w:rFonts w:hint="eastAsia"/>
          <w:color w:val="000000"/>
        </w:rPr>
        <w:t>PAADM</w:t>
      </w:r>
      <w:r w:rsidRPr="00D90F82">
        <w:rPr>
          <w:color w:val="000000"/>
        </w:rPr>
        <w:t>_RowID}</w:t>
      </w:r>
      <w:r>
        <w:rPr>
          <w:color w:val="000000"/>
        </w:rPr>
        <w:t>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W w:w="9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05"/>
        <w:gridCol w:w="815"/>
        <w:gridCol w:w="1136"/>
        <w:gridCol w:w="4308"/>
      </w:tblGrid>
      <w:tr w:rsidR="00145DC8" w:rsidTr="004B242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PAADM_</w:t>
            </w:r>
            <w:r>
              <w:rPr>
                <w:rFonts w:hint="eastAsia"/>
              </w:rPr>
              <w:t>Check</w:t>
            </w:r>
            <w:r w:rsidRPr="00894EA7">
              <w:t>Insu</w:t>
            </w:r>
            <w:r>
              <w:rPr>
                <w:rFonts w:hint="eastAsia"/>
              </w:rPr>
              <w:t>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ind w:leftChars="-216" w:hangingChars="216" w:hanging="454"/>
            </w:pPr>
          </w:p>
        </w:tc>
      </w:tr>
      <w:tr w:rsidR="00145DC8" w:rsidTr="004B242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</w:t>
            </w:r>
            <w:r>
              <w:rPr>
                <w:rFonts w:hint="eastAsia"/>
              </w:rPr>
              <w:t>Insu</w:t>
            </w:r>
            <w:r>
              <w:rPr>
                <w:rFonts w:hint="eastAsia"/>
                <w:color w:val="000000"/>
              </w:rPr>
              <w:t>User_DR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核对人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CheckInsurDate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核对日期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CheckInsurTime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核对时间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PAADM_</w:t>
            </w:r>
            <w:r>
              <w:rPr>
                <w:rFonts w:hint="eastAsia"/>
                <w:color w:val="000000"/>
              </w:rPr>
              <w:t>TransferFlag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转诊标识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Y/N/</w:t>
            </w:r>
          </w:p>
        </w:tc>
      </w:tr>
      <w:tr w:rsidR="00145DC8" w:rsidTr="004B242B">
        <w:trPr>
          <w:trHeight w:val="42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PAADM_CTEscortUnits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送押单位</w:t>
            </w:r>
            <w:proofErr w:type="gramEnd"/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ascii="Arial" w:hAnsi="Arial" w:cs="Arial"/>
                <w:color w:val="000000"/>
                <w:sz w:val="18"/>
                <w:szCs w:val="18"/>
              </w:rPr>
              <w:t>^PAADMi("CTEscortUnits",$p(^PAADM({PAADM_RowID},"DHC"),"^",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,{PAADM_RowID})</w:t>
            </w:r>
          </w:p>
        </w:tc>
      </w:tr>
      <w:tr w:rsidR="00145DC8" w:rsidTr="004B242B">
        <w:trPr>
          <w:trHeight w:val="4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PAADM_EscortPerson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送押民警</w:t>
            </w:r>
            <w:proofErr w:type="gramEnd"/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45DC8" w:rsidTr="004B242B">
        <w:trPr>
          <w:trHeight w:val="42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E5200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</w:t>
            </w:r>
            <w:r w:rsidRPr="001E5200">
              <w:rPr>
                <w:color w:val="000000"/>
              </w:rPr>
              <w:t>NotDistDrugs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配药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只有深圳中医院用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草药录入置上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不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配药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\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标识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药房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lastRenderedPageBreak/>
              <w:t>对此就诊先</w:t>
            </w:r>
            <w:proofErr w:type="gram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不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配药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)</w:t>
            </w:r>
          </w:p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针对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关系病人</w:t>
            </w:r>
          </w:p>
        </w:tc>
      </w:tr>
      <w:tr w:rsidR="00145DC8" w:rsidTr="004B242B">
        <w:trPr>
          <w:trHeight w:val="42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PAADM_BregType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预约类型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仅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VB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版本用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,VB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版本系统没有按预约方式设置数据的功能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暂用此字段记录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诊间预约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的功能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</w:t>
            </w:r>
            <w:r w:rsidRPr="009157C5">
              <w:rPr>
                <w:rFonts w:ascii="Arial" w:hAnsi="Arial" w:cs="Arial" w:hint="eastAsia"/>
                <w:color w:val="FF0000"/>
                <w:sz w:val="18"/>
                <w:szCs w:val="18"/>
              </w:rPr>
              <w:t>仅友谊用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复兴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安</w:t>
            </w:r>
            <w:proofErr w:type="gramStart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贞使用诊间</w:t>
            </w:r>
            <w:proofErr w:type="gramEnd"/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预约</w:t>
            </w:r>
          </w:p>
        </w:tc>
      </w:tr>
      <w:tr w:rsidR="00145DC8" w:rsidTr="004B242B">
        <w:trPr>
          <w:trHeight w:val="42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PAADM_ArriveDep_DR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就诊到达科室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为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CT_Loc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Rowid,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现使用医院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衢州</w:t>
            </w:r>
          </w:p>
        </w:tc>
      </w:tr>
    </w:tbl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就诊病历表</w:t>
      </w:r>
      <w:r>
        <w:t xml:space="preserve"> </w:t>
      </w:r>
      <w:r>
        <w:rPr>
          <w:rFonts w:hint="eastAsia"/>
          <w:color w:val="000080"/>
        </w:rPr>
        <w:t>MR_Adm</w:t>
      </w:r>
      <w:r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MRADM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MRADM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MRADM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"/>
        <w:gridCol w:w="2573"/>
        <w:gridCol w:w="1048"/>
        <w:gridCol w:w="1916"/>
        <w:gridCol w:w="2526"/>
      </w:tblGrid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 w:rsidRPr="00112322">
              <w:t>MRADM_ADM_DR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就诊指针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MR_Adm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 w:rsidRPr="00B2417C">
              <w:rPr>
                <w:color w:val="000000"/>
              </w:rPr>
              <w:t>MRADM_Weight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体重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 w:rsidRPr="00114204">
              <w:rPr>
                <w:color w:val="000000"/>
              </w:rPr>
              <w:t>MRADM_Height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身高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8B2" w:rsidRDefault="00145DC8" w:rsidP="004B242B">
            <w:pPr>
              <w:rPr>
                <w:color w:val="000000"/>
              </w:rPr>
            </w:pPr>
            <w:r w:rsidRPr="002D38B2">
              <w:rPr>
                <w:color w:val="000000"/>
              </w:rPr>
              <w:t>MRADM_DischDestin_DR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病人去向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8B2" w:rsidRDefault="00145DC8" w:rsidP="004B242B">
            <w:r w:rsidRPr="002D38B2">
              <w:t>PAC_DischargeDestination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 w:rsidRPr="00114204">
              <w:rPr>
                <w:color w:val="000000"/>
              </w:rPr>
              <w:t>MRADM_DischType_DR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治疗情况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r w:rsidRPr="00114204">
              <w:t>CT_Disposit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 w:rsidRPr="00114204">
              <w:rPr>
                <w:color w:val="000000"/>
              </w:rPr>
              <w:t>MRADM_GPConsent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慢病标志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：是</w:t>
            </w:r>
          </w:p>
        </w:tc>
      </w:tr>
      <w:tr w:rsidR="00145DC8" w:rsidTr="004B242B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9632E" w:rsidRDefault="00145DC8" w:rsidP="004B242B">
            <w:pPr>
              <w:rPr>
                <w:color w:val="000000"/>
              </w:rPr>
            </w:pPr>
            <w:r w:rsidRPr="00C9632E">
              <w:rPr>
                <w:color w:val="000000"/>
              </w:rPr>
              <w:t>MRADM_OnsetDate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就诊发病日期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就诊病历扩展表</w:t>
      </w:r>
      <w:r>
        <w:t xml:space="preserve"> </w:t>
      </w:r>
      <w:r>
        <w:rPr>
          <w:rFonts w:hint="eastAsia"/>
          <w:color w:val="000080"/>
        </w:rPr>
        <w:t>MR_Adm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484D1B">
        <w:rPr>
          <w:rFonts w:hint="eastAsia"/>
        </w:rPr>
        <w:t xml:space="preserve"> </w:t>
      </w:r>
      <w:r>
        <w:rPr>
          <w:rFonts w:hint="eastAsia"/>
        </w:rPr>
        <w:t>$P</w:t>
      </w:r>
      <w:r>
        <w:rPr>
          <w:rFonts w:hint="eastAsia"/>
        </w:rPr>
        <w:t>（</w:t>
      </w:r>
      <w:r w:rsidRPr="002C0555">
        <w:t>^MR({MR_Adm.MRADM_RowId},</w:t>
      </w:r>
      <w:r>
        <w:rPr>
          <w:rFonts w:hint="eastAsia"/>
        </w:rPr>
        <w:t>DHC</w:t>
      </w:r>
      <w:r w:rsidRPr="002C0555">
        <w:t>",</w:t>
      </w:r>
      <w:r>
        <w:rPr>
          <w:rFonts w:hint="eastAsia"/>
        </w:rPr>
        <w:t>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760"/>
        <w:gridCol w:w="1021"/>
        <w:gridCol w:w="1850"/>
        <w:gridCol w:w="2433"/>
      </w:tblGrid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rFonts w:hint="eastAsia"/>
              </w:rPr>
              <w:t>MRADM_OPERInsurCode1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医保手术</w:t>
            </w:r>
            <w:proofErr w:type="gramEnd"/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MRADM_OPERInsurCode2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医保手术</w:t>
            </w:r>
            <w:proofErr w:type="gramEnd"/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MRADM_OPERInsurCode3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医保手术</w:t>
            </w:r>
            <w:proofErr w:type="gramEnd"/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MRADM_PregnentInsurCode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生育保险代码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MRADM_TBInsurCode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特病代码</w:t>
            </w:r>
            <w:proofErr w:type="gram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MRADM_DBInsurCode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大病代码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MRADM_BodySize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体表面积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MRADM_DTPhyStatus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大通接口生理状态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(1_$c(1)_</w:t>
            </w:r>
            <w:r>
              <w:rPr>
                <w:rFonts w:hint="eastAsia"/>
              </w:rPr>
              <w:t>孕妇</w:t>
            </w:r>
            <w:r>
              <w:rPr>
                <w:rFonts w:hint="eastAsia"/>
              </w:rPr>
              <w:t>_</w:t>
            </w:r>
            <w:r>
              <w:t>!_2_</w:t>
            </w:r>
            <w:r>
              <w:rPr>
                <w:rFonts w:hint="eastAsia"/>
              </w:rPr>
              <w:t>$c(1)</w:t>
            </w:r>
            <w:r>
              <w:t>_</w:t>
            </w:r>
            <w:r>
              <w:rPr>
                <w:rFonts w:hint="eastAsia"/>
              </w:rPr>
              <w:t>肝功能不全</w:t>
            </w:r>
            <w:r>
              <w:rPr>
                <w:rFonts w:hint="eastAsia"/>
              </w:rPr>
              <w:t>)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MRADM_Specimen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是否采样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衢州</w:t>
            </w:r>
          </w:p>
        </w:tc>
      </w:tr>
    </w:tbl>
    <w:p w:rsidR="00145DC8" w:rsidRDefault="00145DC8" w:rsidP="00145DC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取生育保险基础数据</w:t>
      </w:r>
      <w:r>
        <w:rPr>
          <w:rFonts w:ascii="Arial" w:hAnsi="Arial" w:cs="Arial"/>
          <w:color w:val="000000"/>
          <w:sz w:val="18"/>
          <w:szCs w:val="18"/>
        </w:rPr>
        <w:t>w $$GetDicDataStr^DHCINSUDicData("BearingItem", "")</w:t>
      </w:r>
      <w:r>
        <w:rPr>
          <w:rFonts w:ascii="Arial" w:hAnsi="Arial" w:cs="Arial"/>
          <w:color w:val="000000"/>
          <w:sz w:val="18"/>
          <w:szCs w:val="18"/>
        </w:rPr>
        <w:br/>
        <w:t>!492^BearingItem^20^</w:t>
      </w:r>
      <w:r>
        <w:rPr>
          <w:rFonts w:ascii="Arial" w:hAnsi="Arial" w:cs="Arial"/>
          <w:color w:val="000000"/>
          <w:sz w:val="18"/>
          <w:szCs w:val="18"/>
        </w:rPr>
        <w:t>上环术</w:t>
      </w:r>
      <w:r>
        <w:rPr>
          <w:rFonts w:ascii="Arial" w:hAnsi="Arial" w:cs="Arial"/>
          <w:color w:val="000000"/>
          <w:sz w:val="18"/>
          <w:szCs w:val="18"/>
        </w:rPr>
        <w:t>^^^!489^BearingItem^21^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取环术</w:t>
      </w:r>
      <w:proofErr w:type="gramEnd"/>
      <w:r>
        <w:rPr>
          <w:rFonts w:ascii="Arial" w:hAnsi="Arial" w:cs="Arial"/>
          <w:color w:val="000000"/>
          <w:sz w:val="18"/>
          <w:szCs w:val="18"/>
        </w:rPr>
        <w:t>^^^!487</w:t>
      </w:r>
    </w:p>
    <w:p w:rsidR="00145DC8" w:rsidRDefault="00145DC8" w:rsidP="00145DC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此</w:t>
      </w:r>
      <w:r>
        <w:rPr>
          <w:rFonts w:ascii="Arial" w:hAnsi="Arial" w:cs="Arial" w:hint="eastAsia"/>
          <w:color w:val="000000"/>
          <w:sz w:val="18"/>
          <w:szCs w:val="18"/>
        </w:rPr>
        <w:t>M</w:t>
      </w: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医</w:t>
      </w:r>
      <w:proofErr w:type="gramEnd"/>
      <w:r>
        <w:rPr>
          <w:rFonts w:ascii="Arial" w:hAnsi="Arial" w:cs="Arial" w:hint="eastAsia"/>
          <w:color w:val="000000"/>
          <w:sz w:val="18"/>
          <w:szCs w:val="18"/>
        </w:rPr>
        <w:t>保组提供，在</w:t>
      </w:r>
      <w:r>
        <w:rPr>
          <w:rFonts w:ascii="Arial" w:hAnsi="Arial" w:cs="Arial" w:hint="eastAsia"/>
          <w:color w:val="000000"/>
          <w:sz w:val="18"/>
          <w:szCs w:val="18"/>
        </w:rPr>
        <w:t>app</w:t>
      </w:r>
      <w:r>
        <w:rPr>
          <w:rFonts w:ascii="Arial" w:hAnsi="Arial" w:cs="Arial" w:hint="eastAsia"/>
          <w:color w:val="000000"/>
          <w:sz w:val="18"/>
          <w:szCs w:val="18"/>
        </w:rPr>
        <w:t>下</w:t>
      </w:r>
    </w:p>
    <w:p w:rsidR="00145DC8" w:rsidRDefault="00145DC8" w:rsidP="00145DC8">
      <w:r>
        <w:rPr>
          <w:rFonts w:ascii="Arial" w:hAnsi="Arial" w:cs="Arial" w:hint="eastAsia"/>
          <w:color w:val="000000"/>
          <w:sz w:val="18"/>
          <w:szCs w:val="18"/>
        </w:rPr>
        <w:t>返回结果用先用“！”分，</w:t>
      </w:r>
      <w:r>
        <w:rPr>
          <w:rFonts w:ascii="Arial" w:hAnsi="Arial" w:cs="Arial"/>
          <w:color w:val="000000"/>
          <w:sz w:val="18"/>
          <w:szCs w:val="18"/>
        </w:rPr>
        <w:t>492^BearingItem^20^</w:t>
      </w:r>
      <w:r>
        <w:rPr>
          <w:rFonts w:ascii="Arial" w:hAnsi="Arial" w:cs="Arial"/>
          <w:color w:val="000000"/>
          <w:sz w:val="18"/>
          <w:szCs w:val="18"/>
        </w:rPr>
        <w:t>上环术</w:t>
      </w:r>
      <w:r>
        <w:rPr>
          <w:rFonts w:ascii="Arial" w:hAnsi="Arial" w:cs="Arial"/>
          <w:color w:val="000000"/>
          <w:sz w:val="18"/>
          <w:szCs w:val="18"/>
        </w:rPr>
        <w:t>^^^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用“</w:t>
      </w:r>
      <w:r>
        <w:rPr>
          <w:rFonts w:ascii="Arial" w:hAnsi="Arial" w:cs="Arial" w:hint="eastAsia"/>
          <w:color w:val="000000"/>
          <w:sz w:val="18"/>
          <w:szCs w:val="18"/>
        </w:rPr>
        <w:t>^</w:t>
      </w:r>
      <w:r>
        <w:rPr>
          <w:rFonts w:ascii="Arial" w:hAnsi="Arial" w:cs="Arial" w:hint="eastAsia"/>
          <w:color w:val="000000"/>
          <w:sz w:val="18"/>
          <w:szCs w:val="18"/>
        </w:rPr>
        <w:t>”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 </w:t>
      </w:r>
      <w:r>
        <w:rPr>
          <w:rFonts w:ascii="Arial" w:hAnsi="Arial" w:cs="Arial" w:hint="eastAsia"/>
          <w:color w:val="000000"/>
          <w:sz w:val="18"/>
          <w:szCs w:val="18"/>
        </w:rPr>
        <w:t>其中</w:t>
      </w:r>
      <w:r>
        <w:rPr>
          <w:rFonts w:ascii="Arial" w:hAnsi="Arial" w:cs="Arial" w:hint="eastAsia"/>
          <w:color w:val="000000"/>
          <w:sz w:val="18"/>
          <w:szCs w:val="18"/>
        </w:rPr>
        <w:t>3</w:t>
      </w:r>
      <w:r>
        <w:rPr>
          <w:rFonts w:ascii="Arial" w:hAnsi="Arial" w:cs="Arial" w:hint="eastAsia"/>
          <w:color w:val="000000"/>
          <w:sz w:val="18"/>
          <w:szCs w:val="18"/>
        </w:rPr>
        <w:t>，</w:t>
      </w:r>
      <w:r>
        <w:rPr>
          <w:rFonts w:ascii="Arial" w:hAnsi="Arial" w:cs="Arial" w:hint="eastAsia"/>
          <w:color w:val="000000"/>
          <w:sz w:val="18"/>
          <w:szCs w:val="18"/>
        </w:rPr>
        <w:t>4</w:t>
      </w:r>
      <w:r>
        <w:rPr>
          <w:rFonts w:ascii="Arial" w:hAnsi="Arial" w:cs="Arial" w:hint="eastAsia"/>
          <w:color w:val="000000"/>
          <w:sz w:val="18"/>
          <w:szCs w:val="18"/>
        </w:rPr>
        <w:t>分别是代码和名称</w:t>
      </w:r>
    </w:p>
    <w:p w:rsidR="00145DC8" w:rsidRDefault="00145DC8" w:rsidP="00145DC8"/>
    <w:p w:rsidR="00145DC8" w:rsidRPr="00E145EC" w:rsidRDefault="00145DC8" w:rsidP="004001CB">
      <w:pPr>
        <w:pStyle w:val="3"/>
      </w:pPr>
      <w:r w:rsidRPr="00E145EC">
        <w:rPr>
          <w:rFonts w:hint="eastAsia"/>
        </w:rPr>
        <w:lastRenderedPageBreak/>
        <w:t>就诊诊断表</w:t>
      </w:r>
      <w:r w:rsidRPr="00E145EC">
        <w:rPr>
          <w:rFonts w:hint="eastAsia"/>
        </w:rPr>
        <w:t>MR_Diagnos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"/>
        <w:gridCol w:w="22"/>
        <w:gridCol w:w="2550"/>
        <w:gridCol w:w="882"/>
        <w:gridCol w:w="1592"/>
        <w:gridCol w:w="2728"/>
      </w:tblGrid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</w:rPr>
            </w:pPr>
            <w:r w:rsidRPr="00501667">
              <w:rPr>
                <w:rFonts w:hint="eastAsia"/>
                <w:b/>
              </w:rPr>
              <w:t>MRDIA_MRADM_Parref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父指针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MR_Adm</w:t>
            </w:r>
          </w:p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</w:rPr>
            </w:pPr>
            <w:r w:rsidRPr="00501667">
              <w:rPr>
                <w:b/>
              </w:rPr>
              <w:t>MRDIA_ICDCode_DR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诊断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MRC_ICDDX</w:t>
            </w:r>
          </w:p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MRDIA_DocCode_DR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下诊断医生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CT_CareProv</w:t>
            </w:r>
          </w:p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MRDIA_Date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</w:t>
            </w:r>
            <w:r>
              <w:rPr>
                <w:rFonts w:hint="eastAsia"/>
                <w:color w:val="000080"/>
              </w:rPr>
              <w:t>ate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下诊断日期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MRDIA_Time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下诊断时间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MRDIA_Desc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附加描述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MRDIA_SignSym_DR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症状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MRC_DiagnosSignSymptom</w:t>
            </w:r>
          </w:p>
        </w:tc>
      </w:tr>
      <w:tr w:rsidR="00145DC8" w:rsidTr="004B242B">
        <w:trPr>
          <w:trHeight w:val="33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MRDIA_Childsub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MRDIA_DateDetect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Date Detected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MRDIA_ICDStatus_DR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MRCICDStat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MRDIA_WorkRelated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Work Related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MRDIAICDSupDR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MRCSuppICD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MRDIA_DiagStat_DR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MRCDiagnosStatus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MRDIA_DRGOrder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MRDIA_UpdateUser_DR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SSUser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MRDIA_DiagnosisGroup1_DR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MRCDiagnosisGroup1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MRDIA_DiagnosisGroup2_DR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MRCDiagnosisGroup2</w:t>
            </w:r>
          </w:p>
        </w:tc>
      </w:tr>
      <w:tr w:rsidR="00145DC8" w:rsidTr="004B242B"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01667" w:rsidRDefault="00145DC8" w:rsidP="004B242B">
            <w:pPr>
              <w:rPr>
                <w:b/>
                <w:color w:val="000000"/>
              </w:rPr>
            </w:pPr>
            <w:r w:rsidRPr="00501667">
              <w:rPr>
                <w:b/>
                <w:color w:val="000000"/>
              </w:rPr>
              <w:t>MRDIA_StageClas_DR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PACStageClassification</w:t>
            </w:r>
          </w:p>
        </w:tc>
      </w:tr>
    </w:tbl>
    <w:p w:rsidR="00145DC8" w:rsidRDefault="00145DC8" w:rsidP="00145DC8">
      <w:r>
        <w:rPr>
          <w:rFonts w:hint="eastAsia"/>
        </w:rPr>
        <w:t>诊断表扩展</w:t>
      </w:r>
    </w:p>
    <w:p w:rsidR="00145DC8" w:rsidRPr="002C0555" w:rsidRDefault="00145DC8" w:rsidP="00145DC8">
      <w:r>
        <w:rPr>
          <w:rFonts w:hint="eastAsia"/>
        </w:rPr>
        <w:t>$P</w:t>
      </w:r>
      <w:r>
        <w:rPr>
          <w:rFonts w:hint="eastAsia"/>
        </w:rPr>
        <w:t>（</w:t>
      </w:r>
      <w:r w:rsidRPr="002C0555">
        <w:t>^MR({MR_Adm.MRADM_RowId},"DIA",{MRDIA_Childsub</w:t>
      </w:r>
      <w:r>
        <w:rPr>
          <w:rFonts w:hint="eastAsia"/>
        </w:rPr>
        <w:t>},</w:t>
      </w:r>
      <w:proofErr w:type="gramStart"/>
      <w:r>
        <w:t>”</w:t>
      </w:r>
      <w:proofErr w:type="gramEnd"/>
      <w:r>
        <w:rPr>
          <w:rFonts w:hint="eastAsia"/>
        </w:rPr>
        <w:t>DHC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TClass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分级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 w:rsidRPr="002C0555">
              <w:rPr>
                <w:rFonts w:hint="eastAsia"/>
              </w:rPr>
              <w:t>0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1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2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3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4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X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NClass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分级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 w:rsidRPr="002C0555">
              <w:rPr>
                <w:rFonts w:hint="eastAsia"/>
              </w:rPr>
              <w:t>0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1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2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3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4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X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MClass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分级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 w:rsidRPr="002C0555">
              <w:rPr>
                <w:rFonts w:hint="eastAsia"/>
              </w:rPr>
              <w:t>0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1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2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3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4</w:t>
            </w:r>
            <w:r w:rsidRPr="002C0555">
              <w:rPr>
                <w:rFonts w:hint="eastAsia"/>
              </w:rPr>
              <w:t>、</w:t>
            </w:r>
            <w:r w:rsidRPr="002C0555">
              <w:rPr>
                <w:rFonts w:hint="eastAsia"/>
              </w:rPr>
              <w:t>X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InsurCode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保诊断代码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>
            <w:r>
              <w:rPr>
                <w:rFonts w:hint="eastAsia"/>
              </w:rPr>
              <w:t>沈阳用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SpecDiagnosFlag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种慢性病诊断标识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复兴用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 xml:space="preserve"> Add By </w:t>
            </w:r>
            <w:r>
              <w:rPr>
                <w:rFonts w:hint="eastAsia"/>
              </w:rPr>
              <w:t>郭荣勇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FirstDiagnos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初步诊断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南昌用</w:t>
            </w:r>
          </w:p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CHDiagnos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中医诊断及症型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南昌用</w:t>
            </w:r>
          </w:p>
        </w:tc>
      </w:tr>
    </w:tbl>
    <w:p w:rsidR="00145DC8" w:rsidRDefault="00145DC8" w:rsidP="00145DC8"/>
    <w:p w:rsidR="00145DC8" w:rsidRPr="00E145EC" w:rsidRDefault="00145DC8" w:rsidP="004001CB">
      <w:pPr>
        <w:pStyle w:val="3"/>
      </w:pPr>
      <w:proofErr w:type="gramStart"/>
      <w:r w:rsidRPr="00E145EC">
        <w:rPr>
          <w:rFonts w:hint="eastAsia"/>
        </w:rPr>
        <w:t>医</w:t>
      </w:r>
      <w:proofErr w:type="gramEnd"/>
      <w:r w:rsidRPr="00E145EC">
        <w:rPr>
          <w:rFonts w:hint="eastAsia"/>
        </w:rPr>
        <w:t>保诊断表</w:t>
      </w:r>
      <w:r w:rsidRPr="00E145EC">
        <w:t xml:space="preserve"> </w:t>
      </w:r>
      <w:r w:rsidRPr="00E145EC">
        <w:rPr>
          <w:rFonts w:hint="eastAsia"/>
        </w:rPr>
        <w:t>INSU_Diagnos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100C1D">
        <w:rPr>
          <w:rFonts w:hint="eastAsia"/>
        </w:rPr>
        <w:t xml:space="preserve"> </w:t>
      </w:r>
      <w:r>
        <w:rPr>
          <w:rFonts w:hint="eastAsia"/>
        </w:rPr>
        <w:t>INSU</w:t>
      </w:r>
      <w:r>
        <w:rPr>
          <w:rFonts w:hint="eastAsia"/>
          <w:color w:val="000080"/>
        </w:rPr>
        <w:t>Diagnos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2C0555">
        <w:rPr>
          <w:rFonts w:hint="eastAsia"/>
          <w:color w:val="000080"/>
        </w:rPr>
        <w:t xml:space="preserve"> </w:t>
      </w:r>
      <w:r>
        <w:rPr>
          <w:rFonts w:hint="eastAsia"/>
        </w:rPr>
        <w:t>INSU</w:t>
      </w:r>
      <w:r>
        <w:rPr>
          <w:rFonts w:hint="eastAsia"/>
          <w:color w:val="000080"/>
        </w:rPr>
        <w:t>Diagnos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 w:rsidRPr="00100C1D">
        <w:rPr>
          <w:rFonts w:hint="eastAsia"/>
        </w:rPr>
        <w:t xml:space="preserve"> </w:t>
      </w:r>
      <w:r>
        <w:rPr>
          <w:rFonts w:hint="eastAsia"/>
        </w:rPr>
        <w:t>INSU</w:t>
      </w:r>
      <w:r>
        <w:rPr>
          <w:rFonts w:hint="eastAsia"/>
          <w:color w:val="000080"/>
        </w:rPr>
        <w:t>Diagnos</w:t>
      </w:r>
    </w:p>
    <w:p w:rsidR="00145DC8" w:rsidRPr="002C0555" w:rsidRDefault="00145DC8" w:rsidP="00145D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Alias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别名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  <w:tr w:rsidR="00145DC8" w:rsidTr="004B242B">
        <w:trPr>
          <w:trHeight w:val="177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0555" w:rsidRDefault="00145DC8" w:rsidP="004B242B"/>
        </w:tc>
      </w:tr>
    </w:tbl>
    <w:p w:rsidR="00145DC8" w:rsidRDefault="00145DC8" w:rsidP="00145DC8"/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症状表</w:t>
      </w:r>
      <w:r>
        <w:t xml:space="preserve"> MRC</w:t>
      </w:r>
      <w:r>
        <w:rPr>
          <w:rFonts w:hint="eastAsia"/>
        </w:rPr>
        <w:t>_</w:t>
      </w:r>
      <w:r>
        <w:t>DiagnosSignSymptom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User.MRCDiagnosSignSymptom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F3749C">
        <w:rPr>
          <w:color w:val="000080"/>
        </w:rPr>
        <w:t xml:space="preserve"> </w:t>
      </w:r>
      <w:r>
        <w:rPr>
          <w:color w:val="000080"/>
        </w:rPr>
        <w:t>MRCDiagnosSignSymptom</w:t>
      </w:r>
    </w:p>
    <w:p w:rsidR="00145DC8" w:rsidRPr="009961AF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9961AF">
        <w:rPr>
          <w:color w:val="000080"/>
        </w:rPr>
        <w:t>^MRC("DSYM"</w:t>
      </w:r>
      <w:r>
        <w:rPr>
          <w:rFonts w:hint="eastAsia"/>
          <w:color w:val="00008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名称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CTLOC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科室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CT_Loc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DateFrom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DateTo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截止日期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ActiveInActive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有效标志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症状别名表</w:t>
      </w:r>
      <w:r>
        <w:t xml:space="preserve"> </w:t>
      </w:r>
      <w:r>
        <w:rPr>
          <w:color w:val="000080"/>
        </w:rPr>
        <w:t>DHC</w:t>
      </w:r>
      <w:r>
        <w:rPr>
          <w:rFonts w:hint="eastAsia"/>
          <w:color w:val="000080"/>
        </w:rPr>
        <w:t>_</w:t>
      </w:r>
      <w:r>
        <w:rPr>
          <w:color w:val="000080"/>
        </w:rPr>
        <w:t>MRCDiagnosSignSymptomAlias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User.DHCMRCDiagnosSignSymptomAlias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F3749C">
        <w:rPr>
          <w:color w:val="000080"/>
        </w:rPr>
        <w:t xml:space="preserve"> </w:t>
      </w:r>
      <w:r>
        <w:rPr>
          <w:color w:val="000080"/>
        </w:rPr>
        <w:t>DHCMRCDiagnosSignSymptom</w:t>
      </w:r>
    </w:p>
    <w:p w:rsidR="00145DC8" w:rsidRPr="009961AF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9961AF">
        <w:rPr>
          <w:color w:val="000080"/>
        </w:rPr>
        <w:t>^MRC("DSYM</w:t>
      </w:r>
      <w:proofErr w:type="gramStart"/>
      <w:r w:rsidRPr="009961AF">
        <w:rPr>
          <w:color w:val="000080"/>
        </w:rPr>
        <w:t>"</w:t>
      </w:r>
      <w:r>
        <w:rPr>
          <w:rFonts w:hint="eastAsia"/>
          <w:color w:val="000080"/>
        </w:rPr>
        <w:t>,RowId</w:t>
      </w:r>
      <w:proofErr w:type="gramEnd"/>
      <w:r>
        <w:rPr>
          <w:rFonts w:hint="eastAsia"/>
          <w:color w:val="000080"/>
        </w:rPr>
        <w:t>,</w:t>
      </w:r>
      <w:r>
        <w:rPr>
          <w:color w:val="000080"/>
        </w:rPr>
        <w:t>”</w:t>
      </w:r>
      <w:r>
        <w:rPr>
          <w:rFonts w:hint="eastAsia"/>
          <w:color w:val="000080"/>
        </w:rPr>
        <w:t>ALIAS</w:t>
      </w:r>
      <w:r>
        <w:rPr>
          <w:color w:val="000080"/>
        </w:rPr>
        <w:t>”</w:t>
      </w:r>
      <w:r>
        <w:rPr>
          <w:rFonts w:hint="eastAsia"/>
          <w:color w:val="000080"/>
        </w:rPr>
        <w:t>,Child)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ParRef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</w:t>
            </w:r>
            <w:r>
              <w:rPr>
                <w:rFonts w:hint="eastAsia"/>
                <w:color w:val="000000"/>
              </w:rPr>
              <w:t>A_Child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DSYMA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Alias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别名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CT_Loc</w:t>
            </w:r>
          </w:p>
        </w:tc>
      </w:tr>
    </w:tbl>
    <w:p w:rsidR="00145DC8" w:rsidRDefault="00145DC8" w:rsidP="00145DC8"/>
    <w:p w:rsidR="00145DC8" w:rsidRPr="00E145EC" w:rsidRDefault="00145DC8" w:rsidP="004001CB">
      <w:pPr>
        <w:pStyle w:val="3"/>
      </w:pPr>
      <w:r w:rsidRPr="00E145EC">
        <w:rPr>
          <w:rFonts w:hint="eastAsia"/>
        </w:rPr>
        <w:t>队列表</w:t>
      </w:r>
      <w:r w:rsidRPr="00E145EC">
        <w:t xml:space="preserve"> </w:t>
      </w:r>
      <w:r w:rsidRPr="00E145EC">
        <w:rPr>
          <w:rFonts w:hint="eastAsia"/>
        </w:rPr>
        <w:t>DHCQueue</w:t>
      </w:r>
      <w:r w:rsidRPr="00E145EC"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DHCQueue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DHCQueue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 User.</w:t>
      </w:r>
      <w:r>
        <w:rPr>
          <w:rFonts w:hint="eastAsia"/>
          <w:color w:val="000080"/>
        </w:rPr>
        <w:t>DHCQueue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lastRenderedPageBreak/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PA_Patmas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QuePersonId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QuePaadmDr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Date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QueStateDr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排队状态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QueDocDr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呼叫医生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QueMarkDr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号别</w:t>
            </w:r>
            <w:proofErr w:type="gram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QueNo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排队号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FF"/>
              </w:rPr>
              <w:t>QueCompDr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叫号状态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候诊</w:t>
            </w:r>
          </w:p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排队状态表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00"/>
              </w:rPr>
              <w:t>PersCode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PersName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复诊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等候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到达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退号</w:t>
            </w:r>
            <w:r>
              <w:rPr>
                <w:rFonts w:hint="eastAsia"/>
              </w:rPr>
              <w:cr/>
            </w:r>
            <w:r>
              <w:rPr>
                <w:rFonts w:hint="eastAsia"/>
              </w:rPr>
              <w:t>未分配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FF"/>
              </w:rPr>
              <w:t>挂号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PersMemo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缩写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145DC8"/>
    <w:p w:rsidR="00145DC8" w:rsidRPr="00E145EC" w:rsidRDefault="00145DC8" w:rsidP="004001CB">
      <w:pPr>
        <w:pStyle w:val="3"/>
      </w:pPr>
      <w:r>
        <w:rPr>
          <w:rFonts w:hint="eastAsia"/>
        </w:rPr>
        <w:t>科室</w:t>
      </w:r>
      <w:r w:rsidRPr="00E145EC">
        <w:rPr>
          <w:rFonts w:hint="eastAsia"/>
        </w:rPr>
        <w:t>表</w:t>
      </w:r>
      <w:r w:rsidRPr="00E145EC">
        <w:t xml:space="preserve"> </w:t>
      </w:r>
      <w:r>
        <w:rPr>
          <w:rFonts w:hint="eastAsia"/>
        </w:rPr>
        <w:t>CT_Loc</w:t>
      </w:r>
      <w:r w:rsidRPr="00E145EC"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CTLOC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>
        <w:rPr>
          <w:rFonts w:hint="eastAsia"/>
          <w:color w:val="000080"/>
        </w:rPr>
        <w:t>CTLOC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OEORD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</w:t>
            </w:r>
            <w:r>
              <w:rPr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CTLOC_Desc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PA_ADM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F5741" w:rsidRDefault="00145DC8" w:rsidP="004B242B">
            <w:pPr>
              <w:rPr>
                <w:color w:val="000000"/>
              </w:rPr>
            </w:pPr>
            <w:r w:rsidRPr="008F5741">
              <w:rPr>
                <w:color w:val="000000"/>
              </w:rPr>
              <w:t>CTLOC_ExternalViewerLink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注释</w:t>
            </w:r>
            <w:proofErr w:type="gramStart"/>
            <w:r>
              <w:rPr>
                <w:rFonts w:hint="eastAsia"/>
              </w:rPr>
              <w:t>取结果</w:t>
            </w:r>
            <w:proofErr w:type="gramEnd"/>
            <w:r>
              <w:rPr>
                <w:rFonts w:hint="eastAsia"/>
              </w:rPr>
              <w:t>位置和注意事项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F5741" w:rsidRDefault="00145DC8" w:rsidP="004B242B">
            <w:pPr>
              <w:rPr>
                <w:color w:val="000000"/>
              </w:rPr>
            </w:pPr>
            <w:r w:rsidRPr="008F5741">
              <w:rPr>
                <w:color w:val="000000"/>
              </w:rPr>
              <w:t>CTLOC_ContactName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科室别名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r>
        <w:rPr>
          <w:rFonts w:hint="eastAsia"/>
        </w:rPr>
        <w:t>科室表扩展节点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color w:val="000000"/>
        </w:rPr>
      </w:pPr>
      <w:r>
        <w:rPr>
          <w:color w:val="000000"/>
        </w:rPr>
        <w:t xml:space="preserve"> </w:t>
      </w:r>
      <w:r w:rsidRPr="00D90F82">
        <w:rPr>
          <w:color w:val="000000"/>
        </w:rPr>
        <w:t>^CTLOC({CTLOC_RowID}</w:t>
      </w:r>
      <w:r>
        <w:rPr>
          <w:color w:val="000000"/>
        </w:rPr>
        <w:t>),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"/>
        <w:gridCol w:w="2640"/>
        <w:gridCol w:w="1063"/>
        <w:gridCol w:w="1986"/>
        <w:gridCol w:w="2373"/>
      </w:tblGrid>
      <w:tr w:rsidR="00145DC8" w:rsidTr="004B242B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CTLOC_LogonAsAdmLoc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登陆科室</w:t>
            </w:r>
            <w:proofErr w:type="gramStart"/>
            <w:r>
              <w:rPr>
                <w:rFonts w:hint="eastAsia"/>
              </w:rPr>
              <w:t>做为</w:t>
            </w:r>
            <w:proofErr w:type="gramEnd"/>
            <w:r>
              <w:rPr>
                <w:rFonts w:hint="eastAsia"/>
              </w:rPr>
              <w:t>就诊科室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否</w:t>
            </w:r>
          </w:p>
        </w:tc>
      </w:tr>
      <w:tr w:rsidR="00145DC8" w:rsidTr="004B242B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56204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CTLOC_DepGroup</w:t>
            </w:r>
            <w:r w:rsidRPr="00356204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356204">
              <w:rPr>
                <w:rFonts w:hint="eastAsia"/>
                <w:color w:val="000000"/>
              </w:rPr>
              <w:t>科室组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DHC_LocGroup</w:t>
            </w:r>
          </w:p>
        </w:tc>
      </w:tr>
      <w:tr w:rsidR="00145DC8" w:rsidTr="004B242B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CTLOC_AllowTransfer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56204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允许转诊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东方医院</w:t>
            </w:r>
          </w:p>
        </w:tc>
      </w:tr>
      <w:tr w:rsidR="00145DC8" w:rsidTr="004B242B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CTLOC_NotAllowPackQty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</w:t>
            </w:r>
            <w:proofErr w:type="gramStart"/>
            <w:r>
              <w:rPr>
                <w:rFonts w:hint="eastAsia"/>
                <w:color w:val="000000"/>
              </w:rPr>
              <w:t>允许录整包装</w:t>
            </w:r>
            <w:proofErr w:type="gramEnd"/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华山医院</w:t>
            </w:r>
          </w:p>
        </w:tc>
      </w:tr>
    </w:tbl>
    <w:p w:rsidR="00145DC8" w:rsidRPr="00E145EC" w:rsidRDefault="00145DC8" w:rsidP="004001CB">
      <w:pPr>
        <w:pStyle w:val="3"/>
      </w:pPr>
      <w:r w:rsidRPr="00E145EC">
        <w:rPr>
          <w:rFonts w:hint="eastAsia"/>
        </w:rPr>
        <w:lastRenderedPageBreak/>
        <w:t>医嘱表</w:t>
      </w:r>
      <w:r w:rsidRPr="00E145EC">
        <w:t xml:space="preserve"> </w:t>
      </w:r>
      <w:r w:rsidRPr="00E145EC">
        <w:rPr>
          <w:rFonts w:hint="eastAsia"/>
        </w:rPr>
        <w:t>OE_Order,OE_OrdItem</w:t>
      </w:r>
      <w:r w:rsidRPr="00E145EC"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</w:t>
      </w:r>
      <w:proofErr w:type="gramStart"/>
      <w:r>
        <w:rPr>
          <w:color w:val="000080"/>
        </w:rPr>
        <w:t>User.</w:t>
      </w:r>
      <w:r>
        <w:rPr>
          <w:rFonts w:hint="eastAsia"/>
          <w:color w:val="000080"/>
        </w:rPr>
        <w:t>OEOrdItem,User.OEOrder</w:t>
      </w:r>
      <w:proofErr w:type="gramEnd"/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 xml:space="preserve">: </w:t>
      </w:r>
      <w:proofErr w:type="gramStart"/>
      <w:r>
        <w:rPr>
          <w:color w:val="000080"/>
        </w:rPr>
        <w:t>Web.</w:t>
      </w:r>
      <w:r>
        <w:rPr>
          <w:rFonts w:hint="eastAsia"/>
          <w:color w:val="000080"/>
        </w:rPr>
        <w:t>OEOrdItem,Web.OEOrder</w:t>
      </w:r>
      <w:proofErr w:type="gramEnd"/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 ^</w:t>
      </w:r>
      <w:r>
        <w:rPr>
          <w:rFonts w:hint="eastAsia"/>
          <w:color w:val="000080"/>
        </w:rPr>
        <w:t>OEORD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OEORD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00"/>
              </w:rPr>
              <w:t>OEORD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Adm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PA_ADM</w:t>
            </w:r>
          </w:p>
        </w:tc>
      </w:tr>
    </w:tbl>
    <w:p w:rsidR="00145DC8" w:rsidRDefault="00145DC8" w:rsidP="00145DC8"/>
    <w:p w:rsidR="00145DC8" w:rsidRDefault="00145DC8" w:rsidP="00145D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748"/>
        <w:gridCol w:w="1049"/>
        <w:gridCol w:w="1920"/>
        <w:gridCol w:w="2347"/>
      </w:tblGrid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OEORI_OEORD_Parref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OE_Order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OEORI_ItmMast_DR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医嘱项指针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ARC_ItmMast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OEORI_SttDat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D</w:t>
            </w:r>
            <w:r>
              <w:rPr>
                <w:rFonts w:hint="eastAsia"/>
                <w:color w:val="000080"/>
              </w:rPr>
              <w:t>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OEORI_SttT</w:t>
            </w:r>
            <w:r>
              <w:rPr>
                <w:rFonts w:hint="eastAsia"/>
                <w:color w:val="000000"/>
              </w:rPr>
              <w:t>im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开始时间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OEORI_Doctor_DR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开医嘱医生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CT_CareProv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OEORI_Priority_DR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医嘱类型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OEC_Priority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OEORI_ItemStat_DR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医嘱状态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OEC_ItemStatus</w:t>
            </w:r>
          </w:p>
          <w:p w:rsidR="00145DC8" w:rsidRDefault="00145DC8" w:rsidP="004B242B">
            <w:r w:rsidRPr="000C271D">
              <w:t>U</w:t>
            </w:r>
            <w:r>
              <w:rPr>
                <w:rFonts w:hint="eastAsia"/>
              </w:rPr>
              <w:t>：未审核，删除医嘱用</w:t>
            </w:r>
          </w:p>
          <w:p w:rsidR="00145DC8" w:rsidRPr="000C271D" w:rsidRDefault="00145DC8" w:rsidP="004B242B">
            <w:r>
              <w:rPr>
                <w:rFonts w:hint="eastAsia"/>
              </w:rPr>
              <w:t>I: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实习医生开医嘱用</w:t>
            </w:r>
          </w:p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OEORI_PrescNo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处方号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OEORI_DoseQty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剂量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OEORI_Unit_DR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剂量单位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CT_Unit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OEORI_PHFreq_DR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频率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PHC_Freq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OEORI_Durat_DR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疗程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PHC_Duration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OEORI_Instr_DR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用法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PHC_Instruction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OEORI_PhSpecInstr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草药用法描述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OEORI_SeqNo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关联号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OEORI_RecDep_DR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接受科室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CT_LOC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OEORI_Date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开医嘱日期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</w:t>
            </w: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开医嘱时间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OEORI_LabEpisodeNo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检验条码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OEORI_Price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自定义价格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EORI_XCTCP_DR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停止医生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CT_CareProv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OEORI_XDate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停止日期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OEORI_XDate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停止时间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44DCC" w:rsidRDefault="00145DC8" w:rsidP="004B242B">
            <w:pPr>
              <w:rPr>
                <w:color w:val="000000"/>
              </w:rPr>
            </w:pPr>
            <w:r w:rsidRPr="00C44DCC">
              <w:rPr>
                <w:color w:val="000000"/>
              </w:rPr>
              <w:t>OEORI_</w:t>
            </w:r>
            <w:r w:rsidRPr="00C44DCC">
              <w:rPr>
                <w:rFonts w:hint="eastAsia"/>
                <w:color w:val="000000"/>
              </w:rPr>
              <w:t>E</w:t>
            </w:r>
            <w:r w:rsidRPr="00C44DCC">
              <w:rPr>
                <w:color w:val="000000"/>
              </w:rPr>
              <w:t>nd</w:t>
            </w:r>
            <w:r w:rsidRPr="00C44DCC">
              <w:rPr>
                <w:rFonts w:hint="eastAsia"/>
                <w:color w:val="000000"/>
              </w:rPr>
              <w:t>D</w:t>
            </w:r>
            <w:r w:rsidRPr="00C44DCC">
              <w:rPr>
                <w:color w:val="000000"/>
              </w:rPr>
              <w:t>ate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预停日期</w:t>
            </w:r>
            <w:proofErr w:type="gramEnd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44DCC" w:rsidRDefault="00145DC8" w:rsidP="004B242B">
            <w:pPr>
              <w:rPr>
                <w:color w:val="000000"/>
              </w:rPr>
            </w:pPr>
            <w:r w:rsidRPr="00C44DCC">
              <w:rPr>
                <w:color w:val="000000"/>
              </w:rPr>
              <w:t>OEORI_</w:t>
            </w:r>
            <w:r w:rsidRPr="00C44DCC">
              <w:rPr>
                <w:rFonts w:hint="eastAsia"/>
                <w:color w:val="000000"/>
              </w:rPr>
              <w:t>E</w:t>
            </w:r>
            <w:r w:rsidRPr="00C44DCC">
              <w:rPr>
                <w:color w:val="000000"/>
              </w:rPr>
              <w:t>nd</w:t>
            </w:r>
            <w:r w:rsidRPr="00C44DCC">
              <w:rPr>
                <w:rFonts w:hint="eastAsia"/>
                <w:color w:val="000000"/>
              </w:rPr>
              <w:t>Time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预停时间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OEORI_UserAdd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医嘱录入人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SS_User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OEORI_UserDepartme</w:t>
            </w:r>
            <w:r>
              <w:rPr>
                <w:rFonts w:hint="eastAsia"/>
                <w:color w:val="000000"/>
              </w:rPr>
              <w:t>nt_DR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医嘱录入科室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CT_LOC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OEORI_BBExtCode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费别</w:t>
            </w:r>
            <w:proofErr w:type="gramEnd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PAC_AdmReason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OEORI_OEORI_DR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关联医嘱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OE_Orditem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OEORI_DepProcNotes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30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OEORI_DRGOrder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诊断分类指针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DHC_DiagnosCat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31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color w:val="FF0000"/>
              </w:rPr>
              <w:t>OEORI_</w:t>
            </w:r>
            <w:r w:rsidRPr="004A037C">
              <w:rPr>
                <w:rFonts w:hint="eastAsia"/>
                <w:color w:val="FF0000"/>
              </w:rPr>
              <w:t>Qty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长</w:t>
            </w:r>
            <w:proofErr w:type="gramStart"/>
            <w:r w:rsidRPr="004A037C">
              <w:rPr>
                <w:rFonts w:hint="eastAsia"/>
                <w:color w:val="FF0000"/>
              </w:rPr>
              <w:t>嘱</w:t>
            </w:r>
            <w:proofErr w:type="gramEnd"/>
            <w:r w:rsidRPr="004A037C">
              <w:rPr>
                <w:rFonts w:hint="eastAsia"/>
                <w:color w:val="FF0000"/>
              </w:rPr>
              <w:t>首次数量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32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color w:val="FF0000"/>
              </w:rPr>
              <w:t>OEORI_</w:t>
            </w:r>
            <w:r w:rsidRPr="004A037C">
              <w:rPr>
                <w:rFonts w:hint="eastAsia"/>
                <w:color w:val="FF0000"/>
              </w:rPr>
              <w:t>FillerNo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滚医嘱来源信息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首医嘱</w:t>
            </w:r>
            <w:r w:rsidRPr="004A037C">
              <w:rPr>
                <w:rFonts w:hint="eastAsia"/>
                <w:color w:val="FF0000"/>
              </w:rPr>
              <w:t xml:space="preserve">!! </w:t>
            </w:r>
            <w:r w:rsidRPr="004A037C">
              <w:rPr>
                <w:rFonts w:hint="eastAsia"/>
                <w:color w:val="FF0000"/>
              </w:rPr>
              <w:t>上一条医嘱</w:t>
            </w:r>
          </w:p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130A0" w:rsidRDefault="00145DC8" w:rsidP="004B242B">
            <w:pPr>
              <w:rPr>
                <w:color w:val="000000"/>
              </w:rPr>
            </w:pPr>
            <w:r w:rsidRPr="005130A0">
              <w:rPr>
                <w:color w:val="000000"/>
              </w:rPr>
              <w:t>OrderNotifyClinician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紧急标志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OEORI_Action_DR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皮试备注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</w:t>
            </w:r>
            <w:r w:rsidRPr="00981D1C">
              <w:rPr>
                <w:color w:val="000000"/>
              </w:rPr>
              <w:t>AdministerSkinTest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皮试标志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OEORI_AdmLoc_DR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就诊科室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OEORI_Billed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D7999" w:rsidRDefault="00145DC8" w:rsidP="004B242B">
            <w:pPr>
              <w:rPr>
                <w:color w:val="0000FF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结算状态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OEORI_PhQtyOrd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基本单位数量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OEORI_PhSpecInstr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草药用法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OEORI_Priority_DR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医嘱类型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40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OEORI_QtyPackUOM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整包装数量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81D1C" w:rsidRDefault="00145DC8" w:rsidP="004B242B">
            <w:pPr>
              <w:rPr>
                <w:color w:val="000000"/>
              </w:rPr>
            </w:pPr>
            <w:r w:rsidRPr="00981D1C">
              <w:rPr>
                <w:color w:val="000000"/>
              </w:rPr>
              <w:t>OEORI_Remarks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42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color w:val="FF0000"/>
              </w:rPr>
              <w:t>OEORI_Re</w:t>
            </w:r>
            <w:r w:rsidRPr="004A037C">
              <w:rPr>
                <w:rFonts w:hint="eastAsia"/>
                <w:color w:val="FF0000"/>
              </w:rPr>
              <w:t>fundQty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退费</w:t>
            </w:r>
            <w:r>
              <w:rPr>
                <w:rFonts w:hint="eastAsia"/>
                <w:color w:val="FF0000"/>
              </w:rPr>
              <w:t>次数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 w:rsidRPr="004A037C">
              <w:rPr>
                <w:rFonts w:hint="eastAsia"/>
                <w:color w:val="FF0000"/>
              </w:rPr>
              <w:t>停止医嘱时计算的应退执行次数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43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D7999" w:rsidRDefault="00145DC8" w:rsidP="004B242B">
            <w:pPr>
              <w:rPr>
                <w:color w:val="FF0000"/>
              </w:rPr>
            </w:pPr>
            <w:r w:rsidRPr="001D7999">
              <w:rPr>
                <w:color w:val="FF0000"/>
              </w:rPr>
              <w:t>OEORI</w:t>
            </w:r>
            <w:r>
              <w:rPr>
                <w:rFonts w:hint="eastAsia"/>
                <w:color w:val="FF0000"/>
              </w:rPr>
              <w:t>_</w:t>
            </w:r>
            <w:r w:rsidRPr="001D7999">
              <w:rPr>
                <w:color w:val="FF0000"/>
              </w:rPr>
              <w:t>ItemGroup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组号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将某类医嘱归为一组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44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D7999" w:rsidRDefault="00145DC8" w:rsidP="004B242B">
            <w:pPr>
              <w:rPr>
                <w:color w:val="FF0000"/>
              </w:rPr>
            </w:pPr>
            <w:r w:rsidRPr="001D7999">
              <w:rPr>
                <w:color w:val="FF0000"/>
              </w:rPr>
              <w:t>OEORI</w:t>
            </w:r>
            <w:r>
              <w:rPr>
                <w:rFonts w:hint="eastAsia"/>
                <w:color w:val="FF0000"/>
              </w:rPr>
              <w:t>_Lab1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病理记录指针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45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16217" w:rsidRDefault="00145DC8" w:rsidP="004B242B">
            <w:r w:rsidRPr="00C16217">
              <w:rPr>
                <w:rFonts w:ascii="Verdana" w:hAnsi="Verdana"/>
                <w:b/>
                <w:bCs/>
                <w:sz w:val="19"/>
                <w:szCs w:val="19"/>
              </w:rPr>
              <w:t>OEORI_OrdDept_DR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16217" w:rsidRDefault="00145DC8" w:rsidP="004B242B">
            <w:r w:rsidRPr="00C16217">
              <w:rPr>
                <w:rFonts w:hint="eastAsia"/>
              </w:rPr>
              <w:t>下医嘱科室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BC17FB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</w:t>
            </w:r>
            <w:r>
              <w:rPr>
                <w:rFonts w:hint="eastAsia"/>
                <w:color w:val="FF0000"/>
              </w:rPr>
              <w:t>Adm</w:t>
            </w:r>
            <w:r>
              <w:rPr>
                <w:rFonts w:hint="eastAsia"/>
                <w:color w:val="FF0000"/>
              </w:rPr>
              <w:t>上的科室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327B" w:rsidRDefault="00145DC8" w:rsidP="004B242B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4D327B">
              <w:rPr>
                <w:rFonts w:ascii="Verdana" w:hAnsi="Verdana"/>
                <w:b/>
                <w:bCs/>
                <w:sz w:val="19"/>
                <w:szCs w:val="19"/>
              </w:rPr>
              <w:t>OEORI_Abnormal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16217" w:rsidRDefault="00145DC8" w:rsidP="004B242B">
            <w:r>
              <w:rPr>
                <w:rFonts w:hint="eastAsia"/>
              </w:rPr>
              <w:t>皮试结果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Y:</w:t>
            </w:r>
            <w:r>
              <w:rPr>
                <w:rFonts w:hint="eastAsia"/>
                <w:color w:val="FF0000"/>
              </w:rPr>
              <w:t>阳性</w:t>
            </w:r>
            <w:r>
              <w:rPr>
                <w:rFonts w:hint="eastAsia"/>
                <w:color w:val="FF0000"/>
              </w:rPr>
              <w:t>,N:</w:t>
            </w:r>
            <w:r>
              <w:rPr>
                <w:rFonts w:hint="eastAsia"/>
                <w:color w:val="FF0000"/>
              </w:rPr>
              <w:t>阴性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空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没有结果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47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D4DB0" w:rsidRDefault="00145DC8" w:rsidP="004B242B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DD4DB0">
              <w:rPr>
                <w:rFonts w:ascii="Verdana" w:hAnsi="Verdana"/>
                <w:b/>
                <w:bCs/>
                <w:sz w:val="19"/>
                <w:szCs w:val="19"/>
              </w:rPr>
              <w:t>OEORI_Anaest_DR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手术</w:t>
            </w:r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DD4DB0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关联表</w:t>
            </w:r>
            <w:r>
              <w:t xml:space="preserve"> </w:t>
            </w:r>
            <w:r w:rsidRPr="00DD4DB0">
              <w:rPr>
                <w:color w:val="FF0000"/>
              </w:rPr>
              <w:t>OR_Anaesthesia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48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D6D9C" w:rsidRDefault="00145DC8" w:rsidP="004B242B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9D6D9C">
              <w:rPr>
                <w:rFonts w:ascii="Verdana" w:hAnsi="Verdana"/>
                <w:b/>
                <w:bCs/>
                <w:sz w:val="19"/>
                <w:szCs w:val="19"/>
              </w:rPr>
              <w:t>OEORI_CoverMainIns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)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Y:</w:t>
            </w:r>
            <w:proofErr w:type="gramStart"/>
            <w:r>
              <w:rPr>
                <w:rFonts w:hint="eastAsia"/>
                <w:color w:val="FF0000"/>
              </w:rPr>
              <w:t>医</w:t>
            </w:r>
            <w:proofErr w:type="gramEnd"/>
            <w:r>
              <w:rPr>
                <w:rFonts w:hint="eastAsia"/>
                <w:color w:val="FF0000"/>
              </w:rPr>
              <w:t>保</w:t>
            </w:r>
            <w:r>
              <w:rPr>
                <w:rFonts w:hint="eastAsia"/>
                <w:color w:val="FF0000"/>
              </w:rPr>
              <w:t>,N:</w:t>
            </w:r>
            <w:r>
              <w:rPr>
                <w:rFonts w:hint="eastAsia"/>
                <w:color w:val="FF0000"/>
              </w:rPr>
              <w:t>非</w:t>
            </w:r>
            <w:proofErr w:type="gramStart"/>
            <w:r>
              <w:rPr>
                <w:rFonts w:hint="eastAsia"/>
                <w:color w:val="FF0000"/>
              </w:rPr>
              <w:t>医</w:t>
            </w:r>
            <w:proofErr w:type="gramEnd"/>
            <w:r>
              <w:rPr>
                <w:rFonts w:hint="eastAsia"/>
                <w:color w:val="FF0000"/>
              </w:rPr>
              <w:t>保</w:t>
            </w:r>
          </w:p>
        </w:tc>
      </w:tr>
      <w:tr w:rsidR="00145DC8" w:rsidRPr="004A037C" w:rsidTr="004B242B">
        <w:trPr>
          <w:trHeight w:val="177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49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D6D9C" w:rsidRDefault="00145DC8" w:rsidP="004B242B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 w:hint="eastAsia"/>
                <w:b/>
                <w:bCs/>
                <w:sz w:val="19"/>
                <w:szCs w:val="19"/>
              </w:rPr>
              <w:t>OEORI_Lab1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A037C" w:rsidRDefault="00145DC8" w:rsidP="004B242B">
            <w:pPr>
              <w:rPr>
                <w:color w:val="FF000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微生物标本来源关联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首家为复兴使用</w:t>
            </w:r>
          </w:p>
        </w:tc>
      </w:tr>
    </w:tbl>
    <w:p w:rsidR="00145DC8" w:rsidRDefault="00145DC8" w:rsidP="00145DC8">
      <w:r>
        <w:rPr>
          <w:rFonts w:hint="eastAsia"/>
        </w:rPr>
        <w:t>新增索引</w:t>
      </w:r>
      <w:r>
        <w:rPr>
          <w:rFonts w:hint="eastAsia"/>
        </w:rPr>
        <w:t>-</w:t>
      </w:r>
      <w:r>
        <w:rPr>
          <w:rFonts w:hint="eastAsia"/>
        </w:rPr>
        <w:t>停止日期</w:t>
      </w:r>
    </w:p>
    <w:p w:rsidR="00145DC8" w:rsidRDefault="00145DC8" w:rsidP="00145DC8">
      <w:pPr>
        <w:ind w:leftChars="-42" w:left="-4" w:rightChars="-159" w:right="-334" w:hangingChars="40" w:hanging="84"/>
        <w:rPr>
          <w:color w:val="008000"/>
        </w:rPr>
      </w:pPr>
      <w:r>
        <w:rPr>
          <w:color w:val="0000FF"/>
        </w:rPr>
        <w:t>S</w:t>
      </w:r>
      <w:r>
        <w:rPr>
          <w:color w:val="000000"/>
        </w:rPr>
        <w:t>^OEORDi(0,</w:t>
      </w:r>
      <w:r>
        <w:rPr>
          <w:color w:val="008000"/>
        </w:rPr>
        <w:t>"DHCXDate</w:t>
      </w:r>
      <w:proofErr w:type="gramStart"/>
      <w:r>
        <w:rPr>
          <w:color w:val="008000"/>
        </w:rPr>
        <w:t>"</w:t>
      </w:r>
      <w:r>
        <w:rPr>
          <w:color w:val="000000"/>
        </w:rPr>
        <w:t>,</w:t>
      </w:r>
      <w:r>
        <w:rPr>
          <w:rFonts w:hint="eastAsia"/>
          <w:color w:val="000000"/>
        </w:rPr>
        <w:t>{</w:t>
      </w:r>
      <w:proofErr w:type="gramEnd"/>
      <w:r w:rsidRPr="00E828BC">
        <w:rPr>
          <w:color w:val="000000"/>
        </w:rPr>
        <w:t>OEORI_</w:t>
      </w:r>
      <w:r>
        <w:rPr>
          <w:rFonts w:hint="eastAsia"/>
          <w:color w:val="000000"/>
        </w:rPr>
        <w:t>X</w:t>
      </w:r>
      <w:r w:rsidRPr="00E828BC">
        <w:rPr>
          <w:color w:val="000000"/>
        </w:rPr>
        <w:t>Dat</w:t>
      </w:r>
      <w:r>
        <w:rPr>
          <w:rFonts w:hint="eastAsia"/>
          <w:color w:val="000000"/>
        </w:rPr>
        <w:t>e}</w:t>
      </w:r>
      <w:r>
        <w:rPr>
          <w:color w:val="000000"/>
        </w:rPr>
        <w:t>,</w:t>
      </w:r>
      <w:r w:rsidRPr="00E828BC">
        <w:t xml:space="preserve"> </w:t>
      </w:r>
      <w:r w:rsidRPr="00E828BC">
        <w:rPr>
          <w:color w:val="000000"/>
        </w:rPr>
        <w:t>{OE_Order.OEORD_RowId}</w:t>
      </w:r>
      <w:r>
        <w:rPr>
          <w:color w:val="000000"/>
        </w:rPr>
        <w:t>,</w:t>
      </w:r>
      <w:r w:rsidRPr="00E828BC">
        <w:rPr>
          <w:color w:val="0000FF"/>
        </w:rPr>
        <w:t>{OEORI_Childsub}</w:t>
      </w:r>
      <w:r>
        <w:rPr>
          <w:color w:val="000000"/>
        </w:rPr>
        <w:t>)=</w:t>
      </w:r>
      <w:r>
        <w:rPr>
          <w:color w:val="008000"/>
        </w:rPr>
        <w:t>""</w:t>
      </w:r>
    </w:p>
    <w:p w:rsidR="00145DC8" w:rsidRDefault="00145DC8" w:rsidP="00145DC8">
      <w:pPr>
        <w:ind w:leftChars="-42" w:left="-4" w:rightChars="-159" w:right="-334" w:hangingChars="40" w:hanging="84"/>
      </w:pPr>
    </w:p>
    <w:p w:rsidR="00145DC8" w:rsidRDefault="00145DC8" w:rsidP="00145DC8">
      <w:r>
        <w:rPr>
          <w:rFonts w:hint="eastAsia"/>
        </w:rPr>
        <w:t>医嘱表扩展节点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color w:val="000000"/>
        </w:rPr>
      </w:pPr>
      <w:r>
        <w:rPr>
          <w:color w:val="000000"/>
        </w:rPr>
        <w:t xml:space="preserve"> ^OEORD(+OrderItemRowId,</w:t>
      </w:r>
      <w:r>
        <w:rPr>
          <w:color w:val="008000"/>
        </w:rPr>
        <w:t>"I</w:t>
      </w:r>
      <w:proofErr w:type="gramStart"/>
      <w:r>
        <w:rPr>
          <w:color w:val="008000"/>
        </w:rPr>
        <w:t>"</w:t>
      </w:r>
      <w:r>
        <w:rPr>
          <w:color w:val="000000"/>
        </w:rPr>
        <w:t>,</w:t>
      </w:r>
      <w:r>
        <w:rPr>
          <w:color w:val="0000FF"/>
        </w:rPr>
        <w:t>$</w:t>
      </w:r>
      <w:proofErr w:type="gramEnd"/>
      <w:r>
        <w:rPr>
          <w:color w:val="0000FF"/>
        </w:rPr>
        <w:t>P</w:t>
      </w:r>
      <w:r>
        <w:rPr>
          <w:color w:val="000000"/>
        </w:rPr>
        <w:t>(OrderItemRowId,</w:t>
      </w:r>
      <w:r>
        <w:rPr>
          <w:color w:val="008000"/>
        </w:rPr>
        <w:t>"||"</w:t>
      </w:r>
      <w:r>
        <w:rPr>
          <w:color w:val="000000"/>
        </w:rPr>
        <w:t>,2),</w:t>
      </w:r>
      <w:r>
        <w:rPr>
          <w:color w:val="008000"/>
        </w:rPr>
        <w:t>"DHC"</w:t>
      </w:r>
      <w:r>
        <w:rPr>
          <w:color w:val="00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2522"/>
        <w:gridCol w:w="1005"/>
        <w:gridCol w:w="1773"/>
        <w:gridCol w:w="2783"/>
      </w:tblGrid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5C6382" w:rsidRDefault="00145DC8" w:rsidP="004B242B">
            <w:pPr>
              <w:rPr>
                <w:color w:val="000000"/>
              </w:rPr>
            </w:pPr>
            <w:r w:rsidRPr="005C6382">
              <w:rPr>
                <w:rFonts w:hint="eastAsia"/>
                <w:color w:val="000000"/>
              </w:rPr>
              <w:t>列名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5C6382" w:rsidRDefault="00145DC8" w:rsidP="004B242B">
            <w:pPr>
              <w:rPr>
                <w:color w:val="000080"/>
              </w:rPr>
            </w:pPr>
            <w:r w:rsidRPr="005C6382">
              <w:rPr>
                <w:rFonts w:hint="eastAsia"/>
                <w:color w:val="000080"/>
              </w:rPr>
              <w:t>类型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ExecuteDateStr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医嘱日期串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ASRowId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资源排班记录指针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AS_ApptSchedule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InsurCatRowId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保类别指针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StopDripFlag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停止输液标志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停止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停止输液日期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StopDripTime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Time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停止输液时间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StopUserRowId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停止输液人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SS_User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OrderStage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医嘱阶段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SQ:</w:t>
            </w:r>
            <w:r>
              <w:rPr>
                <w:rFonts w:hint="eastAsia"/>
              </w:rPr>
              <w:t>术前</w:t>
            </w:r>
          </w:p>
          <w:p w:rsidR="00145DC8" w:rsidRDefault="00145DC8" w:rsidP="004B242B">
            <w:r>
              <w:rPr>
                <w:rFonts w:hint="eastAsia"/>
              </w:rPr>
              <w:t>SZ:</w:t>
            </w:r>
            <w:r>
              <w:rPr>
                <w:rFonts w:hint="eastAsia"/>
              </w:rPr>
              <w:t>术中</w:t>
            </w:r>
          </w:p>
          <w:p w:rsidR="00145DC8" w:rsidRDefault="00145DC8" w:rsidP="004B242B">
            <w:r>
              <w:rPr>
                <w:rFonts w:hint="eastAsia"/>
              </w:rPr>
              <w:t>SH:</w:t>
            </w:r>
            <w:r>
              <w:rPr>
                <w:rFonts w:hint="eastAsia"/>
              </w:rPr>
              <w:t>术后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OrderOMProcNoteRowId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嘱托备注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描述来源于配置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OrderProject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科研项目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药理项目的</w:t>
            </w:r>
            <w:r>
              <w:rPr>
                <w:rFonts w:hint="eastAsia"/>
              </w:rPr>
              <w:t>rowid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929BC" w:rsidRDefault="00145DC8" w:rsidP="004B242B">
            <w:pPr>
              <w:rPr>
                <w:color w:val="000000"/>
              </w:rPr>
            </w:pPr>
            <w:r w:rsidRPr="001929BC">
              <w:rPr>
                <w:color w:val="000000"/>
              </w:rPr>
              <w:t>OrderNutritionDrugFl</w:t>
            </w: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营养药标志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0: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</w:t>
            </w:r>
          </w:p>
          <w:p w:rsidR="00145DC8" w:rsidRDefault="00145DC8" w:rsidP="004B242B">
            <w:r>
              <w:rPr>
                <w:rFonts w:hint="eastAsia"/>
              </w:rPr>
              <w:t>友谊用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南通为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需改正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929BC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</w:t>
            </w:r>
            <w:r>
              <w:rPr>
                <w:color w:val="000000"/>
              </w:rPr>
              <w:t>Disp</w:t>
            </w:r>
            <w:r>
              <w:rPr>
                <w:rFonts w:hint="eastAsia"/>
                <w:color w:val="000000"/>
              </w:rPr>
              <w:t>Week</w:t>
            </w:r>
            <w:r>
              <w:rPr>
                <w:color w:val="000000"/>
              </w:rPr>
              <w:t>Time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星期频次的分发点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92BD6" w:rsidRDefault="00145DC8" w:rsidP="004B242B">
            <w:r>
              <w:rPr>
                <w:rFonts w:hint="eastAsia"/>
              </w:rPr>
              <w:t>记录</w:t>
            </w:r>
            <w:r w:rsidRPr="00892BD6">
              <w:rPr>
                <w:b/>
                <w:color w:val="FF0000"/>
              </w:rPr>
              <w:t>CT_DayOfWeek</w:t>
            </w:r>
            <w:r w:rsidRPr="00892BD6">
              <w:rPr>
                <w:rFonts w:hint="eastAsia"/>
                <w:b/>
                <w:color w:val="FF0000"/>
              </w:rPr>
              <w:t>.</w:t>
            </w:r>
            <w:r w:rsidRPr="00892BD6">
              <w:rPr>
                <w:b/>
                <w:color w:val="FF0000"/>
              </w:rPr>
              <w:t xml:space="preserve"> DOW_Day</w:t>
            </w:r>
            <w:r>
              <w:rPr>
                <w:rFonts w:hint="eastAsia"/>
              </w:rPr>
              <w:t>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^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OEORI_OldPrice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老系统</w:t>
            </w:r>
            <w:proofErr w:type="gramEnd"/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廊坊</w:t>
            </w:r>
            <w:r>
              <w:rPr>
                <w:rFonts w:hint="eastAsia"/>
              </w:rPr>
              <w:t xml:space="preserve">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6"/>
                <w:attr w:name="Year" w:val="2010"/>
              </w:smartTagPr>
              <w:r>
                <w:t>2010-06-02</w:t>
              </w:r>
            </w:smartTag>
          </w:p>
          <w:p w:rsidR="00145DC8" w:rsidRDefault="00145DC8" w:rsidP="004B242B">
            <w:r>
              <w:rPr>
                <w:rFonts w:hint="eastAsia"/>
              </w:rPr>
              <w:t>周志强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OEORI_MaterialNo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高值材料条码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肿瘤</w:t>
            </w:r>
            <w:r>
              <w:rPr>
                <w:rFonts w:hint="eastAsia"/>
              </w:rPr>
              <w:t xml:space="preserve"> 2010.07.08</w:t>
            </w:r>
          </w:p>
          <w:p w:rsidR="00145DC8" w:rsidRDefault="00145DC8" w:rsidP="004B242B">
            <w:r>
              <w:rPr>
                <w:rFonts w:hint="eastAsia"/>
              </w:rPr>
              <w:t>周志强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OEORI_MedUnit_DR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医疗单元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徐州</w:t>
            </w:r>
            <w:r>
              <w:rPr>
                <w:rFonts w:hint="eastAsia"/>
              </w:rPr>
              <w:t>2010.08.02</w:t>
            </w:r>
          </w:p>
          <w:p w:rsidR="00145DC8" w:rsidRDefault="00145DC8" w:rsidP="004B242B">
            <w:r>
              <w:rPr>
                <w:rFonts w:hint="eastAsia"/>
              </w:rPr>
              <w:t>周志强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OEORI_NeedPIVAFlag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需要配液标志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沈阳</w:t>
            </w:r>
            <w:r>
              <w:rPr>
                <w:rFonts w:hint="eastAsia"/>
              </w:rPr>
              <w:t xml:space="preserve"> 2010.10.25</w:t>
            </w:r>
          </w:p>
          <w:p w:rsidR="00145DC8" w:rsidRDefault="00145DC8" w:rsidP="004B242B">
            <w:r>
              <w:rPr>
                <w:rFonts w:hint="eastAsia"/>
              </w:rPr>
              <w:t>郭荣勇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否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OEORI_StayStatusFlag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留观状态标识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北京医保急诊留观</w:t>
            </w:r>
          </w:p>
          <w:p w:rsidR="00145DC8" w:rsidRDefault="00145DC8" w:rsidP="004B242B">
            <w:r>
              <w:rPr>
                <w:rFonts w:hint="eastAsia"/>
              </w:rPr>
              <w:t>郭荣勇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否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OEORI_Use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医嘱是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治疗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预防</w:t>
            </w:r>
            <w:r>
              <w:rPr>
                <w:color w:val="000000"/>
              </w:rPr>
              <w:t>”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山东省立医院</w:t>
            </w:r>
          </w:p>
          <w:p w:rsidR="00145DC8" w:rsidRDefault="00145DC8" w:rsidP="004B242B">
            <w:r>
              <w:rPr>
                <w:rFonts w:hint="eastAsia"/>
              </w:rPr>
              <w:t>郭荣勇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预防</w:t>
            </w:r>
          </w:p>
          <w:p w:rsidR="00145DC8" w:rsidRDefault="00145DC8" w:rsidP="004B242B">
            <w:r>
              <w:rPr>
                <w:rFonts w:hint="eastAsia"/>
              </w:rPr>
              <w:t>其它医院为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文本描述</w:t>
            </w:r>
          </w:p>
        </w:tc>
      </w:tr>
      <w:tr w:rsidR="00145DC8" w:rsidTr="004B242B">
        <w:trPr>
          <w:trHeight w:val="63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OEORI_PayorAduitFlag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记账审核标识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Add For </w:t>
            </w:r>
            <w:r>
              <w:rPr>
                <w:rFonts w:hint="eastAsia"/>
              </w:rPr>
              <w:t>协和医院</w:t>
            </w:r>
          </w:p>
          <w:p w:rsidR="00145DC8" w:rsidRDefault="00145DC8" w:rsidP="004B242B">
            <w:r>
              <w:rPr>
                <w:rFonts w:hint="eastAsia"/>
              </w:rPr>
              <w:t>郭荣勇</w:t>
            </w:r>
            <w:r>
              <w:rPr>
                <w:rFonts w:hint="eastAsia"/>
              </w:rPr>
              <w:t xml:space="preserve">  Y: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 N/</w:t>
            </w:r>
            <w:r>
              <w:t>’’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未通过</w:t>
            </w:r>
          </w:p>
        </w:tc>
      </w:tr>
    </w:tbl>
    <w:p w:rsidR="00145DC8" w:rsidRDefault="00145DC8" w:rsidP="00145DC8">
      <w:pPr>
        <w:rPr>
          <w:color w:val="000000"/>
        </w:rPr>
      </w:pPr>
      <w:r>
        <w:rPr>
          <w:rFonts w:hint="eastAsia"/>
        </w:rPr>
        <w:t>医嘱表扩展节点</w:t>
      </w:r>
      <w:r>
        <w:rPr>
          <w:rFonts w:hint="eastAsia"/>
        </w:rPr>
        <w:t>(</w:t>
      </w:r>
      <w:r>
        <w:rPr>
          <w:rFonts w:hint="eastAsia"/>
        </w:rPr>
        <w:t>此节点结合</w:t>
      </w:r>
      <w:r w:rsidRPr="001929BC">
        <w:rPr>
          <w:color w:val="000000"/>
        </w:rPr>
        <w:t>OrderNutritionDrugFl</w:t>
      </w:r>
      <w:r>
        <w:rPr>
          <w:rFonts w:hint="eastAsia"/>
          <w:color w:val="000000"/>
        </w:rPr>
        <w:t>ag</w:t>
      </w:r>
      <w:r>
        <w:rPr>
          <w:rFonts w:hint="eastAsia"/>
          <w:color w:val="000000"/>
        </w:rPr>
        <w:t>使用</w:t>
      </w:r>
      <w:r>
        <w:rPr>
          <w:rFonts w:hint="eastAsia"/>
        </w:rPr>
        <w:t xml:space="preserve">) </w:t>
      </w:r>
      <w:r>
        <w:rPr>
          <w:color w:val="000000"/>
        </w:rPr>
        <w:t>^OEORD(+OrderItemRowId,</w:t>
      </w:r>
      <w:r>
        <w:rPr>
          <w:color w:val="008000"/>
        </w:rPr>
        <w:t>"I"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(OrderItemRowId,</w:t>
      </w:r>
      <w:r>
        <w:rPr>
          <w:color w:val="008000"/>
        </w:rPr>
        <w:t>"||"</w:t>
      </w:r>
      <w:r>
        <w:rPr>
          <w:color w:val="000000"/>
        </w:rPr>
        <w:t>,2),</w:t>
      </w:r>
      <w:r>
        <w:rPr>
          <w:color w:val="008000"/>
        </w:rPr>
        <w:t>"</w:t>
      </w:r>
      <w:r>
        <w:rPr>
          <w:color w:val="000000"/>
        </w:rPr>
        <w:t>N</w:t>
      </w:r>
      <w:r w:rsidRPr="001929BC">
        <w:rPr>
          <w:color w:val="000000"/>
        </w:rPr>
        <w:t>D</w:t>
      </w:r>
      <w:r>
        <w:rPr>
          <w:rFonts w:hint="eastAsia"/>
          <w:color w:val="000000"/>
        </w:rPr>
        <w:t>RUG</w:t>
      </w:r>
      <w:r>
        <w:rPr>
          <w:color w:val="008000"/>
        </w:rPr>
        <w:t>"</w:t>
      </w:r>
      <w:r>
        <w:rPr>
          <w:rFonts w:hint="eastAsia"/>
          <w:color w:val="008000"/>
        </w:rPr>
        <w:t>,1</w:t>
      </w:r>
      <w:r>
        <w:rPr>
          <w:color w:val="000000"/>
        </w:rPr>
        <w:t>)</w:t>
      </w:r>
      <w:r>
        <w:rPr>
          <w:rFonts w:hint="eastAsia"/>
          <w:color w:val="000000"/>
        </w:rPr>
        <w:t>=</w:t>
      </w:r>
      <w:r>
        <w:rPr>
          <w:rFonts w:hint="eastAsia"/>
          <w:color w:val="000000"/>
        </w:rPr>
        <w:t>配药日期</w:t>
      </w:r>
      <w:r>
        <w:rPr>
          <w:rFonts w:hint="eastAsia"/>
          <w:color w:val="000000"/>
        </w:rPr>
        <w:t>^</w:t>
      </w:r>
      <w:r>
        <w:rPr>
          <w:rFonts w:hint="eastAsia"/>
          <w:color w:val="000000"/>
        </w:rPr>
        <w:t>配药时间</w:t>
      </w:r>
      <w:r>
        <w:rPr>
          <w:rFonts w:hint="eastAsia"/>
          <w:color w:val="000000"/>
        </w:rPr>
        <w:t>^</w:t>
      </w:r>
      <w:r>
        <w:rPr>
          <w:rFonts w:hint="eastAsia"/>
          <w:color w:val="000000"/>
        </w:rPr>
        <w:t>配药人</w:t>
      </w:r>
    </w:p>
    <w:p w:rsidR="00145DC8" w:rsidRDefault="00145DC8" w:rsidP="00145DC8"/>
    <w:p w:rsidR="00145DC8" w:rsidRPr="007A366C" w:rsidRDefault="00145DC8" w:rsidP="004001CB">
      <w:pPr>
        <w:pStyle w:val="3"/>
        <w:rPr>
          <w:rFonts w:ascii="Arial" w:hAnsi="Arial" w:cs="Arial"/>
          <w:color w:val="000000"/>
        </w:rPr>
      </w:pPr>
      <w:r w:rsidRPr="004B177E">
        <w:rPr>
          <w:rFonts w:hint="eastAsia"/>
          <w:color w:val="000080"/>
        </w:rPr>
        <w:t>医嘱</w:t>
      </w:r>
      <w:r>
        <w:rPr>
          <w:rFonts w:hint="eastAsia"/>
          <w:color w:val="000080"/>
        </w:rPr>
        <w:t>扩展表</w:t>
      </w:r>
      <w:r w:rsidRPr="004B177E">
        <w:rPr>
          <w:rFonts w:hint="eastAsia"/>
          <w:color w:val="000080"/>
        </w:rPr>
        <w:t xml:space="preserve"> </w:t>
      </w:r>
      <w:r w:rsidRPr="004B177E">
        <w:t>DHC_OE_OrdItem</w:t>
      </w:r>
      <w:r>
        <w:rPr>
          <w:rFonts w:hint="eastAsia"/>
        </w:rPr>
        <w:t xml:space="preserve"> </w:t>
      </w:r>
    </w:p>
    <w:p w:rsidR="00145DC8" w:rsidRPr="00FA3047" w:rsidRDefault="00145DC8" w:rsidP="00145DC8">
      <w:pPr>
        <w:rPr>
          <w:color w:val="000000"/>
        </w:rPr>
      </w:pPr>
      <w:r>
        <w:rPr>
          <w:color w:val="000000"/>
        </w:rPr>
        <w:t>^</w:t>
      </w:r>
      <w:r w:rsidRPr="00FA3047">
        <w:t xml:space="preserve"> </w:t>
      </w:r>
      <w:r w:rsidRPr="00FA3047">
        <w:rPr>
          <w:color w:val="000000"/>
        </w:rPr>
        <w:t>^DHCORDItem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用于后期医嘱处理，包括护士执行和财务审核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"/>
        <w:gridCol w:w="3153"/>
        <w:gridCol w:w="764"/>
        <w:gridCol w:w="1640"/>
        <w:gridCol w:w="236"/>
        <w:gridCol w:w="2294"/>
      </w:tblGrid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>
            <w:r w:rsidRPr="00FA3047">
              <w:t>DHCORI_RowId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>
            <w:pPr>
              <w:rPr>
                <w:color w:val="000000"/>
              </w:rPr>
            </w:pPr>
            <w:r w:rsidRPr="00FA3047">
              <w:rPr>
                <w:color w:val="000000"/>
              </w:rPr>
              <w:t>DHCORI_OEORI_Dr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</w:t>
            </w:r>
            <w:r w:rsidRPr="00FA3047">
              <w:rPr>
                <w:rFonts w:hint="eastAsia"/>
              </w:rPr>
              <w:t>_</w:t>
            </w:r>
            <w:r>
              <w:rPr>
                <w:rFonts w:hint="eastAsia"/>
              </w:rPr>
              <w:t>O</w:t>
            </w:r>
            <w:r w:rsidRPr="00FA3047">
              <w:rPr>
                <w:rFonts w:hint="eastAsia"/>
              </w:rPr>
              <w:t>rditem</w:t>
            </w:r>
            <w:r w:rsidRPr="00FA3047">
              <w:rPr>
                <w:rFonts w:hint="eastAsia"/>
              </w:rPr>
              <w:t>的指针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>
            <w:pPr>
              <w:rPr>
                <w:color w:val="000000"/>
              </w:rPr>
            </w:pPr>
            <w:r w:rsidRPr="00FA3047">
              <w:rPr>
                <w:color w:val="000000"/>
              </w:rPr>
              <w:t>DHCORI_SkinTestCtcp_Dr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>
            <w:r w:rsidRPr="00FA3047">
              <w:rPr>
                <w:rFonts w:hint="eastAsia"/>
              </w:rPr>
              <w:t>置皮试结果人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3047" w:rsidRDefault="00145DC8" w:rsidP="004B242B">
            <w:r w:rsidRPr="00FA3047">
              <w:t>SkinTestDate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FA3047">
              <w:rPr>
                <w:rFonts w:hint="eastAsia"/>
              </w:rPr>
              <w:t>置皮试结果日期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DHCORI_SkinTestTime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置皮试结果时间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DHCORI_PAALG_Dr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过敏表指针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firstLineChars="200" w:firstLine="420"/>
            </w:pPr>
            <w:r w:rsidRPr="006305A6">
              <w:t>060912</w:t>
            </w:r>
            <w:r w:rsidRPr="006305A6">
              <w:tab/>
            </w:r>
            <w:smartTag w:uri="urn:schemas-microsoft-com:office:smarttags" w:element="City">
              <w:smartTag w:uri="urn:schemas-microsoft-com:office:smarttags" w:element="place">
                <w:r w:rsidRPr="006305A6">
                  <w:t>DaTong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DHCORI_DisconUser_Dr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停止医嘱处理人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r>
              <w:rPr>
                <w:rFonts w:hint="eastAsia"/>
              </w:rPr>
              <w:t>0</w:t>
            </w:r>
            <w:r w:rsidRPr="006305A6">
              <w:t>70206</w:t>
            </w:r>
            <w:r w:rsidRPr="006305A6">
              <w:tab/>
            </w:r>
            <w:smartTag w:uri="urn:schemas-microsoft-com:office:smarttags" w:element="City">
              <w:smartTag w:uri="urn:schemas-microsoft-com:office:smarttags" w:element="place">
                <w:r w:rsidRPr="006305A6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DHCORI_DisconDate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停止医嘱处理日期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r>
              <w:rPr>
                <w:rFonts w:hint="eastAsia"/>
              </w:rPr>
              <w:t>0</w:t>
            </w:r>
            <w:r w:rsidRPr="006305A6">
              <w:t>70206</w:t>
            </w:r>
            <w:r w:rsidRPr="006305A6">
              <w:tab/>
            </w:r>
            <w:smartTag w:uri="urn:schemas-microsoft-com:office:smarttags" w:element="City">
              <w:smartTag w:uri="urn:schemas-microsoft-com:office:smarttags" w:element="place">
                <w:r w:rsidRPr="006305A6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DHCORI_DisconTime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停止医嘱处理时间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r>
              <w:rPr>
                <w:rFonts w:hint="eastAsia"/>
              </w:rPr>
              <w:t>0</w:t>
            </w:r>
            <w:r w:rsidRPr="006305A6">
              <w:t>70206</w:t>
            </w:r>
            <w:r w:rsidRPr="006305A6">
              <w:tab/>
            </w:r>
            <w:smartTag w:uri="urn:schemas-microsoft-com:office:smarttags" w:element="City">
              <w:smartTag w:uri="urn:schemas-microsoft-com:office:smarttags" w:element="place">
                <w:r w:rsidRPr="006305A6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ind w:right="420"/>
            </w:pPr>
            <w:r w:rsidRPr="006305A6">
              <w:t>DHCORI_MedAuditUser_Dr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pPr>
              <w:jc w:val="center"/>
            </w:pPr>
            <w:r w:rsidRPr="006305A6">
              <w:rPr>
                <w:rFonts w:hint="eastAsia"/>
              </w:rPr>
              <w:t>领药审核人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305A6" w:rsidRDefault="00145DC8" w:rsidP="004B242B">
            <w:r>
              <w:rPr>
                <w:rFonts w:hint="eastAsia"/>
              </w:rPr>
              <w:t>0</w:t>
            </w:r>
            <w:r w:rsidRPr="006305A6">
              <w:t>70206</w:t>
            </w:r>
            <w:r w:rsidRPr="006305A6">
              <w:tab/>
            </w:r>
            <w:smartTag w:uri="urn:schemas-microsoft-com:office:smarttags" w:element="City">
              <w:smartTag w:uri="urn:schemas-microsoft-com:office:smarttags" w:element="place">
                <w:r w:rsidRPr="006305A6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ind w:right="420"/>
              <w:jc w:val="center"/>
            </w:pPr>
            <w:r w:rsidRPr="009E14D2">
              <w:t>DHCORI_SkinTestAuditDate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jc w:val="center"/>
            </w:pPr>
            <w:r w:rsidRPr="009E14D2">
              <w:rPr>
                <w:rFonts w:hint="eastAsia"/>
              </w:rPr>
              <w:t>领药审核日期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r w:rsidRPr="009E14D2">
              <w:t>070206</w:t>
            </w:r>
            <w:r w:rsidRPr="009E14D2">
              <w:tab/>
            </w:r>
            <w:smartTag w:uri="urn:schemas-microsoft-com:office:smarttags" w:element="City">
              <w:smartTag w:uri="urn:schemas-microsoft-com:office:smarttags" w:element="place">
                <w:r w:rsidRPr="009E14D2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ind w:right="420"/>
              <w:jc w:val="center"/>
            </w:pPr>
            <w:r w:rsidRPr="009E14D2">
              <w:t>DHCORI_MedAuditTime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jc w:val="center"/>
            </w:pPr>
            <w:r w:rsidRPr="009E14D2">
              <w:rPr>
                <w:rFonts w:hint="eastAsia"/>
              </w:rPr>
              <w:t>领药审核时间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r w:rsidRPr="009E14D2">
              <w:t>070206</w:t>
            </w:r>
            <w:r w:rsidRPr="009E14D2">
              <w:tab/>
            </w:r>
            <w:smartTag w:uri="urn:schemas-microsoft-com:office:smarttags" w:element="City">
              <w:smartTag w:uri="urn:schemas-microsoft-com:office:smarttags" w:element="place">
                <w:r w:rsidRPr="009E14D2">
                  <w:t>HeFei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ind w:right="420"/>
              <w:jc w:val="center"/>
            </w:pPr>
            <w:r w:rsidRPr="009E14D2">
              <w:t>DHCORI_DispTimeList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pPr>
              <w:jc w:val="center"/>
            </w:pPr>
            <w:r w:rsidRPr="009E14D2">
              <w:rPr>
                <w:rFonts w:hint="eastAsia"/>
              </w:rPr>
              <w:t>发药时间列表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>
            <w:r w:rsidRPr="009E14D2">
              <w:t xml:space="preserve">070425  </w:t>
            </w:r>
            <w:smartTag w:uri="urn:schemas-microsoft-com:office:smarttags" w:element="City">
              <w:smartTag w:uri="urn:schemas-microsoft-com:office:smarttags" w:element="place">
                <w:r w:rsidRPr="009E14D2">
                  <w:t>ShangHai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DHCORI_SkinTestAuditCtcp_Dr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皮试结果审核人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t>080710</w:t>
            </w:r>
            <w:r w:rsidRPr="00281821">
              <w:tab/>
            </w:r>
            <w:smartTag w:uri="urn:schemas-microsoft-com:office:smarttags" w:element="City">
              <w:smartTag w:uri="urn:schemas-microsoft-com:office:smarttags" w:element="place">
                <w:r w:rsidRPr="00281821">
                  <w:t>ShenYang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DHCORI_SkinTestAuditDate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皮试结果审核日期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t>080710</w:t>
            </w:r>
            <w:r w:rsidRPr="00281821">
              <w:tab/>
            </w:r>
            <w:smartTag w:uri="urn:schemas-microsoft-com:office:smarttags" w:element="City">
              <w:smartTag w:uri="urn:schemas-microsoft-com:office:smarttags" w:element="place">
                <w:r w:rsidRPr="00281821">
                  <w:t>ShenYang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DHCORI_SkinTestAuditTime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皮试结果审核时间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t>080710</w:t>
            </w:r>
            <w:r w:rsidRPr="00281821">
              <w:tab/>
            </w:r>
            <w:smartTag w:uri="urn:schemas-microsoft-com:office:smarttags" w:element="City">
              <w:smartTag w:uri="urn:schemas-microsoft-com:office:smarttags" w:element="place">
                <w:r w:rsidRPr="00281821">
                  <w:t>ShenYang</w:t>
                </w:r>
              </w:smartTag>
            </w:smartTag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DHCORI_RefundAuditStatus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退费审核状态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DHCORI_RefundAuditUser_Dr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退费审核用户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DHCORI_RefundAuditDate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DHCORI_RefundAuditTime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DHCORI_RefundReason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退费审核原因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DHCORI_RefAuditLoc_DR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退费审核科室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E14D2" w:rsidRDefault="00145DC8" w:rsidP="004B242B"/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</w:t>
            </w:r>
            <w:r w:rsidRPr="00281821">
              <w:rPr>
                <w:rFonts w:hint="eastAsia"/>
              </w:rPr>
              <w:t>/</w:t>
            </w:r>
            <w:r w:rsidRPr="00281821">
              <w:rPr>
                <w:rFonts w:hint="eastAsia"/>
              </w:rPr>
              <w:t>医保审核状态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>071119</w:t>
            </w:r>
            <w:r w:rsidRPr="00281821">
              <w:rPr>
                <w:rFonts w:hint="eastAsia"/>
              </w:rPr>
              <w:tab/>
              <w:t>ShenYang/</w:t>
            </w:r>
            <w:r w:rsidRPr="00281821">
              <w:rPr>
                <w:rFonts w:hint="eastAsia"/>
              </w:rPr>
              <w:t>吉大</w:t>
            </w:r>
            <w:r>
              <w:rPr>
                <w:rFonts w:hint="eastAsia"/>
              </w:rPr>
              <w:t xml:space="preserve">, </w:t>
            </w:r>
            <w:r w:rsidRPr="00281821">
              <w:rPr>
                <w:rFonts w:hint="eastAsia"/>
              </w:rPr>
              <w:t>Yes/No  Yes:</w:t>
            </w:r>
            <w:r w:rsidRPr="00281821">
              <w:rPr>
                <w:rFonts w:hint="eastAsia"/>
              </w:rPr>
              <w:t>通过</w:t>
            </w:r>
            <w:r w:rsidRPr="00281821">
              <w:rPr>
                <w:rFonts w:hint="eastAsia"/>
              </w:rPr>
              <w:t>,No:</w:t>
            </w:r>
            <w:r w:rsidRPr="00281821">
              <w:rPr>
                <w:rFonts w:hint="eastAsia"/>
              </w:rPr>
              <w:t>不通过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DHCORI_ApprovedUser_dr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</w:t>
            </w:r>
            <w:r w:rsidRPr="00281821">
              <w:rPr>
                <w:rFonts w:hint="eastAsia"/>
              </w:rPr>
              <w:t>/</w:t>
            </w:r>
            <w:r w:rsidRPr="00281821">
              <w:rPr>
                <w:rFonts w:hint="eastAsia"/>
              </w:rPr>
              <w:t>医保审核人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>071119</w:t>
            </w:r>
            <w:r w:rsidRPr="00281821">
              <w:rPr>
                <w:rFonts w:hint="eastAsia"/>
              </w:rPr>
              <w:tab/>
              <w:t>ShenYang/</w:t>
            </w:r>
            <w:r w:rsidRPr="00281821">
              <w:rPr>
                <w:rFonts w:hint="eastAsia"/>
              </w:rPr>
              <w:t>吉大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</w:t>
            </w:r>
            <w:r w:rsidRPr="00281821">
              <w:rPr>
                <w:rFonts w:hint="eastAsia"/>
              </w:rPr>
              <w:t>/</w:t>
            </w:r>
            <w:r w:rsidRPr="00281821">
              <w:rPr>
                <w:rFonts w:hint="eastAsia"/>
              </w:rPr>
              <w:t>医保审核日期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>071119</w:t>
            </w:r>
            <w:r w:rsidRPr="00281821">
              <w:rPr>
                <w:rFonts w:hint="eastAsia"/>
              </w:rPr>
              <w:tab/>
              <w:t>ShenYang/</w:t>
            </w:r>
            <w:r w:rsidRPr="00281821">
              <w:rPr>
                <w:rFonts w:hint="eastAsia"/>
              </w:rPr>
              <w:t>吉大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</w:t>
            </w:r>
            <w:r w:rsidRPr="00281821">
              <w:rPr>
                <w:rFonts w:hint="eastAsia"/>
              </w:rPr>
              <w:t>/</w:t>
            </w:r>
            <w:r w:rsidRPr="00281821">
              <w:rPr>
                <w:rFonts w:hint="eastAsia"/>
              </w:rPr>
              <w:t>医保审核时间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>071119</w:t>
            </w:r>
            <w:r w:rsidRPr="00281821">
              <w:rPr>
                <w:rFonts w:hint="eastAsia"/>
              </w:rPr>
              <w:tab/>
              <w:t>ShenYang/</w:t>
            </w:r>
            <w:r w:rsidRPr="00281821">
              <w:rPr>
                <w:rFonts w:hint="eastAsia"/>
              </w:rPr>
              <w:t>吉大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DHCORI_ApprovedPercent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记账审核比例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 xml:space="preserve">100426  </w:t>
            </w:r>
            <w:r w:rsidRPr="00281821">
              <w:rPr>
                <w:rFonts w:hint="eastAsia"/>
              </w:rPr>
              <w:t>中山三院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DHCORI_ApprovedLimit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记账审核限额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r w:rsidRPr="00281821">
              <w:rPr>
                <w:rFonts w:hint="eastAsia"/>
              </w:rPr>
              <w:t xml:space="preserve">100426  </w:t>
            </w:r>
            <w:r w:rsidRPr="00281821">
              <w:rPr>
                <w:rFonts w:hint="eastAsia"/>
              </w:rPr>
              <w:t>中山三院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ind w:right="420"/>
              <w:jc w:val="center"/>
            </w:pPr>
            <w:r w:rsidRPr="00281821">
              <w:t>DHCORI_ApprovedFlag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81821" w:rsidRDefault="00145DC8" w:rsidP="004B242B">
            <w:pPr>
              <w:jc w:val="center"/>
            </w:pPr>
            <w:r w:rsidRPr="00281821">
              <w:rPr>
                <w:rFonts w:hint="eastAsia"/>
              </w:rPr>
              <w:t>记账审核类型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36F4B" w:rsidRDefault="00145DC8" w:rsidP="004B242B">
            <w:r w:rsidRPr="00281821">
              <w:rPr>
                <w:rFonts w:hint="eastAsia"/>
              </w:rPr>
              <w:t>100518</w:t>
            </w:r>
            <w:r w:rsidRPr="00281821">
              <w:rPr>
                <w:rFonts w:hint="eastAsia"/>
              </w:rPr>
              <w:tab/>
            </w:r>
            <w:r w:rsidRPr="00281821">
              <w:rPr>
                <w:rFonts w:hint="eastAsia"/>
              </w:rPr>
              <w:t>中山三院</w:t>
            </w:r>
            <w:r>
              <w:rPr>
                <w:rFonts w:hint="eastAsia"/>
              </w:rPr>
              <w:t xml:space="preserve">, </w:t>
            </w:r>
            <w:r w:rsidRPr="00F36F4B">
              <w:rPr>
                <w:rFonts w:hint="eastAsia"/>
              </w:rPr>
              <w:t>1:</w:t>
            </w:r>
            <w:r w:rsidRPr="00F36F4B">
              <w:rPr>
                <w:rFonts w:hint="eastAsia"/>
              </w:rPr>
              <w:t>修改比例了，</w:t>
            </w:r>
            <w:r w:rsidRPr="00F36F4B">
              <w:rPr>
                <w:rFonts w:hint="eastAsia"/>
              </w:rPr>
              <w:t>2:</w:t>
            </w:r>
            <w:r w:rsidRPr="00F36F4B">
              <w:rPr>
                <w:rFonts w:hint="eastAsia"/>
              </w:rPr>
              <w:t>国产限价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DHCORI_ApproveType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医保需审类型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010609  </w:t>
            </w:r>
            <w:r w:rsidRPr="005C4630">
              <w:rPr>
                <w:rFonts w:hint="eastAsia"/>
              </w:rPr>
              <w:t>吉大三院</w:t>
            </w:r>
            <w:r>
              <w:rPr>
                <w:rFonts w:hint="eastAsia"/>
              </w:rPr>
              <w:t xml:space="preserve">, </w:t>
            </w:r>
            <w:r w:rsidRPr="005C4630">
              <w:rPr>
                <w:rFonts w:hint="eastAsia"/>
              </w:rPr>
              <w:t>1:</w:t>
            </w:r>
            <w:r w:rsidRPr="005C4630">
              <w:rPr>
                <w:rFonts w:hint="eastAsia"/>
              </w:rPr>
              <w:t>医保特病</w:t>
            </w:r>
            <w:r w:rsidRPr="005C4630">
              <w:rPr>
                <w:rFonts w:hint="eastAsia"/>
              </w:rPr>
              <w:t xml:space="preserve"> 2:</w:t>
            </w:r>
            <w:r w:rsidRPr="005C4630">
              <w:rPr>
                <w:rFonts w:hint="eastAsia"/>
              </w:rPr>
              <w:t>医保处方超限</w:t>
            </w:r>
            <w:r w:rsidRPr="005C4630">
              <w:rPr>
                <w:rFonts w:hint="eastAsia"/>
              </w:rPr>
              <w:t xml:space="preserve"> 3:</w:t>
            </w:r>
            <w:r w:rsidRPr="005C4630">
              <w:rPr>
                <w:rFonts w:hint="eastAsia"/>
              </w:rPr>
              <w:t>特殊药品</w:t>
            </w:r>
            <w:r w:rsidRPr="005C4630">
              <w:rPr>
                <w:rFonts w:hint="eastAsia"/>
              </w:rPr>
              <w:t xml:space="preserve"> 4:</w:t>
            </w:r>
            <w:r w:rsidRPr="005C4630">
              <w:rPr>
                <w:rFonts w:hint="eastAsia"/>
              </w:rPr>
              <w:t>特殊材料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DHCORI_LISReport_DR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接收第三方报告状态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1"/>
                <w:attr w:name="Year" w:val="2008"/>
              </w:smartTagPr>
              <w:r w:rsidRPr="005C4630">
                <w:t>2008-11-26</w:t>
              </w:r>
            </w:smartTag>
            <w:r w:rsidRPr="005C4630">
              <w:t xml:space="preserve"> ZhaoCZ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DHCORI_ConfirmFlag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财务审核标志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090506  </w:t>
            </w:r>
            <w:r w:rsidRPr="005C4630">
              <w:rPr>
                <w:rFonts w:hint="eastAsia"/>
              </w:rPr>
              <w:t>肿瘤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DHCORI_ConfirmDate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财务审核日期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090506  </w:t>
            </w:r>
            <w:r w:rsidRPr="005C4630">
              <w:rPr>
                <w:rFonts w:hint="eastAsia"/>
              </w:rPr>
              <w:t>肿瘤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DHCORI_ConfirmTime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财务审核时间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090506  </w:t>
            </w:r>
            <w:r w:rsidRPr="005C4630">
              <w:rPr>
                <w:rFonts w:hint="eastAsia"/>
              </w:rPr>
              <w:t>肿瘤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DHCORI_ConfirmUser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财务审核人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090506  </w:t>
            </w:r>
            <w:r w:rsidRPr="005C4630">
              <w:rPr>
                <w:rFonts w:hint="eastAsia"/>
              </w:rPr>
              <w:t>肿瘤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DHCORI_WardID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>(</w:t>
            </w:r>
            <w:r w:rsidRPr="005C4630">
              <w:rPr>
                <w:rFonts w:hint="eastAsia"/>
              </w:rPr>
              <w:t>对比广州中山医院的库和肿瘤的库，广州有，肿瘤没有该字段</w:t>
            </w:r>
            <w:r w:rsidRPr="005C4630">
              <w:rPr>
                <w:rFonts w:hint="eastAsia"/>
              </w:rPr>
              <w:t>)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DHCORI_Paadm_Dr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就诊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090506  </w:t>
            </w:r>
            <w:r w:rsidRPr="005C4630">
              <w:rPr>
                <w:rFonts w:hint="eastAsia"/>
              </w:rPr>
              <w:t>肿瘤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DHCORI_DoctorConfirmFlag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科室审核标志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090717  </w:t>
            </w:r>
            <w:r w:rsidRPr="005C4630">
              <w:rPr>
                <w:rFonts w:hint="eastAsia"/>
              </w:rPr>
              <w:t>深圳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DHCORI_DoctorConfirmDate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科室审核日期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090717  </w:t>
            </w:r>
            <w:r w:rsidRPr="005C4630">
              <w:rPr>
                <w:rFonts w:hint="eastAsia"/>
              </w:rPr>
              <w:t>深圳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DHCORI_DoctorConfirmTime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科室审核时间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090717  </w:t>
            </w:r>
            <w:r w:rsidRPr="005C4630">
              <w:rPr>
                <w:rFonts w:hint="eastAsia"/>
              </w:rPr>
              <w:t>深圳</w:t>
            </w:r>
          </w:p>
        </w:tc>
      </w:tr>
      <w:tr w:rsidR="00145DC8" w:rsidTr="004B242B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ind w:right="420"/>
              <w:jc w:val="center"/>
            </w:pPr>
            <w:r w:rsidRPr="005C4630">
              <w:t>DHCORI_DoctorConfirmUser_Dr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pPr>
              <w:jc w:val="center"/>
            </w:pPr>
            <w:r w:rsidRPr="005C4630">
              <w:rPr>
                <w:rFonts w:hint="eastAsia"/>
              </w:rPr>
              <w:t>科室审核人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C4630" w:rsidRDefault="00145DC8" w:rsidP="004B242B">
            <w:r w:rsidRPr="005C4630">
              <w:rPr>
                <w:rFonts w:hint="eastAsia"/>
              </w:rPr>
              <w:t xml:space="preserve">090717  </w:t>
            </w:r>
            <w:r w:rsidRPr="005C4630">
              <w:rPr>
                <w:rFonts w:hint="eastAsia"/>
              </w:rPr>
              <w:t>深圳</w:t>
            </w:r>
          </w:p>
        </w:tc>
      </w:tr>
    </w:tbl>
    <w:p w:rsidR="00145DC8" w:rsidRDefault="00145DC8" w:rsidP="004001CB">
      <w:pPr>
        <w:pStyle w:val="3"/>
      </w:pPr>
      <w:r>
        <w:rPr>
          <w:rFonts w:hint="eastAsia"/>
        </w:rPr>
        <w:t>医嘱别名表</w:t>
      </w:r>
      <w:r>
        <w:rPr>
          <w:rFonts w:hint="eastAsia"/>
        </w:rPr>
        <w:t xml:space="preserve"> </w:t>
      </w:r>
      <w:r w:rsidRPr="008E1C24">
        <w:t>ARC_Alias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>
        <w:rPr>
          <w:rFonts w:hint="eastAsia"/>
          <w:color w:val="000080"/>
        </w:rPr>
        <w:t>ARCAlias</w:t>
      </w:r>
    </w:p>
    <w:p w:rsidR="00145DC8" w:rsidRPr="00C75377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C75377">
        <w:rPr>
          <w:color w:val="000080"/>
        </w:rPr>
        <w:t>^ARC("ALIAS",{ALIAS_RowId})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2683"/>
        <w:gridCol w:w="831"/>
        <w:gridCol w:w="1737"/>
        <w:gridCol w:w="485"/>
        <w:gridCol w:w="2585"/>
      </w:tblGrid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RPr="00E200AA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>
            <w:pPr>
              <w:rPr>
                <w:color w:val="FFFFFF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>
            <w:pPr>
              <w:rPr>
                <w:color w:val="FFFFFF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>
            <w:pPr>
              <w:rPr>
                <w:color w:val="FFFFFF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>
            <w:pPr>
              <w:rPr>
                <w:color w:val="FFFFFF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>
            <w:pPr>
              <w:rPr>
                <w:color w:val="FFFFFF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Pr="00E200AA" w:rsidRDefault="00145DC8" w:rsidP="004B242B"/>
        </w:tc>
      </w:tr>
    </w:tbl>
    <w:p w:rsidR="00145DC8" w:rsidRPr="00C75377" w:rsidRDefault="00145DC8" w:rsidP="00145DC8"/>
    <w:p w:rsidR="00145DC8" w:rsidRDefault="00145DC8" w:rsidP="004001CB">
      <w:pPr>
        <w:pStyle w:val="3"/>
      </w:pPr>
      <w:r w:rsidRPr="004B177E">
        <w:rPr>
          <w:rFonts w:hint="eastAsia"/>
          <w:color w:val="000080"/>
        </w:rPr>
        <w:t>医嘱适应症</w:t>
      </w:r>
      <w:r w:rsidRPr="004B177E">
        <w:rPr>
          <w:rFonts w:hint="eastAsia"/>
          <w:color w:val="000080"/>
        </w:rPr>
        <w:t xml:space="preserve"> </w:t>
      </w:r>
      <w:r w:rsidRPr="004B177E">
        <w:t>DHC_OE_OrdItemDSYM</w:t>
      </w:r>
      <w:r>
        <w:rPr>
          <w:rFonts w:hint="eastAsia"/>
        </w:rPr>
        <w:t xml:space="preserve">  2009.02.27</w:t>
      </w:r>
    </w:p>
    <w:p w:rsidR="00145DC8" w:rsidRDefault="00145DC8" w:rsidP="00145DC8">
      <w:r>
        <w:rPr>
          <w:color w:val="000000"/>
        </w:rPr>
        <w:t>^OEORD(+</w:t>
      </w:r>
      <w:r>
        <w:rPr>
          <w:rFonts w:hint="eastAsia"/>
        </w:rPr>
        <w:t>OEORDS_OEORI_PARREF</w:t>
      </w:r>
      <w:r>
        <w:rPr>
          <w:color w:val="000000"/>
        </w:rPr>
        <w:t>,</w:t>
      </w:r>
      <w:r>
        <w:rPr>
          <w:color w:val="008000"/>
        </w:rPr>
        <w:t>"I"</w:t>
      </w:r>
      <w:r>
        <w:rPr>
          <w:color w:val="000000"/>
        </w:rPr>
        <w:t>,</w:t>
      </w:r>
      <w:r w:rsidRPr="004B177E">
        <w:rPr>
          <w:rFonts w:hint="eastAsia"/>
        </w:rPr>
        <w:t xml:space="preserve"> </w:t>
      </w:r>
      <w:r>
        <w:rPr>
          <w:rFonts w:hint="eastAsia"/>
        </w:rPr>
        <w:t>OEORDS_OEORI_Childsub</w:t>
      </w:r>
      <w:r>
        <w:rPr>
          <w:color w:val="000000"/>
        </w:rPr>
        <w:t>,</w:t>
      </w:r>
      <w:r>
        <w:rPr>
          <w:color w:val="008000"/>
        </w:rPr>
        <w:t>"D</w:t>
      </w:r>
      <w:r>
        <w:rPr>
          <w:rFonts w:hint="eastAsia"/>
          <w:color w:val="008000"/>
        </w:rPr>
        <w:t>SYM</w:t>
      </w:r>
      <w:r>
        <w:rPr>
          <w:color w:val="008000"/>
        </w:rPr>
        <w:t>"</w:t>
      </w:r>
      <w:r>
        <w:rPr>
          <w:color w:val="00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"/>
        <w:gridCol w:w="2683"/>
        <w:gridCol w:w="831"/>
        <w:gridCol w:w="1557"/>
        <w:gridCol w:w="429"/>
        <w:gridCol w:w="2585"/>
      </w:tblGrid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OEORDS_OEORI_PARREF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OEOrdItem.parref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</w:rPr>
              <w:t>OEORDS_OEORI_Childsub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OEOrdItem.child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</w:rPr>
              <w:t>OEORDS_Childsub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OEORDS_DSYM_DR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MRCDiagnosSignSymptom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OEORDS_DSYMCode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2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MRCDiagnosSignSymptom</w:t>
            </w:r>
          </w:p>
        </w:tc>
      </w:tr>
    </w:tbl>
    <w:p w:rsidR="00145DC8" w:rsidRDefault="00145DC8" w:rsidP="004001CB">
      <w:pPr>
        <w:pStyle w:val="3"/>
        <w:rPr>
          <w:color w:val="3366FF"/>
          <w:sz w:val="24"/>
        </w:rPr>
      </w:pPr>
      <w:r>
        <w:rPr>
          <w:rFonts w:cs="宋体" w:hint="eastAsia"/>
        </w:rPr>
        <w:t>库存医嘱发放记录</w:t>
      </w:r>
      <w:r>
        <w:rPr>
          <w:rFonts w:cs="宋体" w:hint="eastAsia"/>
        </w:rPr>
        <w:t>(</w:t>
      </w:r>
      <w:r>
        <w:rPr>
          <w:rFonts w:cs="宋体" w:hint="eastAsia"/>
        </w:rPr>
        <w:t>发药</w:t>
      </w:r>
      <w:r>
        <w:rPr>
          <w:rFonts w:cs="宋体" w:hint="eastAsia"/>
        </w:rPr>
        <w:t>)</w:t>
      </w:r>
      <w:r w:rsidRPr="00C07FD2">
        <w:rPr>
          <w:rFonts w:cs="宋体" w:hint="eastAsia"/>
        </w:rPr>
        <w:t>表</w:t>
      </w:r>
      <w:r>
        <w:rPr>
          <w:rFonts w:cs="宋体" w:hint="eastAsia"/>
        </w:rPr>
        <w:t xml:space="preserve"> </w:t>
      </w:r>
      <w:r w:rsidRPr="00C07FD2">
        <w:t>DHC_</w:t>
      </w:r>
      <w:r>
        <w:rPr>
          <w:rFonts w:hint="eastAsia"/>
        </w:rPr>
        <w:t>OEDispensing</w:t>
      </w:r>
    </w:p>
    <w:p w:rsidR="00145DC8" w:rsidRPr="005C1751" w:rsidRDefault="00145DC8" w:rsidP="00145DC8">
      <w:r w:rsidRPr="009D1A0E">
        <w:rPr>
          <w:color w:val="000000"/>
        </w:rPr>
        <w:t xml:space="preserve">^DHCOEDISQTY </w:t>
      </w:r>
      <w:r>
        <w:rPr>
          <w:color w:val="000000"/>
        </w:rPr>
        <w:t>(</w:t>
      </w:r>
      <w:r>
        <w:rPr>
          <w:rFonts w:hint="eastAsia"/>
          <w:color w:val="000000"/>
        </w:rPr>
        <w:t>DSP_RowId</w:t>
      </w:r>
      <w:r>
        <w:rPr>
          <w:color w:val="00000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2683"/>
        <w:gridCol w:w="831"/>
        <w:gridCol w:w="1737"/>
        <w:gridCol w:w="249"/>
        <w:gridCol w:w="2585"/>
      </w:tblGrid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DSP_RowId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DSP_RowId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DSP_OEORI_DR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医嘱指针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OE_OrdItem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lastRenderedPageBreak/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sz w:val="24"/>
              </w:rPr>
              <w:t>DSP_TotalQty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医嘱总数量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DSP_OEORE_DR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医嘱执行指针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OE_OrdExec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DSP_SeqNo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医嘱执行顺序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DSP_Qty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发药退药数量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DSP_QtyUom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发药退药单位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CT_UOM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DSP_Status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发药退药状态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待发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发药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退药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（</w:t>
            </w:r>
            <w:r w:rsidR="00CF242A">
              <w:rPr>
                <w:rFonts w:hint="eastAsia"/>
                <w:sz w:val="24"/>
              </w:rPr>
              <w:t>TC\</w:t>
            </w:r>
            <w:r>
              <w:rPr>
                <w:rFonts w:hint="eastAsia"/>
                <w:sz w:val="24"/>
              </w:rPr>
              <w:t>C</w:t>
            </w:r>
            <w:r w:rsidR="00CF242A">
              <w:rPr>
                <w:rFonts w:hint="eastAsia"/>
                <w:sz w:val="24"/>
              </w:rPr>
              <w:t>\R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DSP_Time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发药退药时间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DSP_Date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发药退药日期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DSP_User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发药退药操作人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sz w:val="24"/>
              </w:rPr>
              <w:t>SS_User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DSP_ConfirmQty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确认发药数量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DSP_ConfirmUser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DSP_Type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操作类型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DSP_Pointer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操作指针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DSP_DateAdd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生成日期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DSP_TimeAdd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生成时间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DSP_ConfirmFlag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确认数量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FF0000"/>
                <w:sz w:val="24"/>
              </w:rPr>
              <w:t>Yes/No</w:t>
            </w:r>
          </w:p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DSP_DateConfirm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确认日期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DSP_TimeConfirm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确认时间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DSP_TimeDosing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208BB" w:rsidRDefault="00145DC8" w:rsidP="004B242B">
            <w:r>
              <w:rPr>
                <w:rFonts w:hint="eastAsia"/>
                <w:color w:val="FF0000"/>
                <w:sz w:val="24"/>
              </w:rPr>
              <w:t>配液时间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r w:rsidRPr="009D1A0E">
        <w:rPr>
          <w:color w:val="000000"/>
        </w:rPr>
        <w:t>^DHCOEDISQTY</w:t>
      </w:r>
      <w:r>
        <w:rPr>
          <w:rFonts w:hint="eastAsia"/>
          <w:color w:val="000000"/>
        </w:rPr>
        <w:t>(</w:t>
      </w:r>
      <w:r>
        <w:rPr>
          <w:color w:val="000000"/>
        </w:rPr>
        <w:t>“”</w:t>
      </w:r>
      <w:r>
        <w:rPr>
          <w:rFonts w:hint="eastAsia"/>
          <w:color w:val="000000"/>
        </w:rPr>
        <w:t>)</w:t>
      </w:r>
    </w:p>
    <w:p w:rsidR="00145DC8" w:rsidRDefault="00145DC8" w:rsidP="004001CB">
      <w:pPr>
        <w:pStyle w:val="3"/>
      </w:pPr>
      <w:r w:rsidRPr="00C07FD2">
        <w:rPr>
          <w:rFonts w:cs="宋体" w:hint="eastAsia"/>
        </w:rPr>
        <w:t>用药</w:t>
      </w:r>
      <w:r>
        <w:rPr>
          <w:rFonts w:cs="宋体" w:hint="eastAsia"/>
        </w:rPr>
        <w:t>权限设置</w:t>
      </w:r>
      <w:r w:rsidRPr="00C07FD2">
        <w:rPr>
          <w:rFonts w:cs="宋体" w:hint="eastAsia"/>
        </w:rPr>
        <w:t>表</w:t>
      </w:r>
      <w:r w:rsidRPr="00C07FD2">
        <w:t>DHC_ArcItemAut</w:t>
      </w:r>
    </w:p>
    <w:p w:rsidR="00145DC8" w:rsidRPr="00C07FD2" w:rsidRDefault="00145DC8" w:rsidP="00145DC8">
      <w:pPr>
        <w:widowControl/>
        <w:jc w:val="left"/>
        <w:rPr>
          <w:rFonts w:ascii="宋体" w:hAnsi="宋体" w:cs="宋体"/>
          <w:b/>
          <w:color w:val="000000"/>
          <w:kern w:val="0"/>
          <w:szCs w:val="21"/>
        </w:rPr>
      </w:pPr>
      <w:r w:rsidRPr="00C07FD2">
        <w:rPr>
          <w:rFonts w:ascii="宋体" w:hAnsi="宋体"/>
          <w:b/>
          <w:color w:val="000000"/>
          <w:kern w:val="0"/>
          <w:szCs w:val="21"/>
        </w:rPr>
        <w:t>DataMaster</w:t>
      </w:r>
      <w:r w:rsidRPr="00C07FD2">
        <w:rPr>
          <w:rFonts w:ascii="宋体" w:hAnsi="宋体" w:cs="宋体" w:hint="eastAsia"/>
          <w:b/>
          <w:color w:val="000000"/>
          <w:kern w:val="0"/>
          <w:szCs w:val="21"/>
        </w:rPr>
        <w:t>：</w:t>
      </w:r>
      <w:r w:rsidRPr="00C07FD2">
        <w:rPr>
          <w:rFonts w:ascii="宋体" w:hAnsi="宋体"/>
          <w:b/>
          <w:color w:val="000000"/>
          <w:kern w:val="0"/>
          <w:szCs w:val="21"/>
        </w:rPr>
        <w:t xml:space="preserve"> ^ARCIM({AUT_ARCIM_Dr},{AUT_Childsub}</w:t>
      </w:r>
      <w:r w:rsidRPr="00C07FD2">
        <w:rPr>
          <w:rFonts w:ascii="宋体" w:hAnsi="宋体" w:hint="eastAsia"/>
          <w:b/>
          <w:color w:val="000000"/>
          <w:kern w:val="0"/>
          <w:szCs w:val="21"/>
        </w:rPr>
        <w:t>,</w:t>
      </w:r>
      <w:r w:rsidRPr="00C07FD2">
        <w:rPr>
          <w:rFonts w:ascii="宋体" w:hAnsi="宋体"/>
          <w:b/>
          <w:color w:val="000000"/>
          <w:kern w:val="0"/>
          <w:szCs w:val="21"/>
        </w:rPr>
        <w:t>"DHCAUT")</w:t>
      </w:r>
    </w:p>
    <w:tbl>
      <w:tblPr>
        <w:tblW w:w="51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2182"/>
        <w:gridCol w:w="1077"/>
        <w:gridCol w:w="1056"/>
        <w:gridCol w:w="3831"/>
      </w:tblGrid>
      <w:tr w:rsidR="00145DC8" w:rsidRPr="007302F7" w:rsidTr="004B242B">
        <w:trPr>
          <w:trHeight w:val="315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序号</w:t>
            </w:r>
            <w:r w:rsidRPr="007302F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字段</w:t>
            </w:r>
            <w:r w:rsidRPr="007302F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描述</w:t>
            </w:r>
            <w:r w:rsidRPr="007302F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类型</w:t>
            </w:r>
            <w:r w:rsidRPr="007302F7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</w:t>
            </w:r>
            <w:r w:rsidRPr="007302F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145DC8" w:rsidRPr="007302F7" w:rsidTr="004B242B">
        <w:trPr>
          <w:trHeight w:val="315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AUT_RowID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RowID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 w:rsidR="00145DC8" w:rsidRPr="007302F7" w:rsidTr="004B242B">
        <w:trPr>
          <w:trHeight w:val="300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2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AUT_ARCIM_Dr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医嘱项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Dr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ARC_ItmMast</w:t>
            </w:r>
          </w:p>
        </w:tc>
      </w:tr>
      <w:tr w:rsidR="00145DC8" w:rsidRPr="007302F7" w:rsidTr="004B242B">
        <w:trPr>
          <w:trHeight w:val="300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3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AUT_Childsub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Number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 w:rsidR="00145DC8" w:rsidRPr="007302F7" w:rsidTr="004B242B">
        <w:trPr>
          <w:trHeight w:val="300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AUT_Relation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关系</w:t>
            </w:r>
            <w:r w:rsidRPr="007302F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Text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值为“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OR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AND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  <w:r w:rsidRPr="007302F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145DC8" w:rsidRPr="007302F7" w:rsidTr="004B242B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5 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AUT_Type 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  <w:r w:rsidRPr="007302F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 xml:space="preserve">Multiple Choice 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CTLOC||KS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代表科室</w:t>
            </w:r>
          </w:p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CTCPT||ZC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代表职称</w:t>
            </w:r>
          </w:p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SSUSR||YS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代表医生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 </w:t>
            </w:r>
          </w:p>
        </w:tc>
      </w:tr>
      <w:tr w:rsidR="00145DC8" w:rsidRPr="007302F7" w:rsidTr="004B242B">
        <w:trPr>
          <w:trHeight w:val="300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AUT_Operate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值为“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&lt;&gt;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&gt;=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</w:t>
            </w:r>
          </w:p>
        </w:tc>
      </w:tr>
      <w:tr w:rsidR="00145DC8" w:rsidRPr="007302F7" w:rsidTr="004B242B">
        <w:trPr>
          <w:trHeight w:val="300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AUT_Pointer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指向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KS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CT_Loc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:rsidR="00145DC8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ZC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CT_CarPrvTp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:rsidR="00145DC8" w:rsidRPr="007302F7" w:rsidRDefault="00145DC8" w:rsidP="004B242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Type=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“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YS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”，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SS_User</w:t>
            </w:r>
            <w:r w:rsidRPr="007302F7"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 w:rsidRPr="007302F7">
              <w:rPr>
                <w:rFonts w:ascii="宋体" w:hAnsi="宋体"/>
                <w:color w:val="000000"/>
                <w:kern w:val="0"/>
                <w:szCs w:val="21"/>
              </w:rPr>
              <w:t>ID </w:t>
            </w:r>
          </w:p>
        </w:tc>
      </w:tr>
    </w:tbl>
    <w:p w:rsidR="00145DC8" w:rsidRPr="00257ED4" w:rsidRDefault="00145DC8" w:rsidP="004001CB">
      <w:pPr>
        <w:pStyle w:val="3"/>
      </w:pPr>
      <w:r w:rsidRPr="00257ED4">
        <w:rPr>
          <w:rFonts w:hint="eastAsia"/>
        </w:rPr>
        <w:lastRenderedPageBreak/>
        <w:t>医嘱套权限控制表</w:t>
      </w:r>
      <w:r w:rsidRPr="00257ED4">
        <w:rPr>
          <w:rFonts w:hint="eastAsia"/>
        </w:rPr>
        <w:t xml:space="preserve"> </w:t>
      </w:r>
      <w:r w:rsidRPr="00257ED4">
        <w:t>DHC</w:t>
      </w:r>
      <w:r w:rsidRPr="00257ED4">
        <w:rPr>
          <w:rFonts w:hint="eastAsia"/>
        </w:rPr>
        <w:t>_</w:t>
      </w:r>
      <w:r w:rsidRPr="00257ED4">
        <w:t>UserFavItems</w:t>
      </w:r>
    </w:p>
    <w:p w:rsidR="00145DC8" w:rsidRDefault="00145DC8" w:rsidP="00145DC8">
      <w:r>
        <w:rPr>
          <w:rFonts w:hint="eastAsia"/>
        </w:rPr>
        <w:t>实体类</w:t>
      </w:r>
      <w:r>
        <w:rPr>
          <w:rFonts w:hint="eastAsia"/>
        </w:rPr>
        <w:t>:User.</w:t>
      </w:r>
      <w:r w:rsidRPr="002878FE">
        <w:rPr>
          <w:color w:val="008000"/>
        </w:rPr>
        <w:t xml:space="preserve"> </w:t>
      </w:r>
      <w:r>
        <w:rPr>
          <w:color w:val="008000"/>
        </w:rPr>
        <w:t>DHCUserFavItems</w:t>
      </w:r>
    </w:p>
    <w:p w:rsidR="00145DC8" w:rsidRPr="002878FE" w:rsidRDefault="00145DC8" w:rsidP="00145DC8">
      <w:r>
        <w:rPr>
          <w:rFonts w:hint="eastAsia"/>
        </w:rPr>
        <w:t>业务类</w:t>
      </w:r>
      <w:r>
        <w:rPr>
          <w:rFonts w:hint="eastAsia"/>
        </w:rPr>
        <w:t>:</w:t>
      </w:r>
      <w:r w:rsidRPr="002878FE">
        <w:rPr>
          <w:color w:val="000080"/>
        </w:rPr>
        <w:t xml:space="preserve"> </w:t>
      </w:r>
      <w:r>
        <w:rPr>
          <w:color w:val="000080"/>
        </w:rPr>
        <w:t>web.DHCUserFavItems</w:t>
      </w:r>
    </w:p>
    <w:p w:rsidR="00145DC8" w:rsidRPr="002878FE" w:rsidRDefault="00145DC8" w:rsidP="00145DC8">
      <w:r>
        <w:rPr>
          <w:rFonts w:hint="eastAsia"/>
        </w:rPr>
        <w:t>存储</w:t>
      </w:r>
      <w:r>
        <w:rPr>
          <w:rFonts w:hint="eastAsia"/>
        </w:rPr>
        <w:t>:</w:t>
      </w:r>
      <w:r w:rsidRPr="002878FE">
        <w:t xml:space="preserve"> ^DHCFavItems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00"/>
              </w:rPr>
              <w:t>Fav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Type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项目类型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ascii="Verdana" w:hAnsi="Verdana"/>
                <w:sz w:val="19"/>
                <w:szCs w:val="19"/>
              </w:rPr>
              <w:t>ARCOS</w:t>
            </w:r>
            <w:r>
              <w:rPr>
                <w:rFonts w:ascii="Verdana" w:hAnsi="Verdana" w:hint="eastAsia"/>
                <w:sz w:val="19"/>
                <w:szCs w:val="19"/>
              </w:rPr>
              <w:t>/Item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69F8" w:rsidRDefault="00145DC8" w:rsidP="004B242B">
            <w:r w:rsidRPr="004D69F8">
              <w:t>Fav_User_Dr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ds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用户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69F8" w:rsidRDefault="00145DC8" w:rsidP="004B242B">
            <w:r w:rsidRPr="004D69F8">
              <w:t>Fav_ItemRowid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Rowid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69F8" w:rsidRDefault="00145DC8" w:rsidP="004B242B">
            <w:r w:rsidRPr="004D69F8">
              <w:t>Fav_Dep_Dr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ds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使用科室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69F8" w:rsidRDefault="00145DC8" w:rsidP="004B242B">
            <w:r w:rsidRPr="004D69F8">
              <w:t>Fav_Other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其他使用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4D69F8" w:rsidRDefault="00145DC8" w:rsidP="004B242B">
            <w:r w:rsidRPr="004D69F8">
              <w:t>Fav_ContralType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使用类型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Pr="002878FE" w:rsidRDefault="00145DC8" w:rsidP="00145DC8"/>
    <w:p w:rsidR="00145DC8" w:rsidRPr="00E145EC" w:rsidRDefault="00145DC8" w:rsidP="004001CB">
      <w:pPr>
        <w:pStyle w:val="3"/>
      </w:pPr>
      <w:r w:rsidRPr="00E145EC">
        <w:rPr>
          <w:rFonts w:hint="eastAsia"/>
        </w:rPr>
        <w:t>处方表</w:t>
      </w:r>
      <w:r>
        <w:rPr>
          <w:rFonts w:hint="eastAsia"/>
        </w:rPr>
        <w:t xml:space="preserve"> PA_QUE1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QUE1_RowId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t>QUE1_PAADM_DR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就诊记录指针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QUE1_PrescNo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处方号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r>
        <w:t xml:space="preserve">^OEORD(0,"PrescNo",{OEORI_PrescNo},{OE_Order.OEORD_RowId},       {OEORI_Childsub})    </w:t>
      </w:r>
    </w:p>
    <w:p w:rsidR="00145DC8" w:rsidRDefault="00145DC8" w:rsidP="00145DC8"/>
    <w:p w:rsidR="00145DC8" w:rsidRPr="004A503F" w:rsidRDefault="00145DC8" w:rsidP="004001CB">
      <w:pPr>
        <w:pStyle w:val="3"/>
      </w:pPr>
      <w:r w:rsidRPr="004A503F">
        <w:rPr>
          <w:rFonts w:hint="eastAsia"/>
        </w:rPr>
        <w:t>处方表扩展定义</w:t>
      </w:r>
    </w:p>
    <w:p w:rsidR="00145DC8" w:rsidRDefault="00145DC8" w:rsidP="00145DC8">
      <w:r>
        <w:rPr>
          <w:rFonts w:hint="eastAsia"/>
        </w:rPr>
        <w:t>^PAQUE1(QUE1_RowID,"DHC")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PQPT_BillType_DR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费别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</w:rPr>
              <w:t>PQPT_PrescriptType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处方类别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</w:rPr>
              <w:t>PQPT_UserAdd_DR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用户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PQPT_Time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时间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PQPT_StartDate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PQPT_StartTime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开始时间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PQPT_ItemStat_DR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状态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PQPT_Frequence_DR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频次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PQPT_Duration_DR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副数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PQPT_Instruction_DR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用法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PQPT_RecLoc_DR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接收科室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PQPT_OrderQty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PQPT_OrderUOM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用量单位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PQPT_PhCookMode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煎药方式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PQPT_PackMode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包装方式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PQPT_PackQty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副数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PQPT_XDate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停止日期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PQPT_XTime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停止时间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PQPT_XUser_DR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停止用户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PQPT_Notes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PQPT_Emergency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加急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PQPT_MRDIARowids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处方诊断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POPT_ARCOS_DR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医嘱套关联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POPT_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MedicationWay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服药方式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首家烟台中医院</w:t>
            </w:r>
          </w:p>
        </w:tc>
      </w:tr>
    </w:tbl>
    <w:p w:rsidR="00145DC8" w:rsidRDefault="00145DC8" w:rsidP="00145DC8"/>
    <w:p w:rsidR="00145DC8" w:rsidRPr="00E145EC" w:rsidRDefault="00145DC8" w:rsidP="004001CB">
      <w:pPr>
        <w:pStyle w:val="3"/>
      </w:pPr>
      <w:r w:rsidRPr="00E145EC">
        <w:rPr>
          <w:rFonts w:hint="eastAsia"/>
        </w:rPr>
        <w:t>医嘱子类</w:t>
      </w:r>
      <w:r w:rsidRPr="00E145EC">
        <w:t xml:space="preserve">ARC_ItemCat </w:t>
      </w:r>
    </w:p>
    <w:p w:rsidR="00145DC8" w:rsidRDefault="00145DC8" w:rsidP="00145D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319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ARCIC</w:t>
            </w:r>
            <w:r>
              <w:rPr>
                <w:rFonts w:hint="eastAsia"/>
              </w:rPr>
              <w:t>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ARCIC_Code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ARCIC_D</w:t>
            </w:r>
            <w:r>
              <w:rPr>
                <w:rFonts w:hint="eastAsia"/>
                <w:color w:val="000000"/>
              </w:rPr>
              <w:t>esc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ARCIC_OrderType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N:</w:t>
            </w:r>
            <w:r>
              <w:rPr>
                <w:rFonts w:hint="eastAsia"/>
              </w:rPr>
              <w:t>诊疗</w:t>
            </w:r>
            <w:r>
              <w:rPr>
                <w:rFonts w:hint="eastAsia"/>
              </w:rPr>
              <w:t xml:space="preserve"> L:</w:t>
            </w: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P:</w:t>
            </w:r>
            <w:r>
              <w:rPr>
                <w:rFonts w:hint="eastAsia"/>
              </w:rPr>
              <w:t>自定价医嘱</w:t>
            </w:r>
          </w:p>
        </w:tc>
      </w:tr>
    </w:tbl>
    <w:p w:rsidR="00145DC8" w:rsidRDefault="00145DC8" w:rsidP="00145DC8"/>
    <w:p w:rsidR="00BD410F" w:rsidRDefault="00BD410F" w:rsidP="00BD410F">
      <w:pPr>
        <w:pStyle w:val="3"/>
      </w:pPr>
      <w:r w:rsidRPr="00BD410F">
        <w:rPr>
          <w:rFonts w:hint="eastAsia"/>
        </w:rPr>
        <w:t>医嘱</w:t>
      </w:r>
      <w:r w:rsidR="005E0825">
        <w:rPr>
          <w:rFonts w:hint="eastAsia"/>
        </w:rPr>
        <w:t>大类</w:t>
      </w:r>
      <w:r w:rsidRPr="00BD410F">
        <w:t>oec_ordercategory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BD410F" w:rsidTr="000E7268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410F" w:rsidRDefault="00BD410F" w:rsidP="000E7268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410F" w:rsidRDefault="00BD410F" w:rsidP="000E7268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410F" w:rsidRDefault="00BD410F" w:rsidP="000E7268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410F" w:rsidRDefault="00BD410F" w:rsidP="000E7268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410F" w:rsidRDefault="00BD410F" w:rsidP="000E7268">
            <w:r>
              <w:rPr>
                <w:rFonts w:hint="eastAsia"/>
              </w:rPr>
              <w:t>备注</w:t>
            </w:r>
          </w:p>
        </w:tc>
      </w:tr>
      <w:tr w:rsidR="00BD410F" w:rsidTr="000E7268">
        <w:trPr>
          <w:trHeight w:val="319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</w:tr>
      <w:tr w:rsidR="00BD410F" w:rsidTr="000E7268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r w:rsidRPr="00BD410F">
              <w:t>ORCAT_Code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</w:tr>
      <w:tr w:rsidR="00BD410F" w:rsidTr="000E7268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pPr>
              <w:rPr>
                <w:color w:val="000000"/>
              </w:rPr>
            </w:pPr>
            <w:r>
              <w:rPr>
                <w:color w:val="000000"/>
              </w:rPr>
              <w:t>ORCAT_</w:t>
            </w: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</w:tr>
      <w:tr w:rsidR="00BD410F" w:rsidTr="000E7268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10F" w:rsidRDefault="00BD410F" w:rsidP="000E7268"/>
        </w:tc>
      </w:tr>
    </w:tbl>
    <w:p w:rsidR="00BD410F" w:rsidRPr="00BD410F" w:rsidRDefault="00BD410F" w:rsidP="00BD410F"/>
    <w:p w:rsidR="00145DC8" w:rsidRPr="000F37FA" w:rsidRDefault="00145DC8" w:rsidP="004001CB">
      <w:pPr>
        <w:pStyle w:val="3"/>
      </w:pPr>
      <w:r>
        <w:rPr>
          <w:rFonts w:hint="eastAsia"/>
        </w:rPr>
        <w:t>医嘱</w:t>
      </w:r>
      <w:r w:rsidRPr="000F37FA">
        <w:rPr>
          <w:rFonts w:hint="eastAsia"/>
        </w:rPr>
        <w:t>项</w:t>
      </w:r>
      <w:r>
        <w:rPr>
          <w:rFonts w:hint="eastAsia"/>
        </w:rPr>
        <w:t>ARC_ItmMast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lastRenderedPageBreak/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 w:rsidRPr="00ED700C">
              <w:rPr>
                <w:color w:val="000000"/>
              </w:rPr>
              <w:t>ARCIM</w:t>
            </w:r>
            <w:r>
              <w:t xml:space="preserve"> 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D700C" w:rsidRDefault="00145DC8" w:rsidP="004B242B">
            <w:pPr>
              <w:rPr>
                <w:color w:val="000000"/>
              </w:rPr>
            </w:pPr>
            <w:r w:rsidRPr="00ED700C">
              <w:rPr>
                <w:color w:val="000000"/>
              </w:rPr>
              <w:t>ARCIM_MaxQty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医嘱最大量，一次开医嘱过程中剂量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疗程算出的基本数量，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现在暂时用于控制医嘱录入整包装量的最大限量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D700C" w:rsidRDefault="00145DC8" w:rsidP="004B242B">
            <w:pPr>
              <w:rPr>
                <w:color w:val="000000"/>
              </w:rPr>
            </w:pPr>
            <w:r w:rsidRPr="00ED700C">
              <w:rPr>
                <w:color w:val="000000"/>
              </w:rPr>
              <w:t>ARCIM_ProcessingNotes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处理注意事项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草药录入的默认用法在此维护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D700C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ARCIM_Sensitive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紧急处理标志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医嘱项目维护上</w:t>
            </w:r>
            <w:r>
              <w:rPr>
                <w:rFonts w:hint="eastAsia"/>
              </w:rPr>
              <w:t>ResultSensitive</w:t>
            </w:r>
            <w:r>
              <w:rPr>
                <w:rFonts w:hint="eastAsia"/>
              </w:rPr>
              <w:t>代表是否可以在医嘱录入界面上选择紧急标志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ARCIM_SensitiveOrder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贵重药标志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r>
        <w:rPr>
          <w:rFonts w:hint="eastAsia"/>
        </w:rPr>
        <w:t>医嘱项扩展节点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b/>
          <w:color w:val="FF0000"/>
          <w:sz w:val="24"/>
        </w:rPr>
      </w:pPr>
      <w:r>
        <w:rPr>
          <w:color w:val="000000"/>
        </w:rPr>
        <w:t xml:space="preserve"> </w:t>
      </w:r>
      <w:r w:rsidRPr="00BB1A7F">
        <w:rPr>
          <w:b/>
          <w:color w:val="FF0000"/>
          <w:sz w:val="24"/>
        </w:rPr>
        <w:t>^</w:t>
      </w:r>
      <w:r w:rsidRPr="00BB1A7F">
        <w:rPr>
          <w:rFonts w:hint="eastAsia"/>
          <w:b/>
          <w:color w:val="FF0000"/>
          <w:sz w:val="24"/>
        </w:rPr>
        <w:t>ARCIM</w:t>
      </w:r>
      <w:r w:rsidRPr="00BB1A7F">
        <w:rPr>
          <w:b/>
          <w:color w:val="FF0000"/>
          <w:sz w:val="24"/>
        </w:rPr>
        <w:t>(+ARCIM _RowId,"I",$P(ARCIM _RowId,"||",2),"DHC")</w:t>
      </w:r>
    </w:p>
    <w:p w:rsidR="00145DC8" w:rsidRPr="00BB1A7F" w:rsidRDefault="00145DC8" w:rsidP="00145DC8">
      <w:pPr>
        <w:rPr>
          <w:b/>
          <w:color w:val="FF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22"/>
        <w:gridCol w:w="2500"/>
        <w:gridCol w:w="1139"/>
        <w:gridCol w:w="2128"/>
        <w:gridCol w:w="2294"/>
      </w:tblGrid>
      <w:tr w:rsidR="00145DC8" w:rsidTr="004B242B"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 w:rsidRPr="00BB1A7F">
              <w:rPr>
                <w:color w:val="000000"/>
              </w:rPr>
              <w:t>StopPreLongOrder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 w:rsidRPr="00BB1A7F">
              <w:rPr>
                <w:rFonts w:hint="eastAsia"/>
              </w:rPr>
              <w:t>自动停止以前的长期医嘱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不允许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 w:rsidRPr="00BB1A7F">
              <w:rPr>
                <w:color w:val="000000"/>
              </w:rPr>
              <w:t>NotAutoStop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 w:rsidRPr="00BB1A7F">
              <w:rPr>
                <w:rFonts w:hint="eastAsia"/>
              </w:rPr>
              <w:t>不能被自动停止的长期费用医嘱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不允许</w:t>
            </w:r>
          </w:p>
        </w:tc>
      </w:tr>
    </w:tbl>
    <w:p w:rsidR="00145DC8" w:rsidRPr="00943F7C" w:rsidRDefault="00145DC8" w:rsidP="004001CB">
      <w:pPr>
        <w:pStyle w:val="3"/>
      </w:pPr>
      <w:r>
        <w:rPr>
          <w:rFonts w:hint="eastAsia"/>
        </w:rPr>
        <w:t>医嘱项外部代码</w:t>
      </w:r>
      <w:r w:rsidRPr="00943F7C">
        <w:t>ARC_ItemExternalCodes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22"/>
        <w:gridCol w:w="2500"/>
        <w:gridCol w:w="1139"/>
        <w:gridCol w:w="2128"/>
        <w:gridCol w:w="2294"/>
      </w:tblGrid>
      <w:tr w:rsidR="00145DC8" w:rsidTr="004B242B"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43F7C" w:rsidRDefault="00145DC8" w:rsidP="004B242B">
            <w:pPr>
              <w:rPr>
                <w:color w:val="000000"/>
              </w:rPr>
            </w:pPr>
            <w:r w:rsidRPr="00943F7C">
              <w:rPr>
                <w:color w:val="000000"/>
              </w:rPr>
              <w:t>EXT_DEfaultSend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>
              <w:rPr>
                <w:rFonts w:hint="eastAsia"/>
              </w:rPr>
              <w:t>单独生成标本号标志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Y: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N:</w:t>
            </w:r>
            <w:r>
              <w:rPr>
                <w:rFonts w:hint="eastAsia"/>
              </w:rPr>
              <w:t>否</w:t>
            </w:r>
          </w:p>
        </w:tc>
      </w:tr>
    </w:tbl>
    <w:p w:rsidR="00145DC8" w:rsidRPr="000F37FA" w:rsidRDefault="00145DC8" w:rsidP="004001CB">
      <w:pPr>
        <w:pStyle w:val="3"/>
      </w:pPr>
      <w:r w:rsidRPr="000F37FA">
        <w:rPr>
          <w:rFonts w:hint="eastAsia"/>
        </w:rPr>
        <w:t>药学项</w:t>
      </w:r>
      <w:r w:rsidRPr="000F37FA">
        <w:rPr>
          <w:rFonts w:hint="eastAsia"/>
        </w:rPr>
        <w:t>PHC_DrgForm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"/>
        <w:gridCol w:w="2566"/>
        <w:gridCol w:w="1073"/>
        <w:gridCol w:w="2031"/>
        <w:gridCol w:w="2391"/>
      </w:tblGrid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PHCDF_PHCD_Parref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父指针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PHC_DrgMast</w:t>
            </w:r>
          </w:p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PHCDF_RowId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PHCDF_Indication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适应症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PHCDF_ContraInd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禁忌症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PHCDF_Interaction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相互作用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PHCDF_Precaution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注意事项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PHCDF_Advreaction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不良反应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PHCDF_Warning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警告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lastRenderedPageBreak/>
        <w:t>已经有的接口方法</w:t>
      </w:r>
      <w:r>
        <w:rPr>
          <w:rFonts w:hint="eastAsia"/>
        </w:rPr>
        <w:t>:</w:t>
      </w:r>
    </w:p>
    <w:p w:rsidR="00145DC8" w:rsidRDefault="00145DC8" w:rsidP="00145DC8">
      <w:pPr>
        <w:numPr>
          <w:ilvl w:val="0"/>
          <w:numId w:val="2"/>
        </w:numPr>
      </w:pPr>
      <w:r>
        <w:rPr>
          <w:rFonts w:hint="eastAsia"/>
        </w:rPr>
        <w:t>是否毒麻药</w:t>
      </w:r>
      <w:r>
        <w:rPr>
          <w:rFonts w:hint="eastAsia"/>
        </w:rPr>
        <w:t>:</w:t>
      </w:r>
    </w:p>
    <w:p w:rsidR="00145DC8" w:rsidRDefault="00145DC8" w:rsidP="00145DC8">
      <w:pPr>
        <w:rPr>
          <w:color w:val="000000"/>
        </w:rPr>
      </w:pPr>
      <w:r>
        <w:rPr>
          <w:rFonts w:hint="eastAsia"/>
        </w:rPr>
        <w:t>s ret=##class(web.DHCDocOrderCommon).</w:t>
      </w:r>
      <w:r>
        <w:rPr>
          <w:color w:val="000000"/>
        </w:rPr>
        <w:t xml:space="preserve"> GetDrgFormPoison</w:t>
      </w:r>
      <w:r>
        <w:rPr>
          <w:rFonts w:hint="eastAsia"/>
          <w:color w:val="000000"/>
        </w:rPr>
        <w:t>(</w:t>
      </w:r>
      <w:r>
        <w:rPr>
          <w:color w:val="000000"/>
        </w:rPr>
        <w:t>ARCIMRowid</w:t>
      </w:r>
      <w:r>
        <w:rPr>
          <w:rFonts w:hint="eastAsia"/>
          <w:color w:val="000000"/>
        </w:rPr>
        <w:t>)</w:t>
      </w:r>
    </w:p>
    <w:p w:rsidR="00145DC8" w:rsidRDefault="00145DC8" w:rsidP="00145DC8">
      <w:pPr>
        <w:rPr>
          <w:color w:val="000000"/>
        </w:rPr>
      </w:pPr>
      <w:r>
        <w:rPr>
          <w:rFonts w:hint="eastAsia"/>
          <w:color w:val="000000"/>
        </w:rPr>
        <w:t>ret&lt;&gt;</w:t>
      </w:r>
      <w:r>
        <w:rPr>
          <w:color w:val="000000"/>
        </w:rPr>
        <w:t>””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代表毒麻药</w:t>
      </w:r>
    </w:p>
    <w:p w:rsidR="00145DC8" w:rsidRDefault="00145DC8" w:rsidP="00145DC8">
      <w:pPr>
        <w:rPr>
          <w:color w:val="000000"/>
        </w:rPr>
      </w:pPr>
    </w:p>
    <w:p w:rsidR="00145DC8" w:rsidRDefault="00145DC8" w:rsidP="00145DC8">
      <w:r>
        <w:rPr>
          <w:rFonts w:hint="eastAsia"/>
        </w:rPr>
        <w:t>药学项扩展节点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b/>
          <w:color w:val="FF0000"/>
          <w:sz w:val="24"/>
        </w:rPr>
      </w:pPr>
      <w:r w:rsidRPr="00BB1A7F">
        <w:rPr>
          <w:b/>
          <w:color w:val="000000"/>
        </w:rPr>
        <w:t xml:space="preserve"> </w:t>
      </w:r>
      <w:r w:rsidRPr="00BB1A7F">
        <w:rPr>
          <w:b/>
          <w:color w:val="FF0000"/>
          <w:sz w:val="24"/>
        </w:rPr>
        <w:t>^PHCD(+</w:t>
      </w:r>
      <w:r w:rsidRPr="00BB1A7F">
        <w:rPr>
          <w:b/>
          <w:color w:val="FF0000"/>
        </w:rPr>
        <w:t>PHCDF_RowId</w:t>
      </w:r>
      <w:r w:rsidRPr="00BB1A7F">
        <w:rPr>
          <w:b/>
          <w:color w:val="FF0000"/>
          <w:sz w:val="24"/>
        </w:rPr>
        <w:t>,"DF",$P(</w:t>
      </w:r>
      <w:r w:rsidRPr="00BB1A7F">
        <w:rPr>
          <w:b/>
          <w:color w:val="FF0000"/>
        </w:rPr>
        <w:t>PHCDF_RowId</w:t>
      </w:r>
      <w:r w:rsidRPr="00BB1A7F">
        <w:rPr>
          <w:b/>
          <w:color w:val="FF0000"/>
          <w:sz w:val="24"/>
        </w:rPr>
        <w:t>,"||",2),"DHC")</w:t>
      </w:r>
    </w:p>
    <w:p w:rsidR="00145DC8" w:rsidRPr="00BB1A7F" w:rsidRDefault="00145DC8" w:rsidP="00145DC8">
      <w:pPr>
        <w:rPr>
          <w:b/>
          <w:color w:val="FF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22"/>
        <w:gridCol w:w="2500"/>
        <w:gridCol w:w="1139"/>
        <w:gridCol w:w="2128"/>
        <w:gridCol w:w="2294"/>
      </w:tblGrid>
      <w:tr w:rsidR="00145DC8" w:rsidTr="004B242B">
        <w:tc>
          <w:tcPr>
            <w:tcW w:w="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 w:rsidRPr="00BB1A7F">
              <w:rPr>
                <w:color w:val="000000"/>
              </w:rPr>
              <w:t>CalcuDose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 w:rsidRPr="00BB1A7F">
              <w:rPr>
                <w:rFonts w:hint="eastAsia"/>
              </w:rPr>
              <w:t>按总剂量计算整包装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不允许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 w:rsidRPr="00BB1A7F">
              <w:rPr>
                <w:color w:val="000000"/>
              </w:rPr>
              <w:t>OPSkinTestYY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 w:rsidRPr="00BB1A7F">
              <w:rPr>
                <w:rFonts w:hint="eastAsia"/>
              </w:rPr>
              <w:t>门诊皮试用原液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不允许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Pr="00BB1A7F">
              <w:rPr>
                <w:color w:val="000000"/>
              </w:rPr>
              <w:t>PSkinTestYY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r w:rsidRPr="00BB1A7F">
              <w:rPr>
                <w:rFonts w:hint="eastAsia"/>
                <w:color w:val="000000"/>
              </w:rPr>
              <w:t>住院皮试用原液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   0:</w:t>
            </w:r>
            <w:r>
              <w:rPr>
                <w:rFonts w:hint="eastAsia"/>
              </w:rPr>
              <w:t>不允许</w:t>
            </w:r>
          </w:p>
        </w:tc>
      </w:tr>
      <w:tr w:rsidR="00145DC8" w:rsidTr="004B242B">
        <w:trPr>
          <w:trHeight w:val="177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AgeLimit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B1A7F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年龄限制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pPr>
        <w:rPr>
          <w:color w:val="000000"/>
        </w:rPr>
      </w:pPr>
    </w:p>
    <w:p w:rsidR="00145DC8" w:rsidRPr="000F37FA" w:rsidRDefault="00145DC8" w:rsidP="004001CB">
      <w:pPr>
        <w:pStyle w:val="3"/>
      </w:pPr>
      <w:r w:rsidRPr="000F37FA">
        <w:rPr>
          <w:rFonts w:hint="eastAsia"/>
        </w:rPr>
        <w:t>医护人员级别药品管制分类对照</w:t>
      </w:r>
      <w:r w:rsidRPr="000F37FA">
        <w:t>DHC_CarPrvTpPHPoison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User.DHCCarPrvTpPHPoison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F3749C">
        <w:rPr>
          <w:color w:val="000080"/>
        </w:rPr>
        <w:t xml:space="preserve"> </w:t>
      </w:r>
      <w:r>
        <w:rPr>
          <w:color w:val="000080"/>
        </w:rPr>
        <w:t>DHCCarPrvTpPHPoison</w:t>
      </w:r>
    </w:p>
    <w:p w:rsidR="00145DC8" w:rsidRPr="009961AF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9961AF">
        <w:rPr>
          <w:color w:val="000080"/>
        </w:rPr>
        <w:t>^</w:t>
      </w:r>
      <w:r>
        <w:rPr>
          <w:rFonts w:hint="eastAsia"/>
          <w:color w:val="000080"/>
        </w:rPr>
        <w:t>CT</w:t>
      </w:r>
      <w:r w:rsidRPr="009961AF">
        <w:rPr>
          <w:color w:val="000080"/>
        </w:rPr>
        <w:t>(</w:t>
      </w:r>
      <w:r w:rsidRPr="000F37FA">
        <w:rPr>
          <w:color w:val="000080"/>
        </w:rPr>
        <w:t>"CPT"</w:t>
      </w:r>
      <w:r>
        <w:rPr>
          <w:rFonts w:hint="eastAsia"/>
          <w:color w:val="000080"/>
        </w:rPr>
        <w:t>,RowId,</w:t>
      </w:r>
      <w:r>
        <w:rPr>
          <w:color w:val="000080"/>
        </w:rPr>
        <w:t>”</w:t>
      </w:r>
      <w:r>
        <w:rPr>
          <w:rFonts w:hint="eastAsia"/>
          <w:color w:val="000080"/>
        </w:rPr>
        <w:t>PHPO</w:t>
      </w:r>
      <w:r>
        <w:rPr>
          <w:color w:val="000080"/>
        </w:rPr>
        <w:t>”</w:t>
      </w:r>
      <w:r>
        <w:rPr>
          <w:rFonts w:hint="eastAsia"/>
          <w:color w:val="000080"/>
        </w:rPr>
        <w:t>,Child)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"/>
        <w:gridCol w:w="2182"/>
        <w:gridCol w:w="927"/>
        <w:gridCol w:w="2312"/>
        <w:gridCol w:w="532"/>
        <w:gridCol w:w="2122"/>
      </w:tblGrid>
      <w:tr w:rsidR="00145DC8" w:rsidTr="004B242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00"/>
              </w:rPr>
              <w:t>TPP_RowId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</w:t>
            </w:r>
            <w:r>
              <w:rPr>
                <w:color w:val="000000"/>
              </w:rPr>
              <w:t>ParRef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父指针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User.CTCarPrvTp</w:t>
            </w:r>
          </w:p>
        </w:tc>
      </w:tr>
      <w:tr w:rsidR="00145DC8" w:rsidTr="004B242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3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TPP_Child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4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TPP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Poison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DR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管制分类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User.PHCPoison</w:t>
            </w:r>
          </w:p>
        </w:tc>
      </w:tr>
      <w:tr w:rsidR="00145DC8" w:rsidTr="004B242B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TPP_ControlType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允许类型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800080"/>
              </w:rPr>
            </w:pPr>
            <w:r>
              <w:rPr>
                <w:color w:val="800080"/>
              </w:rPr>
              <w:t>AlERT</w:t>
            </w:r>
            <w:r>
              <w:rPr>
                <w:rFonts w:hint="eastAsia"/>
                <w:color w:val="800080"/>
              </w:rPr>
              <w:t>：</w:t>
            </w:r>
            <w:r>
              <w:rPr>
                <w:rFonts w:hint="eastAsia"/>
                <w:color w:val="800080"/>
              </w:rPr>
              <w:t xml:space="preserve"> </w:t>
            </w:r>
            <w:r>
              <w:rPr>
                <w:rFonts w:hint="eastAsia"/>
                <w:color w:val="800080"/>
              </w:rPr>
              <w:t>提示</w:t>
            </w:r>
          </w:p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800080"/>
              </w:rPr>
              <w:t>FORBID</w:t>
            </w:r>
            <w:r>
              <w:rPr>
                <w:rFonts w:hint="eastAsia"/>
                <w:color w:val="800080"/>
              </w:rPr>
              <w:t>：禁止</w:t>
            </w:r>
            <w:r>
              <w:rPr>
                <w:rFonts w:hint="eastAsia"/>
                <w:color w:val="000080"/>
              </w:rPr>
              <w:t xml:space="preserve">   </w:t>
            </w:r>
          </w:p>
        </w:tc>
      </w:tr>
    </w:tbl>
    <w:p w:rsidR="00145DC8" w:rsidRDefault="00145DC8" w:rsidP="00145DC8"/>
    <w:p w:rsidR="00145DC8" w:rsidRDefault="00145DC8" w:rsidP="00145DC8"/>
    <w:p w:rsidR="00145DC8" w:rsidRPr="00AA3D41" w:rsidRDefault="00145DC8" w:rsidP="00145DC8"/>
    <w:p w:rsidR="00145DC8" w:rsidRPr="000F37FA" w:rsidRDefault="00145DC8" w:rsidP="004001CB">
      <w:pPr>
        <w:pStyle w:val="3"/>
      </w:pPr>
      <w:r>
        <w:rPr>
          <w:rFonts w:hint="eastAsia"/>
        </w:rPr>
        <w:t>费别医保医疗类别</w:t>
      </w:r>
      <w:r w:rsidRPr="000F37FA">
        <w:rPr>
          <w:rFonts w:hint="eastAsia"/>
        </w:rPr>
        <w:t>对照</w:t>
      </w:r>
      <w:r w:rsidRPr="000F37FA">
        <w:t>DHC_</w:t>
      </w:r>
      <w:r>
        <w:rPr>
          <w:rFonts w:hint="eastAsia"/>
        </w:rPr>
        <w:t>BillTypeEPType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User.DHCBillTypeInsurEPType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F3749C">
        <w:rPr>
          <w:color w:val="000080"/>
        </w:rPr>
        <w:t xml:space="preserve"> </w:t>
      </w:r>
      <w:r>
        <w:rPr>
          <w:color w:val="000080"/>
        </w:rPr>
        <w:t>DHCBillTypeInsurEPType</w:t>
      </w:r>
    </w:p>
    <w:p w:rsidR="00145DC8" w:rsidRPr="00173F6C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173F6C">
        <w:rPr>
          <w:color w:val="000080"/>
        </w:rPr>
        <w:t>^PAC("ADMREA",{REA_RowId}</w:t>
      </w:r>
      <w:r>
        <w:rPr>
          <w:rFonts w:hint="eastAsia"/>
          <w:color w:val="000080"/>
        </w:rPr>
        <w:t>,</w:t>
      </w:r>
      <w:r>
        <w:rPr>
          <w:color w:val="000080"/>
        </w:rPr>
        <w:t>”</w:t>
      </w:r>
      <w:r>
        <w:rPr>
          <w:rFonts w:hint="eastAsia"/>
          <w:color w:val="000080"/>
        </w:rPr>
        <w:t>INSUR</w:t>
      </w:r>
      <w:r>
        <w:rPr>
          <w:color w:val="000080"/>
        </w:rPr>
        <w:t>”</w:t>
      </w:r>
      <w:r>
        <w:rPr>
          <w:rFonts w:hint="eastAsia"/>
          <w:color w:val="000080"/>
        </w:rPr>
        <w:t>,ChildSub</w:t>
      </w:r>
      <w:r w:rsidRPr="00173F6C">
        <w:rPr>
          <w:color w:val="000080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22"/>
        <w:gridCol w:w="893"/>
        <w:gridCol w:w="1995"/>
        <w:gridCol w:w="514"/>
        <w:gridCol w:w="2780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73F6C" w:rsidRDefault="00145DC8" w:rsidP="004B242B">
            <w:pPr>
              <w:rPr>
                <w:b/>
              </w:rPr>
            </w:pPr>
            <w:r w:rsidRPr="00173F6C">
              <w:rPr>
                <w:rFonts w:hint="eastAsia"/>
                <w:b/>
                <w:color w:val="000000"/>
              </w:rPr>
              <w:t>BI _RowId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22E55" w:rsidRDefault="00145DC8" w:rsidP="004B242B">
            <w:pPr>
              <w:rPr>
                <w:b/>
                <w:color w:val="000000"/>
              </w:rPr>
            </w:pPr>
            <w:r w:rsidRPr="00222E55"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</w:t>
            </w:r>
            <w:r w:rsidRPr="00222E55">
              <w:rPr>
                <w:b/>
                <w:color w:val="000000"/>
              </w:rPr>
              <w:t>BillType</w:t>
            </w:r>
            <w:r>
              <w:rPr>
                <w:rFonts w:hint="eastAsia"/>
                <w:b/>
                <w:color w:val="000000"/>
              </w:rPr>
              <w:t>_</w:t>
            </w:r>
            <w:r w:rsidRPr="00222E55">
              <w:rPr>
                <w:b/>
                <w:color w:val="000000"/>
              </w:rPr>
              <w:t>ParRef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父指针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PAC_AdmReason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73F6C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BI</w:t>
            </w:r>
            <w:r w:rsidRPr="00173F6C">
              <w:rPr>
                <w:rFonts w:hint="eastAsia"/>
                <w:b/>
                <w:color w:val="000000"/>
              </w:rPr>
              <w:t>_Child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73F6C" w:rsidRDefault="00145DC8" w:rsidP="004B242B">
            <w:pPr>
              <w:rPr>
                <w:b/>
                <w:color w:val="000000"/>
              </w:rPr>
            </w:pPr>
            <w:r w:rsidRPr="00173F6C">
              <w:rPr>
                <w:rFonts w:hint="eastAsia"/>
                <w:b/>
                <w:color w:val="000000"/>
              </w:rPr>
              <w:t>BI_EpisodeType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就诊类别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I:</w:t>
            </w:r>
            <w:r>
              <w:rPr>
                <w:rFonts w:hint="eastAsia"/>
                <w:color w:val="000080"/>
              </w:rPr>
              <w:t>住院</w:t>
            </w:r>
            <w:r>
              <w:rPr>
                <w:rFonts w:hint="eastAsia"/>
                <w:color w:val="000080"/>
              </w:rPr>
              <w:t>,O:</w:t>
            </w:r>
            <w:r>
              <w:rPr>
                <w:rFonts w:hint="eastAsia"/>
                <w:color w:val="000080"/>
              </w:rPr>
              <w:t>门诊</w:t>
            </w:r>
            <w:r>
              <w:rPr>
                <w:rFonts w:hint="eastAsia"/>
                <w:color w:val="000080"/>
              </w:rPr>
              <w:t>,E:</w:t>
            </w:r>
            <w:r>
              <w:rPr>
                <w:rFonts w:hint="eastAsia"/>
                <w:color w:val="000080"/>
              </w:rPr>
              <w:t>急诊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74FB4" w:rsidRDefault="00145DC8" w:rsidP="004B242B">
            <w:pPr>
              <w:rPr>
                <w:b/>
                <w:color w:val="000000"/>
              </w:rPr>
            </w:pPr>
            <w:r w:rsidRPr="00074FB4"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</w:t>
            </w:r>
            <w:r w:rsidRPr="00074FB4">
              <w:rPr>
                <w:b/>
                <w:color w:val="000000"/>
              </w:rPr>
              <w:t>InsurEPType</w:t>
            </w:r>
            <w:r>
              <w:rPr>
                <w:rFonts w:hint="eastAsia"/>
                <w:b/>
                <w:color w:val="000000"/>
              </w:rPr>
              <w:t>_</w:t>
            </w:r>
            <w:r w:rsidRPr="00074FB4">
              <w:rPr>
                <w:b/>
                <w:color w:val="000000"/>
              </w:rPr>
              <w:t>DR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医保医疗类别指针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INSU_DicData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74FB4" w:rsidRDefault="00145DC8" w:rsidP="004B242B">
            <w:pPr>
              <w:rPr>
                <w:b/>
                <w:color w:val="000000"/>
              </w:rPr>
            </w:pPr>
            <w:r w:rsidRPr="00074FB4">
              <w:rPr>
                <w:b/>
                <w:color w:val="000000"/>
              </w:rPr>
              <w:t>BI</w:t>
            </w:r>
            <w:r>
              <w:rPr>
                <w:rFonts w:hint="eastAsia"/>
                <w:b/>
                <w:color w:val="000000"/>
              </w:rPr>
              <w:t>_Default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默认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Y: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,N: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不默认</w:t>
            </w:r>
          </w:p>
        </w:tc>
      </w:tr>
    </w:tbl>
    <w:p w:rsidR="00145DC8" w:rsidRDefault="00145DC8" w:rsidP="00145DC8">
      <w:pPr>
        <w:rPr>
          <w:b/>
          <w:color w:val="000080"/>
        </w:rPr>
      </w:pPr>
      <w:r w:rsidRPr="00173F6C">
        <w:rPr>
          <w:rFonts w:ascii="Arial" w:hAnsi="Arial" w:cs="Arial" w:hint="eastAsia"/>
          <w:bCs/>
          <w:color w:val="000000"/>
          <w:sz w:val="18"/>
          <w:szCs w:val="18"/>
        </w:rPr>
        <w:t>INSU_DicData</w:t>
      </w:r>
      <w:r w:rsidRPr="00173F6C">
        <w:rPr>
          <w:rFonts w:ascii="Arial" w:hAnsi="Arial" w:cs="Arial" w:hint="eastAsia"/>
          <w:bCs/>
          <w:color w:val="000000"/>
          <w:sz w:val="18"/>
          <w:szCs w:val="18"/>
        </w:rPr>
        <w:t>医保的基础对照表，</w:t>
      </w:r>
      <w:r>
        <w:rPr>
          <w:rFonts w:ascii="Arial" w:hAnsi="Arial" w:cs="Arial" w:hint="eastAsia"/>
          <w:bCs/>
          <w:color w:val="000000"/>
          <w:sz w:val="18"/>
          <w:szCs w:val="18"/>
        </w:rPr>
        <w:t>采用链式方式</w:t>
      </w:r>
      <w:r w:rsidRPr="00173F6C">
        <w:rPr>
          <w:rFonts w:ascii="Arial" w:hAnsi="Arial" w:cs="Arial" w:hint="eastAsia"/>
          <w:bCs/>
          <w:color w:val="000000"/>
          <w:sz w:val="18"/>
          <w:szCs w:val="18"/>
        </w:rPr>
        <w:t>记录了</w:t>
      </w:r>
      <w:r w:rsidRPr="00173F6C">
        <w:rPr>
          <w:rFonts w:ascii="Arial" w:hint="eastAsia"/>
          <w:bCs/>
          <w:color w:val="000000"/>
          <w:sz w:val="18"/>
        </w:rPr>
        <w:t>医保医疗类别和医保医疗子类别代码</w:t>
      </w:r>
      <w:r>
        <w:rPr>
          <w:rFonts w:ascii="Arial" w:hint="eastAsia"/>
          <w:bCs/>
          <w:color w:val="000000"/>
          <w:sz w:val="18"/>
        </w:rPr>
        <w:t>和其他信息，</w:t>
      </w:r>
      <w:r>
        <w:rPr>
          <w:rFonts w:ascii="Arial" w:hAnsi="Arial" w:cs="Arial" w:hint="eastAsia"/>
          <w:color w:val="000000"/>
          <w:sz w:val="18"/>
          <w:szCs w:val="18"/>
        </w:rPr>
        <w:t>NSU_DicData.INDID</w:t>
      </w:r>
      <w:r>
        <w:rPr>
          <w:rFonts w:ascii="Arial" w:hAnsi="Arial" w:cs="Arial"/>
          <w:color w:val="000000"/>
          <w:sz w:val="18"/>
          <w:szCs w:val="18"/>
        </w:rPr>
        <w:t>_</w:t>
      </w:r>
      <w:r>
        <w:rPr>
          <w:rFonts w:ascii="Arial" w:hAnsi="Arial" w:cs="Arial" w:hint="eastAsia"/>
          <w:color w:val="000000"/>
          <w:sz w:val="18"/>
          <w:szCs w:val="18"/>
        </w:rPr>
        <w:t>DicType</w:t>
      </w:r>
      <w:r>
        <w:t xml:space="preserve"> </w:t>
      </w:r>
      <w:r>
        <w:rPr>
          <w:rFonts w:hint="eastAsia"/>
        </w:rPr>
        <w:t>=</w:t>
      </w:r>
      <w:r>
        <w:t>“</w:t>
      </w:r>
      <w:r>
        <w:rPr>
          <w:rFonts w:hint="eastAsia"/>
        </w:rPr>
        <w:t>SYS</w:t>
      </w:r>
      <w:r>
        <w:t>”</w:t>
      </w:r>
      <w:r>
        <w:rPr>
          <w:rFonts w:hint="eastAsia"/>
        </w:rPr>
        <w:t>，</w:t>
      </w:r>
      <w:r w:rsidRPr="00A04E89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INSU_DicData.INDID</w:t>
      </w:r>
      <w:r>
        <w:rPr>
          <w:rFonts w:ascii="Arial" w:hAnsi="Arial" w:cs="Arial"/>
          <w:color w:val="000000"/>
          <w:sz w:val="18"/>
          <w:szCs w:val="18"/>
        </w:rPr>
        <w:t>_</w:t>
      </w:r>
      <w:r>
        <w:rPr>
          <w:rFonts w:ascii="Arial" w:hAnsi="Arial" w:cs="Arial" w:hint="eastAsia"/>
          <w:color w:val="000000"/>
          <w:sz w:val="18"/>
          <w:szCs w:val="18"/>
        </w:rPr>
        <w:t>DicType=</w:t>
      </w:r>
      <w:r>
        <w:rPr>
          <w:rFonts w:hint="eastAsia"/>
          <w:color w:val="000000"/>
        </w:rPr>
        <w:t xml:space="preserve"> </w:t>
      </w:r>
      <w:r w:rsidRPr="00173F6C">
        <w:rPr>
          <w:rFonts w:hint="eastAsia"/>
          <w:b/>
          <w:color w:val="000080"/>
        </w:rPr>
        <w:t>BI_InsurType</w:t>
      </w:r>
    </w:p>
    <w:p w:rsidR="00145DC8" w:rsidRPr="003C2BC6" w:rsidRDefault="00145DC8" w:rsidP="004001CB">
      <w:pPr>
        <w:pStyle w:val="3"/>
      </w:pPr>
      <w:r>
        <w:rPr>
          <w:rFonts w:hint="eastAsia"/>
        </w:rPr>
        <w:t>人员类别费别对照表</w:t>
      </w:r>
      <w:r w:rsidRPr="003C2BC6">
        <w:t>DHC_PACADM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DHCPACADM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业务类</w:t>
      </w:r>
      <w:r>
        <w:rPr>
          <w:color w:val="000080"/>
        </w:rPr>
        <w:t>: Web.</w:t>
      </w:r>
      <w:r w:rsidRPr="00F3749C">
        <w:rPr>
          <w:color w:val="000080"/>
        </w:rPr>
        <w:t xml:space="preserve"> </w:t>
      </w:r>
      <w:r w:rsidRPr="003C2BC6">
        <w:rPr>
          <w:color w:val="000080"/>
        </w:rPr>
        <w:t>DHCPACADM</w:t>
      </w:r>
    </w:p>
    <w:p w:rsidR="00145DC8" w:rsidRPr="003C2BC6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^DHCPACADM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C2BC6" w:rsidRDefault="00145DC8" w:rsidP="004B242B">
            <w:pPr>
              <w:rPr>
                <w:b/>
                <w:color w:val="000000"/>
              </w:rPr>
            </w:pPr>
            <w:r w:rsidRPr="003C2BC6">
              <w:rPr>
                <w:b/>
                <w:color w:val="000000"/>
              </w:rPr>
              <w:t>PAC_RowId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C2BC6" w:rsidRDefault="00145DC8" w:rsidP="004B242B">
            <w:pPr>
              <w:rPr>
                <w:b/>
                <w:color w:val="000000"/>
              </w:rPr>
            </w:pPr>
            <w:r w:rsidRPr="003C2BC6">
              <w:rPr>
                <w:b/>
                <w:color w:val="000000"/>
              </w:rPr>
              <w:t>PAC_SocialStatus_Dr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病人类别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PAC_SocialStatus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C2BC6" w:rsidRDefault="00145DC8" w:rsidP="004B242B">
            <w:pPr>
              <w:rPr>
                <w:b/>
                <w:color w:val="000000"/>
              </w:rPr>
            </w:pPr>
            <w:r w:rsidRPr="003C2BC6">
              <w:rPr>
                <w:b/>
                <w:color w:val="000000"/>
              </w:rPr>
              <w:t>PAC_AdmReason_Dr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PAC_AdmReason</w:t>
            </w:r>
          </w:p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C2BC6" w:rsidRDefault="00145DC8" w:rsidP="004B242B">
            <w:pPr>
              <w:rPr>
                <w:b/>
                <w:color w:val="000000"/>
              </w:rPr>
            </w:pPr>
            <w:r w:rsidRPr="003C2BC6">
              <w:rPr>
                <w:b/>
                <w:color w:val="000000"/>
              </w:rPr>
              <w:t>PAC_StartDate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74FB4" w:rsidRDefault="00145DC8" w:rsidP="004B242B">
            <w:pPr>
              <w:rPr>
                <w:b/>
                <w:color w:val="000000"/>
              </w:rPr>
            </w:pPr>
            <w:r w:rsidRPr="003C2BC6">
              <w:rPr>
                <w:b/>
                <w:color w:val="000000"/>
              </w:rPr>
              <w:t>PAC_</w:t>
            </w:r>
            <w:r>
              <w:rPr>
                <w:rFonts w:hint="eastAsia"/>
                <w:b/>
                <w:color w:val="000000"/>
              </w:rPr>
              <w:t>End</w:t>
            </w:r>
            <w:r w:rsidRPr="003C2BC6">
              <w:rPr>
                <w:b/>
                <w:color w:val="000000"/>
              </w:rPr>
              <w:t>Date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pPr>
        <w:rPr>
          <w:rFonts w:ascii="Arial" w:hAnsi="Arial"/>
          <w:bCs/>
          <w:color w:val="000000"/>
          <w:sz w:val="18"/>
        </w:rPr>
      </w:pPr>
    </w:p>
    <w:p w:rsidR="00145DC8" w:rsidRDefault="00145DC8" w:rsidP="004001CB">
      <w:pPr>
        <w:pStyle w:val="3"/>
        <w:rPr>
          <w:color w:val="333399"/>
        </w:rPr>
      </w:pPr>
      <w:r>
        <w:rPr>
          <w:rFonts w:hint="eastAsia"/>
          <w:color w:val="333399"/>
        </w:rPr>
        <w:t>出诊科室设置</w:t>
      </w:r>
      <w:r>
        <w:rPr>
          <w:rFonts w:hint="eastAsia"/>
          <w:color w:val="333399"/>
        </w:rPr>
        <w:t xml:space="preserve"> </w:t>
      </w:r>
      <w:r>
        <w:t>PAC</w:t>
      </w:r>
      <w:r>
        <w:rPr>
          <w:rFonts w:hint="eastAsia"/>
        </w:rPr>
        <w:t>_</w:t>
      </w:r>
      <w:r>
        <w:t>AdmTypeLocation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User.PACAdmTypeLocation</w:t>
      </w:r>
    </w:p>
    <w:p w:rsidR="00145DC8" w:rsidRPr="006E7F20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6E7F20">
        <w:t xml:space="preserve"> ^CTPCP({CTPCP_RowId})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2510"/>
        <w:gridCol w:w="866"/>
        <w:gridCol w:w="1783"/>
        <w:gridCol w:w="500"/>
        <w:gridCol w:w="2648"/>
      </w:tblGrid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F0DC5" w:rsidRDefault="00145DC8" w:rsidP="004B242B">
            <w:pPr>
              <w:rPr>
                <w:b/>
                <w:color w:val="000000"/>
              </w:rPr>
            </w:pPr>
            <w:r w:rsidRPr="000F0DC5">
              <w:rPr>
                <w:b/>
                <w:color w:val="000000"/>
              </w:rPr>
              <w:t>ADMLOC</w:t>
            </w:r>
            <w:r w:rsidRPr="000F0DC5">
              <w:rPr>
                <w:rFonts w:hint="eastAsia"/>
                <w:b/>
                <w:color w:val="000000"/>
              </w:rPr>
              <w:t>_</w:t>
            </w:r>
            <w:r w:rsidRPr="000F0DC5">
              <w:rPr>
                <w:b/>
                <w:color w:val="000000"/>
              </w:rPr>
              <w:t xml:space="preserve"> _</w:t>
            </w:r>
            <w:r w:rsidRPr="000F0DC5"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F0DC5" w:rsidRDefault="00145DC8" w:rsidP="004B242B">
            <w:pPr>
              <w:rPr>
                <w:b/>
                <w:color w:val="000000"/>
              </w:rPr>
            </w:pPr>
            <w:r w:rsidRPr="000F0DC5">
              <w:rPr>
                <w:b/>
                <w:color w:val="000000"/>
              </w:rPr>
              <w:t>ADMLOC</w:t>
            </w:r>
            <w:r w:rsidRPr="000F0DC5">
              <w:rPr>
                <w:rFonts w:hint="eastAsia"/>
                <w:b/>
                <w:color w:val="000000"/>
              </w:rPr>
              <w:t>_</w:t>
            </w:r>
            <w:r w:rsidRPr="000F0DC5">
              <w:rPr>
                <w:b/>
                <w:color w:val="000000"/>
              </w:rPr>
              <w:t>AdmType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就诊类型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“</w:t>
            </w:r>
            <w:r>
              <w:rPr>
                <w:rFonts w:hint="eastAsia"/>
              </w:rPr>
              <w:t>O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I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F0DC5" w:rsidRDefault="00145DC8" w:rsidP="004B242B">
            <w:pPr>
              <w:rPr>
                <w:b/>
                <w:color w:val="000000"/>
              </w:rPr>
            </w:pPr>
            <w:r w:rsidRPr="000F0DC5"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 w:rsidRPr="000F0DC5">
              <w:rPr>
                <w:b/>
                <w:color w:val="000000"/>
              </w:rPr>
              <w:t>CTLOC</w:t>
            </w:r>
            <w:r>
              <w:rPr>
                <w:rFonts w:hint="eastAsia"/>
                <w:b/>
                <w:color w:val="000000"/>
              </w:rPr>
              <w:t>_</w:t>
            </w:r>
            <w:r w:rsidRPr="000F0DC5">
              <w:rPr>
                <w:b/>
                <w:color w:val="000000"/>
              </w:rPr>
              <w:t>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科室类型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0F0DC5" w:rsidRDefault="00145DC8" w:rsidP="004B242B">
            <w:pPr>
              <w:rPr>
                <w:b/>
                <w:color w:val="000000"/>
              </w:rPr>
            </w:pPr>
            <w:r w:rsidRPr="000F0DC5">
              <w:rPr>
                <w:b/>
                <w:color w:val="000000"/>
              </w:rPr>
              <w:t>ADMLOC</w:t>
            </w:r>
            <w:r>
              <w:rPr>
                <w:rFonts w:hint="eastAsia"/>
                <w:b/>
                <w:color w:val="000000"/>
              </w:rPr>
              <w:t>_</w:t>
            </w:r>
            <w:r w:rsidRPr="000F0DC5">
              <w:rPr>
                <w:b/>
                <w:color w:val="000000"/>
              </w:rPr>
              <w:t>LocDesc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Compu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>
      <w:pPr>
        <w:rPr>
          <w:rFonts w:ascii="Arial" w:hAnsi="Arial"/>
          <w:bCs/>
          <w:color w:val="000000"/>
          <w:sz w:val="18"/>
        </w:rPr>
      </w:pPr>
    </w:p>
    <w:p w:rsidR="00145DC8" w:rsidRDefault="00145DC8" w:rsidP="004001CB">
      <w:pPr>
        <w:pStyle w:val="3"/>
      </w:pPr>
      <w:r>
        <w:rPr>
          <w:rFonts w:hint="eastAsia"/>
        </w:rPr>
        <w:t>医护人员</w:t>
      </w:r>
      <w:r>
        <w:rPr>
          <w:rFonts w:hint="eastAsia"/>
        </w:rPr>
        <w:t xml:space="preserve"> CT_CareProv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>
        <w:rPr>
          <w:rFonts w:hint="eastAsia"/>
          <w:color w:val="000080"/>
        </w:rPr>
        <w:t>CTCareProv</w:t>
      </w:r>
    </w:p>
    <w:p w:rsidR="00145DC8" w:rsidRPr="006E7F20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6E7F20">
        <w:t xml:space="preserve"> ^CTPCP({CTPCP_RowId})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2510"/>
        <w:gridCol w:w="866"/>
        <w:gridCol w:w="1783"/>
        <w:gridCol w:w="500"/>
        <w:gridCol w:w="2648"/>
      </w:tblGrid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 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指针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CTPCP_Code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CTPCP_Desc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CTPCP_ActiveFlag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有效标志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CTPCP_Anaesthetist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麻醉师标志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CTPCP_Radiologist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放射师标志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CTPCP_Surgeon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外科医生标志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TPCP_AuthorID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CTPCP_CPGroup_DR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医生组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r w:rsidRPr="00E6270A">
              <w:t>CT_CareProvGroup</w:t>
            </w:r>
          </w:p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CTPCP_DateActiveFrom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9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CTPCP_DateActiveTo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10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CTPCP_DOB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生日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CTPCP_Email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E</w:t>
            </w: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12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CTPCP_Fax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传真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CTPCP_TelH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家庭电话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14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CTPCP_Tel</w:t>
            </w:r>
            <w:r>
              <w:rPr>
                <w:rFonts w:hint="eastAsia"/>
                <w:b/>
                <w:color w:val="000000"/>
              </w:rPr>
              <w:t>O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办公室电话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16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CTPCP_MobilePhone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移动电话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15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CTPCP_Hosp_DR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所属医院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r>
              <w:rPr>
                <w:rFonts w:hint="eastAsia"/>
              </w:rPr>
              <w:t>CT_Hospital</w:t>
            </w:r>
          </w:p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17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CTPCP_SpecialistYN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专家标志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18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CTPCP_Spec_DR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专业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r w:rsidRPr="00E6270A">
              <w:t>CT_Spec</w:t>
            </w:r>
          </w:p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19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CTPCP_SubSpec_DR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子专业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r w:rsidRPr="00E6270A">
              <w:t>CT_Spec</w:t>
            </w:r>
          </w:p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CTPCP_RespUnit_DR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r w:rsidRPr="00FA50B2">
              <w:t>CT_ResponsibleUnit</w:t>
            </w:r>
          </w:p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23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  <w:r w:rsidRPr="00FA50B2">
              <w:rPr>
                <w:b/>
                <w:color w:val="000000"/>
              </w:rPr>
              <w:t>CTPCP_Title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头衔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  <w:tr w:rsidR="00145DC8" w:rsidTr="004B242B">
        <w:trPr>
          <w:trHeight w:val="33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FA50B2" w:rsidRDefault="00145DC8" w:rsidP="004B242B">
            <w:pPr>
              <w:rPr>
                <w:b/>
                <w:color w:val="000000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/>
        </w:tc>
      </w:tr>
    </w:tbl>
    <w:p w:rsidR="00145DC8" w:rsidRDefault="00145DC8" w:rsidP="004001CB">
      <w:pPr>
        <w:pStyle w:val="3"/>
      </w:pPr>
      <w:r>
        <w:rPr>
          <w:rFonts w:hint="eastAsia"/>
        </w:rPr>
        <w:t>科室</w:t>
      </w:r>
      <w:r>
        <w:rPr>
          <w:rFonts w:hint="eastAsia"/>
        </w:rPr>
        <w:t xml:space="preserve"> CT_Loc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>
        <w:rPr>
          <w:rFonts w:hint="eastAsia"/>
          <w:color w:val="000080"/>
        </w:rPr>
        <w:t>CTLoc</w:t>
      </w:r>
    </w:p>
    <w:p w:rsidR="00145DC8" w:rsidRPr="006E7F20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CTLOC(</w:t>
      </w:r>
      <w:r w:rsidRPr="00E6270A"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</w:t>
      </w:r>
      <w:r>
        <w:rPr>
          <w:rFonts w:hint="eastAsia"/>
          <w:color w:val="000080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"/>
        <w:gridCol w:w="2235"/>
        <w:gridCol w:w="886"/>
        <w:gridCol w:w="1935"/>
        <w:gridCol w:w="511"/>
        <w:gridCol w:w="2738"/>
      </w:tblGrid>
      <w:tr w:rsidR="00145DC8" w:rsidTr="004B242B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科室指针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Code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CTLOC_Desc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E6270A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CTLOC_Hospital_DR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医院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E6270A">
              <w:rPr>
                <w:b/>
                <w:color w:val="000000"/>
              </w:rPr>
              <w:t>CTLOC_</w:t>
            </w:r>
            <w:r>
              <w:rPr>
                <w:rFonts w:hint="eastAsia"/>
                <w:b/>
                <w:color w:val="000000"/>
              </w:rPr>
              <w:t>Type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Ward||W</w:t>
            </w:r>
          </w:p>
          <w:p w:rsidR="00145DC8" w:rsidRDefault="00145DC8" w:rsidP="004B242B">
            <w:r>
              <w:t>Execute||E</w:t>
            </w:r>
          </w:p>
          <w:p w:rsidR="00145DC8" w:rsidRDefault="00145DC8" w:rsidP="004B242B">
            <w:r>
              <w:t>Drug Injection||DI</w:t>
            </w:r>
          </w:p>
          <w:p w:rsidR="00145DC8" w:rsidRDefault="00145DC8" w:rsidP="004B242B">
            <w:r>
              <w:t>Dispensing||D</w:t>
            </w:r>
          </w:p>
          <w:p w:rsidR="00145DC8" w:rsidRDefault="00145DC8" w:rsidP="004B242B">
            <w:r>
              <w:t>Cashier||C</w:t>
            </w:r>
          </w:p>
          <w:p w:rsidR="00145DC8" w:rsidRDefault="00145DC8" w:rsidP="004B242B">
            <w:r>
              <w:t>Other||O</w:t>
            </w:r>
          </w:p>
          <w:p w:rsidR="00145DC8" w:rsidRDefault="00145DC8" w:rsidP="004B242B">
            <w:r>
              <w:t>Operating Theatre||OP</w:t>
            </w:r>
          </w:p>
          <w:p w:rsidR="00145DC8" w:rsidRDefault="00145DC8" w:rsidP="004B242B">
            <w:r>
              <w:t>Emergency||EM</w:t>
            </w:r>
          </w:p>
          <w:p w:rsidR="00145DC8" w:rsidRDefault="00145DC8" w:rsidP="004B242B">
            <w:r>
              <w:lastRenderedPageBreak/>
              <w:t>Day Surgery||DS</w:t>
            </w:r>
          </w:p>
          <w:p w:rsidR="00145DC8" w:rsidRDefault="00145DC8" w:rsidP="004B242B">
            <w:r>
              <w:t>Medical Records||MR</w:t>
            </w:r>
          </w:p>
          <w:p w:rsidR="00145DC8" w:rsidRDefault="00145DC8" w:rsidP="004B242B">
            <w:r>
              <w:t>OutPatient Consulting Room||OR</w:t>
            </w:r>
          </w:p>
          <w:p w:rsidR="00145DC8" w:rsidRDefault="00145DC8" w:rsidP="004B242B">
            <w:r>
              <w:t>Clinic||CL</w:t>
            </w:r>
          </w:p>
        </w:tc>
      </w:tr>
      <w:tr w:rsidR="00145DC8" w:rsidTr="004B242B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Pr="00501667" w:rsidRDefault="00145DC8" w:rsidP="00145DC8"/>
    <w:p w:rsidR="00145DC8" w:rsidRDefault="00145DC8" w:rsidP="004001CB">
      <w:pPr>
        <w:pStyle w:val="3"/>
        <w:rPr>
          <w:color w:val="333399"/>
        </w:rPr>
      </w:pPr>
      <w:r>
        <w:rPr>
          <w:rFonts w:hint="eastAsia"/>
          <w:color w:val="333399"/>
        </w:rPr>
        <w:t>科室医护人员归属</w:t>
      </w:r>
      <w:r>
        <w:t>RB_</w:t>
      </w:r>
      <w:r w:rsidRPr="002F180A">
        <w:t>Resource</w:t>
      </w:r>
    </w:p>
    <w:p w:rsidR="00145DC8" w:rsidRDefault="00145DC8" w:rsidP="00145DC8">
      <w:pPr>
        <w:rPr>
          <w:color w:val="000000"/>
        </w:rPr>
      </w:pPr>
      <w:r>
        <w:rPr>
          <w:rFonts w:cs="宋体" w:hint="eastAsia"/>
          <w:color w:val="000000"/>
        </w:rPr>
        <w:t>实体类</w:t>
      </w:r>
      <w:r>
        <w:rPr>
          <w:color w:val="000000"/>
        </w:rPr>
        <w:t>: User. RBResource</w:t>
      </w:r>
    </w:p>
    <w:p w:rsidR="00145DC8" w:rsidRPr="009876C1" w:rsidRDefault="00145DC8" w:rsidP="00145DC8">
      <w:pPr>
        <w:rPr>
          <w:color w:val="000000"/>
        </w:rPr>
      </w:pPr>
      <w:r>
        <w:rPr>
          <w:rFonts w:cs="宋体" w:hint="eastAsia"/>
          <w:color w:val="000000"/>
        </w:rPr>
        <w:t>存储</w:t>
      </w:r>
      <w:r>
        <w:rPr>
          <w:color w:val="000000"/>
        </w:rPr>
        <w:t>globe: ^RB("RES",{RES_RowId})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2264"/>
        <w:gridCol w:w="1134"/>
        <w:gridCol w:w="2183"/>
        <w:gridCol w:w="2371"/>
      </w:tblGrid>
      <w:tr w:rsidR="00145DC8" w:rsidTr="004B242B">
        <w:tc>
          <w:tcPr>
            <w:tcW w:w="570" w:type="dxa"/>
            <w:shd w:val="clear" w:color="auto" w:fill="C0C0C0"/>
          </w:tcPr>
          <w:p w:rsidR="00145DC8" w:rsidRDefault="00145DC8" w:rsidP="004B242B">
            <w:r>
              <w:rPr>
                <w:rFonts w:cs="宋体" w:hint="eastAsia"/>
              </w:rPr>
              <w:t>序号</w:t>
            </w:r>
          </w:p>
        </w:tc>
        <w:tc>
          <w:tcPr>
            <w:tcW w:w="2264" w:type="dxa"/>
            <w:shd w:val="clear" w:color="auto" w:fill="C0C0C0"/>
          </w:tcPr>
          <w:p w:rsidR="00145DC8" w:rsidRDefault="00145DC8" w:rsidP="004B242B">
            <w:r>
              <w:rPr>
                <w:rFonts w:cs="宋体" w:hint="eastAsia"/>
              </w:rPr>
              <w:t>列名</w:t>
            </w:r>
          </w:p>
        </w:tc>
        <w:tc>
          <w:tcPr>
            <w:tcW w:w="1134" w:type="dxa"/>
            <w:shd w:val="clear" w:color="auto" w:fill="C0C0C0"/>
          </w:tcPr>
          <w:p w:rsidR="00145DC8" w:rsidRDefault="00145DC8" w:rsidP="004B242B">
            <w:r>
              <w:rPr>
                <w:rFonts w:cs="宋体" w:hint="eastAsia"/>
              </w:rPr>
              <w:t>类型</w:t>
            </w:r>
          </w:p>
        </w:tc>
        <w:tc>
          <w:tcPr>
            <w:tcW w:w="2183" w:type="dxa"/>
            <w:shd w:val="clear" w:color="auto" w:fill="C0C0C0"/>
          </w:tcPr>
          <w:p w:rsidR="00145DC8" w:rsidRDefault="00145DC8" w:rsidP="004B242B">
            <w:r>
              <w:rPr>
                <w:rFonts w:cs="宋体" w:hint="eastAsia"/>
              </w:rPr>
              <w:t>描述</w:t>
            </w:r>
          </w:p>
        </w:tc>
        <w:tc>
          <w:tcPr>
            <w:tcW w:w="2371" w:type="dxa"/>
            <w:shd w:val="clear" w:color="auto" w:fill="C0C0C0"/>
          </w:tcPr>
          <w:p w:rsidR="00145DC8" w:rsidRDefault="00145DC8" w:rsidP="004B242B">
            <w:r>
              <w:rPr>
                <w:rFonts w:cs="宋体" w:hint="eastAsia"/>
              </w:rPr>
              <w:t>备注</w:t>
            </w: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RES_Rowid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RES_ScheduleRequir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需要排班</w:t>
            </w: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RES_CTLOC_DR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资源对应科室</w:t>
            </w: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RES_CTPCP_DR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资源对应医生</w:t>
            </w: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RES_EQ_DR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资源对应设备</w:t>
            </w: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  <w:tr w:rsidR="00145DC8" w:rsidTr="004B242B">
        <w:tc>
          <w:tcPr>
            <w:tcW w:w="570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4" w:type="dxa"/>
          </w:tcPr>
          <w:p w:rsidR="00145DC8" w:rsidRPr="009876C1" w:rsidRDefault="00145DC8" w:rsidP="004B242B">
            <w:pPr>
              <w:rPr>
                <w:b/>
                <w:color w:val="000000"/>
              </w:rPr>
            </w:pPr>
            <w:r w:rsidRPr="009876C1">
              <w:rPr>
                <w:b/>
                <w:color w:val="000000"/>
              </w:rPr>
              <w:t>RES_Code</w:t>
            </w:r>
          </w:p>
        </w:tc>
        <w:tc>
          <w:tcPr>
            <w:tcW w:w="1134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2183" w:type="dxa"/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资源代码</w:t>
            </w:r>
          </w:p>
        </w:tc>
        <w:tc>
          <w:tcPr>
            <w:tcW w:w="2371" w:type="dxa"/>
          </w:tcPr>
          <w:p w:rsidR="00145DC8" w:rsidRDefault="00145DC8" w:rsidP="004B242B">
            <w:pPr>
              <w:rPr>
                <w:color w:val="000000"/>
              </w:rPr>
            </w:pPr>
          </w:p>
        </w:tc>
      </w:tr>
    </w:tbl>
    <w:p w:rsidR="00145DC8" w:rsidRDefault="00145DC8" w:rsidP="00145DC8"/>
    <w:p w:rsidR="00145DC8" w:rsidRDefault="00145DC8" w:rsidP="004001CB">
      <w:pPr>
        <w:pStyle w:val="3"/>
      </w:pPr>
      <w:r w:rsidRPr="00674987">
        <w:rPr>
          <w:rFonts w:hint="eastAsia"/>
        </w:rPr>
        <w:t>医疗单元</w:t>
      </w:r>
      <w:r w:rsidRPr="00674987">
        <w:t>DHC_CTLoc_MedUnit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>
        <w:rPr>
          <w:rFonts w:hint="eastAsia"/>
          <w:color w:val="000080"/>
        </w:rPr>
        <w:t>CTLocMedUnit</w:t>
      </w:r>
    </w:p>
    <w:p w:rsidR="00145DC8" w:rsidRPr="009B5DFD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CTLOC(</w:t>
      </w:r>
      <w:r w:rsidRPr="00E6270A"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MU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 w:rsidRPr="009B5DFD">
        <w:rPr>
          <w:b/>
          <w:color w:val="000000"/>
        </w:rPr>
        <w:t xml:space="preserve"> </w:t>
      </w:r>
      <w:r w:rsidRPr="00674987">
        <w:rPr>
          <w:b/>
          <w:color w:val="000000"/>
        </w:rPr>
        <w:t>CTMU_</w:t>
      </w:r>
      <w:r>
        <w:rPr>
          <w:rFonts w:hint="eastAsia"/>
          <w:b/>
          <w:color w:val="000000"/>
        </w:rPr>
        <w:t>Childsub</w:t>
      </w:r>
      <w:r>
        <w:rPr>
          <w:rFonts w:hint="eastAsia"/>
          <w:color w:val="000080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2456"/>
        <w:gridCol w:w="877"/>
        <w:gridCol w:w="1846"/>
        <w:gridCol w:w="506"/>
        <w:gridCol w:w="2621"/>
      </w:tblGrid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</w:t>
            </w:r>
            <w:r w:rsidRPr="00674987">
              <w:rPr>
                <w:rFonts w:hint="eastAsia"/>
                <w:b/>
                <w:color w:val="000000"/>
              </w:rPr>
              <w:t>_</w:t>
            </w:r>
            <w:r w:rsidRPr="00674987">
              <w:rPr>
                <w:b/>
                <w:color w:val="000000"/>
              </w:rPr>
              <w:t>CTLOC</w:t>
            </w:r>
            <w:r w:rsidRPr="00674987">
              <w:rPr>
                <w:rFonts w:hint="eastAsia"/>
                <w:b/>
                <w:color w:val="000000"/>
              </w:rPr>
              <w:t>_</w:t>
            </w:r>
            <w:r w:rsidRPr="00674987">
              <w:rPr>
                <w:b/>
                <w:color w:val="000000"/>
              </w:rPr>
              <w:t>ParRef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科室指针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CT_Loc</w:t>
            </w:r>
          </w:p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</w:t>
            </w:r>
            <w:r>
              <w:rPr>
                <w:rFonts w:hint="eastAsia"/>
                <w:b/>
                <w:color w:val="000000"/>
              </w:rPr>
              <w:t>Childsub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CTMU_Code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</w:t>
            </w:r>
            <w:r w:rsidRPr="00674987">
              <w:rPr>
                <w:rFonts w:hint="eastAsia"/>
                <w:b/>
                <w:color w:val="000000"/>
              </w:rPr>
              <w:t>Desc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CTMU_ActiveFlag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激活标志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CTMU_DateFrom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74987">
              <w:rPr>
                <w:b/>
                <w:color w:val="000000"/>
              </w:rPr>
              <w:t>CTMU_Date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4001CB">
      <w:pPr>
        <w:pStyle w:val="3"/>
      </w:pPr>
      <w:r w:rsidRPr="00674987">
        <w:rPr>
          <w:rFonts w:hint="eastAsia"/>
        </w:rPr>
        <w:t>医疗单元</w:t>
      </w:r>
      <w:r>
        <w:rPr>
          <w:rFonts w:hint="eastAsia"/>
        </w:rPr>
        <w:t>医护人员</w:t>
      </w:r>
      <w:r w:rsidRPr="00674987">
        <w:t>DHC_CTLoc_MedUnitCareProv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>
        <w:rPr>
          <w:rFonts w:hint="eastAsia"/>
          <w:color w:val="000080"/>
        </w:rPr>
        <w:t>CTLocMedUnitCareProv</w:t>
      </w:r>
    </w:p>
    <w:p w:rsidR="00145DC8" w:rsidRPr="009B5DFD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CTLOC(</w:t>
      </w:r>
      <w:r w:rsidRPr="00E6270A">
        <w:rPr>
          <w:b/>
          <w:color w:val="000000"/>
        </w:rPr>
        <w:t>CTPCP _</w:t>
      </w:r>
      <w:r>
        <w:rPr>
          <w:rFonts w:hint="eastAsia"/>
          <w:b/>
          <w:color w:val="000000"/>
        </w:rPr>
        <w:t>RowId,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MU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 w:rsidRPr="009B5DFD">
        <w:rPr>
          <w:b/>
          <w:color w:val="000000"/>
        </w:rPr>
        <w:t xml:space="preserve"> </w:t>
      </w:r>
      <w:r w:rsidRPr="00674987">
        <w:rPr>
          <w:b/>
          <w:color w:val="000000"/>
        </w:rPr>
        <w:t>CTMU_</w:t>
      </w:r>
      <w:r>
        <w:rPr>
          <w:rFonts w:hint="eastAsia"/>
          <w:b/>
          <w:color w:val="000000"/>
        </w:rPr>
        <w:t>Childsub,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CP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 w:rsidRPr="009B5DFD">
        <w:rPr>
          <w:b/>
          <w:color w:val="000000"/>
        </w:rPr>
        <w:t xml:space="preserve"> MUCP</w:t>
      </w:r>
      <w:r w:rsidRPr="009B5DFD">
        <w:rPr>
          <w:rFonts w:hint="eastAsia"/>
          <w:b/>
          <w:color w:val="000000"/>
        </w:rPr>
        <w:t>_</w:t>
      </w:r>
      <w:r w:rsidRPr="009B5DFD">
        <w:rPr>
          <w:b/>
          <w:color w:val="000000"/>
        </w:rPr>
        <w:t>Childsub</w:t>
      </w:r>
      <w:r>
        <w:rPr>
          <w:rFonts w:hint="eastAsia"/>
          <w:color w:val="000080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9B5DFD">
              <w:rPr>
                <w:rFonts w:hint="eastAsia"/>
                <w:b/>
                <w:color w:val="000000"/>
              </w:rPr>
              <w:t>_</w:t>
            </w:r>
            <w:r w:rsidRPr="009B5DFD">
              <w:rPr>
                <w:b/>
                <w:color w:val="000000"/>
              </w:rPr>
              <w:t>ParRef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医疗单元指针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DHC_CTLOC_ParRef</w:t>
            </w:r>
          </w:p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9B5DFD">
              <w:rPr>
                <w:rFonts w:hint="eastAsia"/>
                <w:b/>
                <w:color w:val="000000"/>
              </w:rPr>
              <w:t>_</w:t>
            </w:r>
            <w:r w:rsidRPr="009B5DFD">
              <w:rPr>
                <w:b/>
                <w:color w:val="000000"/>
              </w:rPr>
              <w:t>Childsub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9B5DFD">
              <w:rPr>
                <w:rFonts w:hint="eastAsia"/>
                <w:b/>
                <w:color w:val="000000"/>
              </w:rPr>
              <w:t>_</w:t>
            </w:r>
            <w:r w:rsidRPr="009B5DFD">
              <w:rPr>
                <w:b/>
                <w:color w:val="000000"/>
              </w:rPr>
              <w:t>Doctor</w:t>
            </w:r>
            <w:r w:rsidRPr="009B5DFD">
              <w:rPr>
                <w:rFonts w:hint="eastAsia"/>
                <w:b/>
                <w:color w:val="000000"/>
              </w:rPr>
              <w:t>_</w:t>
            </w:r>
            <w:r w:rsidRPr="009B5DFD">
              <w:rPr>
                <w:b/>
                <w:color w:val="000000"/>
              </w:rPr>
              <w:t>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CT_CareProv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9B5DFD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LeaderFlag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组长标志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674987">
              <w:rPr>
                <w:b/>
                <w:color w:val="000000"/>
              </w:rPr>
              <w:t xml:space="preserve"> _</w:t>
            </w:r>
            <w:r>
              <w:rPr>
                <w:rFonts w:hint="eastAsia"/>
                <w:b/>
                <w:color w:val="000000"/>
              </w:rPr>
              <w:t>OPFlag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门诊标志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674987">
              <w:rPr>
                <w:b/>
                <w:color w:val="000000"/>
              </w:rPr>
              <w:t xml:space="preserve"> _</w:t>
            </w:r>
            <w:r>
              <w:rPr>
                <w:rFonts w:hint="eastAsia"/>
                <w:b/>
                <w:color w:val="000000"/>
              </w:rPr>
              <w:t>IPFlag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Y/N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住院标志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674987">
              <w:rPr>
                <w:b/>
                <w:color w:val="000000"/>
              </w:rPr>
              <w:t xml:space="preserve"> _DateFrom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>
            <w:r w:rsidRPr="002C4F78">
              <w:rPr>
                <w:rFonts w:hint="eastAsia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9B5DFD">
              <w:rPr>
                <w:b/>
                <w:color w:val="000000"/>
              </w:rPr>
              <w:t>MUCP</w:t>
            </w:r>
            <w:r w:rsidRPr="00674987">
              <w:rPr>
                <w:b/>
                <w:color w:val="000000"/>
              </w:rPr>
              <w:t xml:space="preserve"> _Date</w:t>
            </w:r>
            <w:r>
              <w:rPr>
                <w:rFonts w:hint="eastAsia"/>
                <w:b/>
                <w:color w:val="000000"/>
              </w:rPr>
              <w:t>To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截止日期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>
            <w:r w:rsidRPr="002C4F78">
              <w:rPr>
                <w:rFonts w:hint="eastAsia"/>
              </w:rPr>
              <w:t>5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公安医院送押单位</w:t>
      </w:r>
      <w:r>
        <w:rPr>
          <w:rFonts w:hint="eastAsia"/>
        </w:rPr>
        <w:t xml:space="preserve"> </w:t>
      </w:r>
      <w:r w:rsidRPr="00674987">
        <w:t>DHC_C</w:t>
      </w:r>
      <w:r>
        <w:t>TEscortUnits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402617">
        <w:rPr>
          <w:color w:val="333399"/>
        </w:rPr>
        <w:t>DHCCTEscortUnits</w:t>
      </w:r>
    </w:p>
    <w:p w:rsidR="00145DC8" w:rsidRPr="009B5DFD" w:rsidRDefault="00145DC8" w:rsidP="00145DC8"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DHCCTEU(</w:t>
      </w:r>
      <w:r>
        <w:rPr>
          <w:b/>
          <w:color w:val="000000"/>
        </w:rPr>
        <w:t>“</w:t>
      </w:r>
      <w:r w:rsidRPr="005C3C0B">
        <w:rPr>
          <w:rFonts w:hint="eastAsia"/>
          <w:color w:val="000000"/>
        </w:rPr>
        <w:t>EU</w:t>
      </w:r>
      <w:r>
        <w:rPr>
          <w:b/>
          <w:color w:val="000000"/>
        </w:rPr>
        <w:t>”</w:t>
      </w:r>
      <w:r>
        <w:rPr>
          <w:rFonts w:hint="eastAsia"/>
          <w:b/>
          <w:color w:val="000000"/>
        </w:rPr>
        <w:t>,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331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Code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Alias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别名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StartDate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 w:rsidRPr="006824A8">
              <w:rPr>
                <w:rFonts w:hint="eastAsia"/>
                <w:b/>
                <w:color w:val="000000"/>
              </w:rPr>
              <w:t>EU_</w:t>
            </w:r>
            <w:r>
              <w:rPr>
                <w:rFonts w:hint="eastAsia"/>
                <w:b/>
                <w:color w:val="000000"/>
              </w:rPr>
              <w:t>EndDate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结束日期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科室外部字典对照</w:t>
      </w:r>
      <w:r>
        <w:rPr>
          <w:rFonts w:hint="eastAsia"/>
        </w:rPr>
        <w:t xml:space="preserve"> </w:t>
      </w:r>
      <w:r w:rsidRPr="00674987">
        <w:t>DHC_</w:t>
      </w:r>
      <w:r>
        <w:rPr>
          <w:rFonts w:hint="eastAsia"/>
        </w:rPr>
        <w:t>LocExternal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402617">
        <w:rPr>
          <w:color w:val="333399"/>
        </w:rPr>
        <w:t>DHC</w:t>
      </w:r>
      <w:r>
        <w:rPr>
          <w:rFonts w:hint="eastAsia"/>
          <w:color w:val="333399"/>
        </w:rPr>
        <w:t>LocExternal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DHCLE(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B5DFD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>
        <w:rPr>
          <w:rFonts w:hint="eastAsia"/>
          <w:color w:val="000080"/>
        </w:rPr>
        <w:t>主要用于和外部接口的科室字典数据对照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Local_Loc_DR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CT_LOC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Ext_Code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Active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默认为可用</w:t>
            </w:r>
          </w:p>
        </w:tc>
      </w:tr>
    </w:tbl>
    <w:p w:rsidR="00145DC8" w:rsidRDefault="00145DC8" w:rsidP="004001CB">
      <w:pPr>
        <w:pStyle w:val="3"/>
      </w:pPr>
      <w:r>
        <w:rPr>
          <w:rFonts w:hint="eastAsia"/>
        </w:rPr>
        <w:lastRenderedPageBreak/>
        <w:t>频次外部字典对照</w:t>
      </w:r>
      <w:r>
        <w:rPr>
          <w:rFonts w:hint="eastAsia"/>
        </w:rPr>
        <w:t xml:space="preserve"> </w:t>
      </w:r>
      <w:r w:rsidRPr="00674987">
        <w:t>DHC_</w:t>
      </w:r>
      <w:r w:rsidRPr="004B46B2">
        <w:t xml:space="preserve"> Freq</w:t>
      </w:r>
      <w:r>
        <w:rPr>
          <w:rFonts w:hint="eastAsia"/>
        </w:rPr>
        <w:t>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402617">
        <w:rPr>
          <w:color w:val="333399"/>
        </w:rPr>
        <w:t>DHC</w:t>
      </w:r>
      <w:r>
        <w:rPr>
          <w:rFonts w:hint="eastAsia"/>
          <w:color w:val="333399"/>
        </w:rPr>
        <w:t>FreqExternal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DHCFE(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>
        <w:rPr>
          <w:rFonts w:hint="eastAsia"/>
          <w:color w:val="000080"/>
        </w:rPr>
        <w:t>主要用于和外部接口的频次字典数据对照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Local_Freq_DR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9430E" w:rsidRDefault="00145DC8" w:rsidP="004B242B">
            <w:r>
              <w:rPr>
                <w:rFonts w:hint="eastAsia"/>
              </w:rPr>
              <w:t>指向</w:t>
            </w:r>
            <w:r w:rsidRPr="0089430E">
              <w:t>PHC_Freq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Ext_Code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FE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Active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默认为可用</w:t>
            </w:r>
          </w:p>
        </w:tc>
      </w:tr>
    </w:tbl>
    <w:p w:rsidR="00145DC8" w:rsidRPr="004B46B2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用法外部字典对照</w:t>
      </w:r>
      <w:r w:rsidRPr="00674987">
        <w:t>DHC_</w:t>
      </w:r>
      <w:r w:rsidRPr="004B46B2">
        <w:t xml:space="preserve"> Instruc</w:t>
      </w:r>
      <w:r>
        <w:rPr>
          <w:rFonts w:hint="eastAsia"/>
        </w:rPr>
        <w:t>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402617">
        <w:rPr>
          <w:color w:val="333399"/>
        </w:rPr>
        <w:t>DHC</w:t>
      </w:r>
      <w:r>
        <w:rPr>
          <w:rFonts w:hint="eastAsia"/>
          <w:color w:val="333399"/>
        </w:rPr>
        <w:t>InstrucExternal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DHCIE(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>
        <w:rPr>
          <w:rFonts w:hint="eastAsia"/>
          <w:color w:val="000080"/>
        </w:rPr>
        <w:t>主要用于和外部接口的用法字典数据对照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Local_Instruc_DR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D5079" w:rsidRDefault="00145DC8" w:rsidP="004B242B">
            <w:r>
              <w:rPr>
                <w:rFonts w:hint="eastAsia"/>
              </w:rPr>
              <w:t>指向</w:t>
            </w:r>
            <w:r w:rsidRPr="006D5079">
              <w:t>PHC_Instruc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Ext_Code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IE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Active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默认为可用</w:t>
            </w:r>
          </w:p>
        </w:tc>
      </w:tr>
    </w:tbl>
    <w:p w:rsidR="00145DC8" w:rsidRPr="004B46B2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疗程外部字典对照</w:t>
      </w:r>
      <w:r>
        <w:rPr>
          <w:rFonts w:hint="eastAsia"/>
        </w:rPr>
        <w:t xml:space="preserve"> </w:t>
      </w:r>
      <w:r w:rsidRPr="00674987">
        <w:t>DHC_</w:t>
      </w:r>
      <w:r w:rsidRPr="004B46B2">
        <w:t xml:space="preserve"> Duration</w:t>
      </w:r>
      <w:r>
        <w:rPr>
          <w:rFonts w:hint="eastAsia"/>
        </w:rPr>
        <w:t>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402617">
        <w:rPr>
          <w:color w:val="333399"/>
        </w:rPr>
        <w:t>DHC</w:t>
      </w:r>
      <w:r>
        <w:rPr>
          <w:rFonts w:hint="eastAsia"/>
          <w:color w:val="333399"/>
        </w:rPr>
        <w:t>DurationExternal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DHCDE(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>
        <w:rPr>
          <w:rFonts w:hint="eastAsia"/>
          <w:color w:val="000080"/>
        </w:rPr>
        <w:t>主要用于和外部接口的疗程字典数据对照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2184"/>
        <w:gridCol w:w="889"/>
        <w:gridCol w:w="1961"/>
        <w:gridCol w:w="512"/>
        <w:gridCol w:w="2758"/>
      </w:tblGrid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</w:t>
            </w:r>
            <w:r w:rsidRPr="00703F3B">
              <w:rPr>
                <w:rFonts w:hint="eastAsia"/>
                <w:b/>
              </w:rPr>
              <w:t>Duration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CT_LOC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Local_Desc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本地科室描述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Ext_Code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外部科室代码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需要索引</w:t>
            </w:r>
          </w:p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Ext_Desc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外部科室描述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674987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LE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Active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Yes/No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可用标识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默认为可用</w:t>
            </w:r>
          </w:p>
        </w:tc>
      </w:tr>
    </w:tbl>
    <w:p w:rsidR="00145DC8" w:rsidRDefault="00145DC8" w:rsidP="00145DC8"/>
    <w:p w:rsidR="00145DC8" w:rsidRPr="00D01CC9" w:rsidRDefault="00145DC8" w:rsidP="004001CB">
      <w:pPr>
        <w:pStyle w:val="3"/>
      </w:pPr>
      <w:r>
        <w:rPr>
          <w:rFonts w:hint="eastAsia"/>
          <w:color w:val="333399"/>
        </w:rPr>
        <w:t>出院带药其他控制表</w:t>
      </w:r>
      <w:r>
        <w:rPr>
          <w:rFonts w:hint="eastAsia"/>
          <w:color w:val="333399"/>
        </w:rPr>
        <w:t xml:space="preserve"> </w:t>
      </w:r>
      <w:r w:rsidRPr="00674987">
        <w:rPr>
          <w:color w:val="333399"/>
        </w:rPr>
        <w:t>DHC_</w:t>
      </w:r>
      <w:r w:rsidRPr="00D01CC9">
        <w:t>OutOrderOtherContral</w:t>
      </w:r>
    </w:p>
    <w:p w:rsidR="00145DC8" w:rsidRDefault="00145DC8" w:rsidP="00145DC8"/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674987">
        <w:rPr>
          <w:b/>
          <w:color w:val="333399"/>
        </w:rPr>
        <w:t>DHC</w:t>
      </w:r>
      <w:r w:rsidRPr="00D01CC9">
        <w:t>OutOrderOtherContral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DHCOOOC(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>
        <w:rPr>
          <w:rFonts w:hint="eastAsia"/>
          <w:color w:val="000080"/>
        </w:rPr>
        <w:t>主要控制出院带药指定的费别和子类的种类数，疗程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2305"/>
        <w:gridCol w:w="887"/>
        <w:gridCol w:w="1940"/>
        <w:gridCol w:w="509"/>
        <w:gridCol w:w="2665"/>
      </w:tblGrid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ItemCat_DR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ARC_ItemCat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AdmReason_DR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关联费别</w:t>
            </w:r>
            <w:r>
              <w:rPr>
                <w:rFonts w:hint="eastAsia"/>
              </w:rPr>
              <w:t>PAC_AdmReason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t xml:space="preserve"> </w:t>
            </w:r>
            <w:r w:rsidRPr="003D520C">
              <w:rPr>
                <w:b/>
                <w:color w:val="000000"/>
              </w:rPr>
              <w:t>Dur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r>
              <w:rPr>
                <w:rFonts w:hint="eastAsia"/>
              </w:rPr>
              <w:t>关联疗程</w:t>
            </w:r>
            <w:r w:rsidRPr="003D520C">
              <w:t>PHC_Duration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t xml:space="preserve"> </w:t>
            </w:r>
            <w:r w:rsidRPr="003D520C">
              <w:rPr>
                <w:b/>
                <w:color w:val="000000"/>
              </w:rPr>
              <w:t>Drugspecies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品种数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Pr="004B46B2" w:rsidRDefault="00145DC8" w:rsidP="00145DC8"/>
    <w:p w:rsidR="00145DC8" w:rsidRPr="00DE7D0F" w:rsidRDefault="00145DC8" w:rsidP="004001CB">
      <w:pPr>
        <w:pStyle w:val="3"/>
      </w:pPr>
      <w:r>
        <w:rPr>
          <w:rFonts w:hint="eastAsia"/>
        </w:rPr>
        <w:t>CA</w:t>
      </w:r>
      <w:r>
        <w:rPr>
          <w:rFonts w:hint="eastAsia"/>
        </w:rPr>
        <w:t>认证</w:t>
      </w:r>
      <w:r>
        <w:rPr>
          <w:rFonts w:hint="eastAsia"/>
        </w:rPr>
        <w:t>(</w:t>
      </w:r>
      <w:r>
        <w:rPr>
          <w:rFonts w:hint="eastAsia"/>
        </w:rPr>
        <w:t>数字证书认证</w:t>
      </w:r>
      <w:r>
        <w:rPr>
          <w:rFonts w:hint="eastAsia"/>
        </w:rPr>
        <w:t xml:space="preserve">)  </w:t>
      </w:r>
      <w:r w:rsidRPr="00DE7D0F">
        <w:t>DHC</w:t>
      </w:r>
      <w:r>
        <w:rPr>
          <w:rFonts w:hint="eastAsia"/>
        </w:rPr>
        <w:t>_</w:t>
      </w:r>
      <w:r w:rsidRPr="00DE7D0F">
        <w:t>DocSignVeify</w:t>
      </w:r>
    </w:p>
    <w:p w:rsidR="00145DC8" w:rsidRPr="00DE7D0F" w:rsidRDefault="00145DC8" w:rsidP="00145DC8">
      <w:pPr>
        <w:rPr>
          <w:b/>
          <w:color w:val="333399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User.</w:t>
      </w:r>
      <w:r w:rsidRPr="003C2BC6">
        <w:rPr>
          <w:color w:val="000080"/>
        </w:rPr>
        <w:t xml:space="preserve"> </w:t>
      </w:r>
      <w:r w:rsidRPr="00DE7D0F">
        <w:rPr>
          <w:b/>
          <w:color w:val="333399"/>
        </w:rPr>
        <w:t>DHCDocSignVeify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3C2BC6">
        <w:rPr>
          <w:color w:val="000080"/>
        </w:rPr>
        <w:t>^</w:t>
      </w:r>
      <w:r>
        <w:rPr>
          <w:rFonts w:hint="eastAsia"/>
          <w:color w:val="000080"/>
        </w:rPr>
        <w:t>DHCDSV(</w:t>
      </w:r>
      <w:r w:rsidRPr="005C3C0B">
        <w:rPr>
          <w:rFonts w:hint="eastAsia"/>
          <w:color w:val="000000"/>
        </w:rPr>
        <w:t>Rowid</w:t>
      </w:r>
      <w:r>
        <w:rPr>
          <w:rFonts w:hint="eastAsia"/>
          <w:color w:val="000080"/>
        </w:rPr>
        <w:t>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 w:rsidRPr="00304DCF">
        <w:rPr>
          <w:rFonts w:hint="eastAsia"/>
          <w:bCs/>
          <w:color w:val="333399"/>
        </w:rPr>
        <w:t xml:space="preserve"> CA</w:t>
      </w:r>
      <w:r w:rsidRPr="00304DCF">
        <w:rPr>
          <w:rFonts w:hint="eastAsia"/>
          <w:bCs/>
          <w:color w:val="333399"/>
        </w:rPr>
        <w:t>认证</w:t>
      </w:r>
      <w:r w:rsidRPr="00304DCF">
        <w:rPr>
          <w:rFonts w:hint="eastAsia"/>
          <w:bCs/>
          <w:color w:val="333399"/>
        </w:rPr>
        <w:t>(</w:t>
      </w:r>
      <w:r w:rsidRPr="00304DCF">
        <w:rPr>
          <w:rFonts w:hint="eastAsia"/>
          <w:bCs/>
          <w:color w:val="333399"/>
        </w:rPr>
        <w:t>数字证书认证</w:t>
      </w:r>
      <w:r w:rsidRPr="00304DCF">
        <w:rPr>
          <w:rFonts w:hint="eastAsia"/>
          <w:bCs/>
          <w:color w:val="333399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2305"/>
        <w:gridCol w:w="887"/>
        <w:gridCol w:w="1940"/>
        <w:gridCol w:w="509"/>
        <w:gridCol w:w="2665"/>
      </w:tblGrid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ItemCat_DR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ARC_ItemCat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rPr>
                <w:rFonts w:hint="eastAsia"/>
                <w:b/>
                <w:color w:val="000000"/>
              </w:rPr>
              <w:t>AdmReason_DR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关联费别</w:t>
            </w:r>
            <w:r>
              <w:rPr>
                <w:rFonts w:hint="eastAsia"/>
              </w:rPr>
              <w:t>PAC_AdmReason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t xml:space="preserve"> </w:t>
            </w:r>
            <w:r w:rsidRPr="003D520C">
              <w:rPr>
                <w:b/>
                <w:color w:val="000000"/>
              </w:rPr>
              <w:t>Dur</w:t>
            </w:r>
            <w:r>
              <w:rPr>
                <w:rFonts w:hint="eastAsia"/>
                <w:b/>
                <w:color w:val="000000"/>
              </w:rPr>
              <w:t>_DR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r>
              <w:rPr>
                <w:rFonts w:hint="eastAsia"/>
              </w:rPr>
              <w:t>关联疗程</w:t>
            </w:r>
            <w:r w:rsidRPr="003D520C">
              <w:t>PHC_Duration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3D520C" w:rsidRDefault="00145DC8" w:rsidP="004B242B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OOC</w:t>
            </w:r>
            <w:r w:rsidRPr="006824A8">
              <w:rPr>
                <w:rFonts w:hint="eastAsia"/>
                <w:b/>
                <w:color w:val="000000"/>
              </w:rPr>
              <w:t>_</w:t>
            </w:r>
            <w:r>
              <w:t xml:space="preserve"> </w:t>
            </w:r>
            <w:r w:rsidRPr="003D520C">
              <w:rPr>
                <w:b/>
                <w:color w:val="000000"/>
              </w:rPr>
              <w:t>Drugspecies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品种数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C4F7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Pr="00DE7D0F" w:rsidRDefault="00145DC8" w:rsidP="00145DC8"/>
    <w:p w:rsidR="00145DC8" w:rsidRPr="000A4AA4" w:rsidRDefault="00145DC8" w:rsidP="004001CB">
      <w:pPr>
        <w:pStyle w:val="3"/>
      </w:pPr>
      <w:r w:rsidRPr="000A4AA4">
        <w:rPr>
          <w:rFonts w:hint="eastAsia"/>
        </w:rPr>
        <w:lastRenderedPageBreak/>
        <w:t>诊断状态</w:t>
      </w:r>
    </w:p>
    <w:p w:rsidR="00145DC8" w:rsidRPr="000A4AA4" w:rsidRDefault="00145DC8" w:rsidP="00145DC8">
      <w:pPr>
        <w:rPr>
          <w:color w:val="008000"/>
        </w:rPr>
      </w:pPr>
      <w:r>
        <w:rPr>
          <w:rFonts w:hint="eastAsia"/>
        </w:rPr>
        <w:t>实体类</w:t>
      </w:r>
      <w:r>
        <w:rPr>
          <w:rFonts w:hint="eastAsia"/>
        </w:rPr>
        <w:t>:User.</w:t>
      </w:r>
      <w:r w:rsidRPr="000A4AA4">
        <w:rPr>
          <w:color w:val="008000"/>
        </w:rPr>
        <w:t xml:space="preserve"> </w:t>
      </w:r>
      <w:r>
        <w:rPr>
          <w:color w:val="008000"/>
        </w:rPr>
        <w:t>MRCDiagnosStatus</w:t>
      </w:r>
    </w:p>
    <w:p w:rsidR="00145DC8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>globe:</w:t>
      </w:r>
      <w:r w:rsidRPr="003C2BC6">
        <w:t xml:space="preserve"> </w:t>
      </w:r>
      <w:r w:rsidRPr="000A4AA4">
        <w:rPr>
          <w:color w:val="000080"/>
        </w:rPr>
        <w:t>^MRC("DSTAT",{DSTAT_RowId})</w:t>
      </w:r>
    </w:p>
    <w:p w:rsidR="00145DC8" w:rsidRPr="00973913" w:rsidRDefault="00145DC8" w:rsidP="00145DC8">
      <w:r>
        <w:rPr>
          <w:rFonts w:hint="eastAsia"/>
          <w:color w:val="000080"/>
        </w:rPr>
        <w:t>说明</w:t>
      </w:r>
      <w:r>
        <w:rPr>
          <w:rFonts w:hint="eastAsia"/>
          <w:color w:val="000080"/>
        </w:rPr>
        <w:t>:</w:t>
      </w:r>
      <w:r w:rsidRPr="00304DCF">
        <w:rPr>
          <w:rFonts w:hint="eastAsia"/>
          <w:bCs/>
          <w:color w:val="333399"/>
        </w:rPr>
        <w:t xml:space="preserve"> </w:t>
      </w:r>
      <w:r>
        <w:rPr>
          <w:rFonts w:hint="eastAsia"/>
          <w:bCs/>
          <w:color w:val="333399"/>
        </w:rPr>
        <w:t>诊断状态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2305"/>
        <w:gridCol w:w="887"/>
        <w:gridCol w:w="1940"/>
        <w:gridCol w:w="509"/>
        <w:gridCol w:w="2665"/>
      </w:tblGrid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节点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4819F4">
              <w:rPr>
                <w:b/>
                <w:color w:val="000000"/>
              </w:rPr>
              <w:t>DSTAT_</w:t>
            </w:r>
            <w:r>
              <w:rPr>
                <w:rFonts w:hint="eastAsia"/>
                <w:b/>
                <w:color w:val="000000"/>
              </w:rPr>
              <w:t>Rowid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F</w:t>
            </w:r>
            <w:r>
              <w:rPr>
                <w:rFonts w:hint="eastAsia"/>
                <w:color w:val="000080"/>
              </w:rPr>
              <w:t>loat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rPr>
          <w:trHeight w:val="4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b/>
                <w:color w:val="000000"/>
              </w:rPr>
            </w:pPr>
            <w:r w:rsidRPr="004819F4">
              <w:rPr>
                <w:b/>
                <w:color w:val="000000"/>
              </w:rPr>
              <w:t>DSTAT_Code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状态代码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9B5DFD" w:rsidRDefault="00145DC8" w:rsidP="004B242B">
            <w:pPr>
              <w:rPr>
                <w:b/>
                <w:color w:val="000000"/>
              </w:rPr>
            </w:pPr>
            <w:r w:rsidRPr="004819F4">
              <w:rPr>
                <w:b/>
                <w:color w:val="000000"/>
              </w:rPr>
              <w:t>DSTAT</w:t>
            </w:r>
            <w:r>
              <w:rPr>
                <w:rFonts w:hint="eastAsia"/>
                <w:b/>
                <w:color w:val="000000"/>
              </w:rPr>
              <w:t>_Desc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状态描述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Pr="00DE7D0F" w:rsidRDefault="00145DC8" w:rsidP="00145DC8"/>
    <w:p w:rsidR="00145DC8" w:rsidRPr="004B46B2" w:rsidRDefault="00145DC8" w:rsidP="00145DC8"/>
    <w:p w:rsidR="00145DC8" w:rsidRDefault="00145DC8" w:rsidP="00145DC8"/>
    <w:p w:rsidR="00145DC8" w:rsidRPr="004B46B2" w:rsidRDefault="00145DC8" w:rsidP="00145DC8"/>
    <w:p w:rsidR="00145DC8" w:rsidRPr="004776C3" w:rsidRDefault="00145DC8" w:rsidP="004001CB">
      <w:pPr>
        <w:pStyle w:val="3"/>
      </w:pPr>
      <w:r w:rsidRPr="004776C3">
        <w:rPr>
          <w:rFonts w:hint="eastAsia"/>
        </w:rPr>
        <w:t>图标</w:t>
      </w:r>
      <w:r w:rsidRPr="004776C3">
        <w:t xml:space="preserve"> 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>
        <w:rPr>
          <w:color w:val="000080"/>
        </w:rPr>
        <w:t xml:space="preserve"> </w:t>
      </w:r>
      <w:r w:rsidRPr="005E0961">
        <w:rPr>
          <w:color w:val="000080"/>
        </w:rPr>
        <w:t>epr.CTIconAssociation</w:t>
      </w:r>
    </w:p>
    <w:p w:rsidR="00145DC8" w:rsidRPr="005E0961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5E0961">
        <w:rPr>
          <w:color w:val="000080"/>
        </w:rPr>
        <w:t>^epr.CTIconAssociationD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509"/>
        <w:gridCol w:w="1026"/>
        <w:gridCol w:w="2417"/>
        <w:gridCol w:w="2114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color w:val="000000"/>
              </w:rPr>
              <w:t>Code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Icon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8B2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CondDescription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条件表达式</w:t>
            </w:r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2D38B2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CondExpr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Conditional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color w:val="000080"/>
              </w:rPr>
              <w:t>Expression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A508E4" w:rsidRDefault="00145DC8" w:rsidP="004B242B">
            <w:pPr>
              <w:rPr>
                <w:color w:val="008000"/>
              </w:rPr>
            </w:pPr>
            <w:r>
              <w:rPr>
                <w:rFonts w:hint="eastAsia"/>
              </w:rPr>
              <w:t>可以通过</w:t>
            </w:r>
            <w:r w:rsidRPr="00395009">
              <w:t>s img=1</w:t>
            </w:r>
            <w:r>
              <w:rPr>
                <w:rFonts w:hint="eastAsia"/>
              </w:rPr>
              <w:t>决定是否显示图标，</w:t>
            </w:r>
            <w:r w:rsidRPr="00A508E4">
              <w:rPr>
                <w:rFonts w:hint="eastAsia"/>
                <w:color w:val="008000"/>
              </w:rPr>
              <w:t xml:space="preserve"> 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IsDirty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：是</w:t>
            </w:r>
          </w:p>
        </w:tc>
      </w:tr>
    </w:tbl>
    <w:p w:rsidR="00145DC8" w:rsidRDefault="00145DC8" w:rsidP="00145DC8"/>
    <w:p w:rsidR="00145DC8" w:rsidRPr="004776C3" w:rsidRDefault="00145DC8" w:rsidP="004001CB">
      <w:pPr>
        <w:pStyle w:val="3"/>
      </w:pPr>
      <w:r w:rsidRPr="004776C3">
        <w:rPr>
          <w:rFonts w:hint="eastAsia"/>
        </w:rPr>
        <w:t>图标组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 w:rsidRPr="005F77A6">
        <w:rPr>
          <w:color w:val="000080"/>
        </w:rPr>
        <w:t xml:space="preserve"> </w:t>
      </w:r>
      <w:r>
        <w:rPr>
          <w:color w:val="000080"/>
        </w:rPr>
        <w:t>epr.CTIconProfile</w:t>
      </w:r>
    </w:p>
    <w:p w:rsidR="00145DC8" w:rsidRPr="005E0961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5E0961">
        <w:rPr>
          <w:color w:val="000080"/>
        </w:rPr>
        <w:t>^</w:t>
      </w:r>
      <w:r w:rsidRPr="005F77A6">
        <w:rPr>
          <w:color w:val="000080"/>
        </w:rPr>
        <w:t xml:space="preserve"> </w:t>
      </w:r>
      <w:r>
        <w:rPr>
          <w:color w:val="000080"/>
        </w:rPr>
        <w:t>epr.CTIconProfile</w:t>
      </w:r>
      <w:r w:rsidRPr="005E0961">
        <w:rPr>
          <w:color w:val="000080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509"/>
        <w:gridCol w:w="1026"/>
        <w:gridCol w:w="2417"/>
        <w:gridCol w:w="2114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color w:val="000000"/>
              </w:rPr>
              <w:t>Code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CodeTableIcons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</w:tbl>
    <w:p w:rsidR="00145DC8" w:rsidRDefault="00145DC8" w:rsidP="00145DC8"/>
    <w:p w:rsidR="00145DC8" w:rsidRDefault="00145DC8" w:rsidP="00145DC8">
      <w:r>
        <w:rPr>
          <w:rFonts w:hint="eastAsia"/>
        </w:rPr>
        <w:t>将类型为</w:t>
      </w:r>
      <w:r>
        <w:rPr>
          <w:rFonts w:hint="eastAsia"/>
        </w:rPr>
        <w:t>IconProfile</w:t>
      </w:r>
      <w:r>
        <w:rPr>
          <w:rFonts w:hint="eastAsia"/>
        </w:rPr>
        <w:t>的元素或列元素在界面编辑器里在</w:t>
      </w:r>
      <w:r>
        <w:rPr>
          <w:rFonts w:hint="eastAsia"/>
        </w:rPr>
        <w:t>Icon Profile</w:t>
      </w:r>
      <w:r>
        <w:rPr>
          <w:rFonts w:hint="eastAsia"/>
        </w:rPr>
        <w:t>里选上一个定义好的</w:t>
      </w:r>
      <w:r>
        <w:rPr>
          <w:rFonts w:hint="eastAsia"/>
        </w:rPr>
        <w:lastRenderedPageBreak/>
        <w:t>IconProfile</w:t>
      </w:r>
      <w:r>
        <w:rPr>
          <w:rFonts w:hint="eastAsia"/>
        </w:rPr>
        <w:t>记录，</w:t>
      </w:r>
      <w:r>
        <w:rPr>
          <w:rFonts w:hint="eastAsia"/>
        </w:rPr>
        <w:t xml:space="preserve"> </w:t>
      </w:r>
    </w:p>
    <w:p w:rsidR="00145DC8" w:rsidRDefault="00145DC8" w:rsidP="00145DC8">
      <w:pPr>
        <w:rPr>
          <w:color w:val="008000"/>
        </w:rPr>
      </w:pPr>
      <w:r>
        <w:rPr>
          <w:rFonts w:hint="eastAsia"/>
        </w:rPr>
        <w:t>在组件生成中调用</w:t>
      </w:r>
      <w:r>
        <w:rPr>
          <w:color w:val="008000"/>
        </w:rPr>
        <w:t>epr.CTIconProfile</w:t>
      </w:r>
      <w:r>
        <w:rPr>
          <w:rFonts w:hint="eastAsia"/>
          <w:color w:val="008000"/>
        </w:rPr>
        <w:t>.show(cmpid</w:t>
      </w:r>
      <w:r>
        <w:rPr>
          <w:rFonts w:hint="eastAsia"/>
          <w:color w:val="008000"/>
        </w:rPr>
        <w:t>，</w:t>
      </w:r>
      <w:r>
        <w:rPr>
          <w:rFonts w:hint="eastAsia"/>
          <w:color w:val="008000"/>
        </w:rPr>
        <w:t>itemID</w:t>
      </w:r>
      <w:r>
        <w:rPr>
          <w:rFonts w:hint="eastAsia"/>
          <w:color w:val="008000"/>
        </w:rPr>
        <w:t>，</w:t>
      </w:r>
      <w:r>
        <w:rPr>
          <w:rFonts w:hint="eastAsia"/>
          <w:color w:val="008000"/>
        </w:rPr>
        <w:t>ProfileID</w:t>
      </w:r>
      <w:r>
        <w:rPr>
          <w:rFonts w:hint="eastAsia"/>
          <w:color w:val="008000"/>
        </w:rPr>
        <w:t>，</w:t>
      </w:r>
      <w:r>
        <w:rPr>
          <w:rFonts w:hint="eastAsia"/>
          <w:color w:val="008000"/>
        </w:rPr>
        <w:t>val)</w:t>
      </w:r>
      <w:r>
        <w:rPr>
          <w:rFonts w:hint="eastAsia"/>
          <w:color w:val="008000"/>
        </w:rPr>
        <w:t>中，通过输出</w:t>
      </w:r>
      <w:r>
        <w:rPr>
          <w:rFonts w:hint="eastAsia"/>
          <w:color w:val="008000"/>
        </w:rPr>
        <w:t>HTML</w:t>
      </w:r>
      <w:r>
        <w:rPr>
          <w:rFonts w:hint="eastAsia"/>
          <w:color w:val="008000"/>
        </w:rPr>
        <w:t>语句例如</w:t>
      </w:r>
      <w:r w:rsidRPr="00A508E4">
        <w:rPr>
          <w:rFonts w:hint="eastAsia"/>
          <w:color w:val="008000"/>
        </w:rPr>
        <w:t>&lt;IMG align='top' SRC='../images//webemr/regalert.gif' title='</w:t>
      </w:r>
      <w:r w:rsidRPr="00A508E4">
        <w:rPr>
          <w:rFonts w:hint="eastAsia"/>
          <w:color w:val="008000"/>
        </w:rPr>
        <w:t>正常</w:t>
      </w:r>
      <w:r w:rsidRPr="00A508E4">
        <w:rPr>
          <w:rFonts w:hint="eastAsia"/>
          <w:color w:val="008000"/>
        </w:rPr>
        <w:t>'&gt;&lt;/TD&gt;</w:t>
      </w:r>
      <w:r>
        <w:rPr>
          <w:rFonts w:hint="eastAsia"/>
          <w:color w:val="008000"/>
        </w:rPr>
        <w:t>实现图标的展现。</w:t>
      </w:r>
    </w:p>
    <w:p w:rsidR="00145DC8" w:rsidRDefault="00145DC8" w:rsidP="00145DC8">
      <w:r>
        <w:rPr>
          <w:rFonts w:hint="eastAsia"/>
        </w:rPr>
        <w:t>TrakCare</w:t>
      </w:r>
      <w:r>
        <w:rPr>
          <w:rFonts w:hint="eastAsia"/>
        </w:rPr>
        <w:t>约定了一个</w:t>
      </w:r>
      <w:r>
        <w:rPr>
          <w:rFonts w:hint="eastAsia"/>
        </w:rPr>
        <w:t>ARY</w:t>
      </w:r>
      <w:r>
        <w:rPr>
          <w:rFonts w:hint="eastAsia"/>
        </w:rPr>
        <w:t>数组，在</w:t>
      </w:r>
      <w:r>
        <w:rPr>
          <w:rFonts w:hint="eastAsia"/>
        </w:rPr>
        <w:t>Icon</w:t>
      </w:r>
      <w:r>
        <w:rPr>
          <w:rFonts w:hint="eastAsia"/>
        </w:rPr>
        <w:t>的表达式属性里可以使用，这种方式是否新平台继续是用</w:t>
      </w:r>
    </w:p>
    <w:p w:rsidR="00145DC8" w:rsidRPr="004776C3" w:rsidRDefault="00145DC8" w:rsidP="004001CB">
      <w:pPr>
        <w:pStyle w:val="3"/>
      </w:pPr>
      <w:r w:rsidRPr="004776C3">
        <w:rPr>
          <w:rFonts w:hint="eastAsia"/>
        </w:rPr>
        <w:t>图标组明细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 w:rsidRPr="005F77A6">
        <w:rPr>
          <w:color w:val="000080"/>
        </w:rPr>
        <w:t xml:space="preserve"> </w:t>
      </w:r>
      <w:r>
        <w:rPr>
          <w:color w:val="000080"/>
        </w:rPr>
        <w:t>epr.CTIconProfileItem</w:t>
      </w:r>
    </w:p>
    <w:p w:rsidR="00145DC8" w:rsidRPr="00DD555A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DD555A">
        <w:rPr>
          <w:color w:val="000080"/>
        </w:rPr>
        <w:t>^epr.CTIconProfileD</w:t>
      </w:r>
      <w:r>
        <w:rPr>
          <w:rFonts w:hint="eastAsia"/>
          <w:color w:val="000080"/>
        </w:rPr>
        <w:t>(</w:t>
      </w:r>
      <w:r>
        <w:rPr>
          <w:color w:val="000000"/>
        </w:rPr>
        <w:t>ParRef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 w:rsidRPr="00DD555A">
        <w:t xml:space="preserve"> </w:t>
      </w:r>
      <w:r w:rsidRPr="00DD555A">
        <w:rPr>
          <w:color w:val="000000"/>
        </w:rPr>
        <w:t>Items</w:t>
      </w:r>
      <w:r>
        <w:rPr>
          <w:color w:val="000000"/>
        </w:rPr>
        <w:t>”</w:t>
      </w:r>
      <w:r>
        <w:rPr>
          <w:rFonts w:hint="eastAsia"/>
          <w:color w:val="00008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509"/>
        <w:gridCol w:w="1026"/>
        <w:gridCol w:w="2417"/>
        <w:gridCol w:w="2114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ParRef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color w:val="000000"/>
              </w:rPr>
              <w:t>IconDR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图标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LinkItemDR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Sequence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顺序号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LinkComponent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关联组件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5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LinkExpression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关联表达式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6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LinkUrl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关联链接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7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5F77A6" w:rsidRDefault="00145DC8" w:rsidP="004B242B">
            <w:pPr>
              <w:rPr>
                <w:color w:val="000000"/>
              </w:rPr>
            </w:pPr>
            <w:r w:rsidRPr="005F77A6">
              <w:rPr>
                <w:color w:val="000000"/>
              </w:rPr>
              <w:t>LinkNewWindow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新窗口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8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LinkChartBookDR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关联图表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00"/>
              </w:rPr>
              <w:t>LinkUrl</w:t>
            </w:r>
            <w:r>
              <w:rPr>
                <w:rFonts w:hint="eastAsia"/>
                <w:color w:val="000000"/>
              </w:rPr>
              <w:t>要定义为</w:t>
            </w:r>
            <w:r>
              <w:rPr>
                <w:rFonts w:hint="eastAsia"/>
                <w:color w:val="000000"/>
              </w:rPr>
              <w:t>epr.Chart.csp</w:t>
            </w:r>
          </w:p>
        </w:tc>
      </w:tr>
    </w:tbl>
    <w:p w:rsidR="00145DC8" w:rsidRDefault="00145DC8" w:rsidP="00145DC8"/>
    <w:p w:rsidR="00145DC8" w:rsidRPr="008A664F" w:rsidRDefault="00145DC8" w:rsidP="004001CB">
      <w:pPr>
        <w:pStyle w:val="3"/>
      </w:pPr>
      <w:r>
        <w:rPr>
          <w:rFonts w:hint="eastAsia"/>
        </w:rPr>
        <w:t>医嘱模板表</w:t>
      </w:r>
    </w:p>
    <w:p w:rsidR="00145DC8" w:rsidRDefault="00145DC8" w:rsidP="00145DC8">
      <w:r>
        <w:rPr>
          <w:rFonts w:hint="eastAsia"/>
        </w:rPr>
        <w:t>实体类</w:t>
      </w:r>
      <w:r>
        <w:t>:</w:t>
      </w:r>
      <w:r w:rsidRPr="005F77A6">
        <w:rPr>
          <w:color w:val="000080"/>
        </w:rPr>
        <w:t xml:space="preserve"> </w:t>
      </w:r>
      <w:r w:rsidRPr="008A664F">
        <w:t>websys.Preferences</w:t>
      </w:r>
    </w:p>
    <w:p w:rsidR="00145DC8" w:rsidRPr="00596D3B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596D3B">
        <w:rPr>
          <w:color w:val="000080"/>
        </w:rPr>
        <w:t>^websys.PreferencesD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509"/>
        <w:gridCol w:w="1026"/>
        <w:gridCol w:w="2417"/>
        <w:gridCol w:w="2114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AppKey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pPr>
              <w:rPr>
                <w:color w:val="000080"/>
              </w:rPr>
            </w:pPr>
            <w:r>
              <w:rPr>
                <w:color w:val="000080"/>
              </w:rPr>
              <w:t>E</w:t>
            </w:r>
            <w:r>
              <w:rPr>
                <w:rFonts w:hint="eastAsia"/>
                <w:color w:val="000080"/>
              </w:rPr>
              <w:t>g:</w:t>
            </w:r>
            <w:r>
              <w:rPr>
                <w:color w:val="000080"/>
              </w:rPr>
              <w:t>LAYOUT</w:t>
            </w:r>
            <w:r>
              <w:rPr>
                <w:rFonts w:hint="eastAsia"/>
                <w:color w:val="000080"/>
              </w:rPr>
              <w:t>,</w:t>
            </w:r>
            <w:r>
              <w:rPr>
                <w:color w:val="000080"/>
              </w:rPr>
              <w:t xml:space="preserve"> COLUMNS</w:t>
            </w:r>
            <w:r>
              <w:rPr>
                <w:rFonts w:hint="eastAsia"/>
                <w:color w:val="000080"/>
              </w:rPr>
              <w:t>,</w:t>
            </w:r>
            <w:r>
              <w:t xml:space="preserve"> </w:t>
            </w:r>
            <w:r w:rsidRPr="00CC4387">
              <w:rPr>
                <w:color w:val="000080"/>
              </w:rPr>
              <w:t>ORDER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color w:val="000000"/>
              </w:rPr>
              <w:t>AppSubKey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类型关联唯一标识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布局数据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ObjectReference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保存类型关联唯一标识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r>
              <w:t>E</w:t>
            </w:r>
            <w:r>
              <w:rPr>
                <w:rFonts w:hint="eastAsia"/>
              </w:rPr>
              <w:t>g:</w:t>
            </w:r>
            <w:r>
              <w:t xml:space="preserve"> </w:t>
            </w:r>
            <w:r w:rsidRPr="00CC4387">
              <w:t>DHCHealth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color w:val="000000"/>
              </w:rPr>
              <w:t>ObjectType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保存类型唯一标识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r>
              <w:t>E</w:t>
            </w:r>
            <w:r>
              <w:rPr>
                <w:rFonts w:hint="eastAsia"/>
              </w:rPr>
              <w:t>g:</w:t>
            </w:r>
            <w:r>
              <w:t xml:space="preserve"> </w:t>
            </w:r>
            <w:r w:rsidRPr="00CC4387">
              <w:t>SITE</w:t>
            </w:r>
          </w:p>
        </w:tc>
      </w:tr>
    </w:tbl>
    <w:p w:rsidR="00145DC8" w:rsidRDefault="00145DC8" w:rsidP="00145DC8"/>
    <w:p w:rsidR="00145DC8" w:rsidRDefault="00145DC8" w:rsidP="004001CB">
      <w:pPr>
        <w:pStyle w:val="3"/>
      </w:pPr>
      <w:r>
        <w:rPr>
          <w:rFonts w:hint="eastAsia"/>
        </w:rPr>
        <w:t>其他</w:t>
      </w:r>
    </w:p>
    <w:p w:rsidR="00145DC8" w:rsidRPr="008549D5" w:rsidRDefault="00145DC8" w:rsidP="00145DC8">
      <w:r>
        <w:rPr>
          <w:rFonts w:hint="eastAsia"/>
        </w:rPr>
        <w:t>表相关</w:t>
      </w:r>
      <w:r>
        <w:rPr>
          <w:rFonts w:hint="eastAsia"/>
        </w:rPr>
        <w:t>: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1765"/>
        <w:gridCol w:w="1727"/>
        <w:gridCol w:w="1014"/>
        <w:gridCol w:w="2388"/>
        <w:gridCol w:w="2089"/>
      </w:tblGrid>
      <w:tr w:rsidR="00145DC8" w:rsidTr="004B242B">
        <w:trPr>
          <w:trHeight w:val="39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表名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rPr>
          <w:trHeight w:val="43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pPr>
              <w:rPr>
                <w:color w:val="000080"/>
              </w:rPr>
            </w:pPr>
          </w:p>
        </w:tc>
      </w:tr>
    </w:tbl>
    <w:p w:rsidR="00145DC8" w:rsidRPr="00B957E4" w:rsidRDefault="00145DC8" w:rsidP="00145DC8"/>
    <w:p w:rsidR="00145DC8" w:rsidRDefault="00145DC8" w:rsidP="00145DC8">
      <w:r>
        <w:rPr>
          <w:rFonts w:hint="eastAsia"/>
        </w:rPr>
        <w:t>Global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4476"/>
        <w:gridCol w:w="872"/>
        <w:gridCol w:w="1449"/>
        <w:gridCol w:w="1283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Global</w:t>
            </w:r>
            <w:r>
              <w:rPr>
                <w:rFonts w:hint="eastAsia"/>
              </w:rPr>
              <w:t>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8E662A" w:rsidRDefault="00145DC8" w:rsidP="004B242B">
            <w:pPr>
              <w:rPr>
                <w:color w:val="000000"/>
              </w:rPr>
            </w:pPr>
            <w:r w:rsidRPr="008E662A">
              <w:rPr>
                <w:color w:val="000000"/>
              </w:rPr>
              <w:t>$p($g(^TEMPPAADM(PaadmRowid)),"^",1)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版首诊标识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 xml:space="preserve">Y </w:t>
            </w:r>
            <w:r>
              <w:rPr>
                <w:rFonts w:hint="eastAsia"/>
                <w:color w:val="000080"/>
              </w:rPr>
              <w:t>首诊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80"/>
              </w:rPr>
              <w:t>其他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351E3" w:rsidRDefault="00145DC8" w:rsidP="004B242B">
            <w:pPr>
              <w:rPr>
                <w:color w:val="000000"/>
              </w:rPr>
            </w:pPr>
            <w:r w:rsidRPr="007351E3">
              <w:rPr>
                <w:color w:val="000000"/>
              </w:rPr>
              <w:t>$p($g(^PAADM(PaadmRowid,"DHC")),"^",5)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版社区转诊标识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 xml:space="preserve">Y </w:t>
            </w:r>
            <w:r>
              <w:rPr>
                <w:rFonts w:hint="eastAsia"/>
                <w:color w:val="000080"/>
              </w:rPr>
              <w:t>社区转诊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80"/>
              </w:rPr>
              <w:t>其他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7351E3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$g(</w:t>
            </w:r>
            <w:r w:rsidRPr="00FA000E">
              <w:rPr>
                <w:color w:val="000000"/>
              </w:rPr>
              <w:t>^DHCDocInsuConfig("Emergency",AdmRowId)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 xml:space="preserve">VB </w:t>
            </w:r>
            <w:r>
              <w:rPr>
                <w:rFonts w:hint="eastAsia"/>
              </w:rPr>
              <w:t>医保急诊标识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 xml:space="preserve">Y </w:t>
            </w:r>
            <w:r>
              <w:rPr>
                <w:rFonts w:hint="eastAsia"/>
                <w:color w:val="000080"/>
              </w:rPr>
              <w:t>医保急诊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80"/>
              </w:rPr>
              <w:t>其他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</w:p>
        </w:tc>
      </w:tr>
    </w:tbl>
    <w:p w:rsidR="00145DC8" w:rsidRPr="00B957E4" w:rsidRDefault="00145DC8" w:rsidP="00145DC8"/>
    <w:p w:rsidR="00145DC8" w:rsidRPr="008A664F" w:rsidRDefault="00145DC8" w:rsidP="004001CB">
      <w:pPr>
        <w:pStyle w:val="3"/>
      </w:pPr>
      <w:r>
        <w:rPr>
          <w:rFonts w:hint="eastAsia"/>
        </w:rPr>
        <w:t>标本来源代码表（复兴）</w:t>
      </w:r>
    </w:p>
    <w:p w:rsidR="00145DC8" w:rsidRDefault="00145DC8" w:rsidP="00145DC8">
      <w:pPr>
        <w:rPr>
          <w:color w:val="000080"/>
        </w:rPr>
      </w:pPr>
      <w:r>
        <w:rPr>
          <w:rFonts w:hint="eastAsia"/>
        </w:rPr>
        <w:t>实体类</w:t>
      </w:r>
      <w:r>
        <w:t>:</w:t>
      </w:r>
      <w:r w:rsidRPr="005F77A6">
        <w:rPr>
          <w:color w:val="000080"/>
        </w:rPr>
        <w:t xml:space="preserve"> </w:t>
      </w:r>
    </w:p>
    <w:p w:rsidR="00145DC8" w:rsidRDefault="00145DC8" w:rsidP="00145DC8">
      <w:r>
        <w:rPr>
          <w:rFonts w:hint="eastAsia"/>
          <w:color w:val="000080"/>
        </w:rPr>
        <w:t>Terminal Table:DHC_SpecSource</w:t>
      </w:r>
    </w:p>
    <w:p w:rsidR="00145DC8" w:rsidRPr="00596D3B" w:rsidRDefault="00145DC8" w:rsidP="00145DC8">
      <w:pPr>
        <w:rPr>
          <w:color w:val="000080"/>
        </w:rPr>
      </w:pPr>
      <w:r>
        <w:rPr>
          <w:rFonts w:hint="eastAsia"/>
          <w:color w:val="000080"/>
        </w:rPr>
        <w:t>存储</w:t>
      </w:r>
      <w:r>
        <w:rPr>
          <w:color w:val="000080"/>
        </w:rPr>
        <w:t xml:space="preserve">globe: </w:t>
      </w:r>
      <w:r w:rsidRPr="00596D3B">
        <w:rPr>
          <w:color w:val="000080"/>
        </w:rPr>
        <w:t>^</w:t>
      </w:r>
      <w:r>
        <w:rPr>
          <w:rFonts w:hint="eastAsia"/>
          <w:color w:val="000080"/>
        </w:rPr>
        <w:t>DHCSpS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2509"/>
        <w:gridCol w:w="1026"/>
        <w:gridCol w:w="2417"/>
        <w:gridCol w:w="2114"/>
      </w:tblGrid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序号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列名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类型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5DC8" w:rsidRDefault="00145DC8" w:rsidP="004B242B">
            <w:r>
              <w:rPr>
                <w:rFonts w:hint="eastAsia"/>
              </w:rPr>
              <w:t>备注</w:t>
            </w: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0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Sps_Code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代码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>
            <w:pPr>
              <w:rPr>
                <w:color w:val="000080"/>
              </w:rPr>
            </w:pPr>
          </w:p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1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2322" w:rsidRDefault="00145DC8" w:rsidP="004B242B">
            <w:r>
              <w:rPr>
                <w:rFonts w:hint="eastAsia"/>
                <w:color w:val="000000"/>
              </w:rPr>
              <w:t>Sps_Desc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color w:val="000080"/>
              </w:rPr>
              <w:t>String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描述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t>2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B2417C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Sps_StartDate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开始日期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3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114204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Sps_EndDate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Date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结束日期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/>
        </w:tc>
      </w:tr>
      <w:tr w:rsidR="00145DC8" w:rsidTr="004B242B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4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Sps_Rowid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pPr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Numbir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Default="00145DC8" w:rsidP="004B242B">
            <w:r>
              <w:rPr>
                <w:rFonts w:hint="eastAsia"/>
              </w:rPr>
              <w:t>主键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DC8" w:rsidRPr="00CC4387" w:rsidRDefault="00145DC8" w:rsidP="004B242B"/>
        </w:tc>
      </w:tr>
    </w:tbl>
    <w:p w:rsidR="00145DC8" w:rsidRPr="00145DC8" w:rsidRDefault="00145DC8" w:rsidP="00145DC8"/>
    <w:p w:rsidR="00EB5F9B" w:rsidRDefault="00EB5F9B" w:rsidP="00EB5F9B">
      <w:pPr>
        <w:pStyle w:val="1"/>
      </w:pPr>
      <w:bookmarkStart w:id="11" w:name="_GoBack"/>
      <w:bookmarkEnd w:id="11"/>
      <w:r>
        <w:rPr>
          <w:rFonts w:hint="eastAsia"/>
        </w:rPr>
        <w:t>药房药库表</w:t>
      </w:r>
    </w:p>
    <w:p w:rsidR="00EB5F9B" w:rsidRDefault="00EB5F9B" w:rsidP="00EB5F9B">
      <w:pPr>
        <w:pStyle w:val="1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保表</w:t>
      </w:r>
    </w:p>
    <w:bookmarkStart w:id="12" w:name="_MON_1549390633"/>
    <w:bookmarkEnd w:id="12"/>
    <w:p w:rsidR="008628B6" w:rsidRPr="008628B6" w:rsidRDefault="008628B6" w:rsidP="008628B6">
      <w:pPr>
        <w:rPr>
          <w:rFonts w:hint="eastAsia"/>
        </w:rPr>
      </w:pPr>
      <w:r>
        <w:object w:dxaOrig="1543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8" o:title=""/>
          </v:shape>
          <o:OLEObject Type="Embed" ProgID="Word.Document.8" ShapeID="_x0000_i1025" DrawAspect="Icon" ObjectID="_1549390834" r:id="rId9">
            <o:FieldCodes>\s</o:FieldCodes>
          </o:OLEObject>
        </w:object>
      </w:r>
    </w:p>
    <w:p w:rsidR="00D75A5D" w:rsidRDefault="00D75A5D" w:rsidP="00D75A5D">
      <w:pPr>
        <w:outlineLvl w:val="2"/>
        <w:rPr>
          <w:b/>
          <w:sz w:val="24"/>
        </w:rPr>
      </w:pPr>
      <w:r>
        <w:rPr>
          <w:b/>
          <w:sz w:val="24"/>
        </w:rPr>
        <w:t>1.</w:t>
      </w:r>
      <w:r w:rsidRPr="00D75A5D">
        <w:rPr>
          <w:rFonts w:hint="eastAsia"/>
          <w:b/>
          <w:sz w:val="24"/>
        </w:rPr>
        <w:t>基本信息类</w:t>
      </w:r>
      <w:r w:rsidRPr="00D75A5D">
        <w:rPr>
          <w:rFonts w:hint="eastAsia"/>
          <w:b/>
          <w:sz w:val="24"/>
        </w:rPr>
        <w:t>DHCINSUPatInfo</w:t>
      </w:r>
    </w:p>
    <w:p w:rsidR="00D75A5D" w:rsidRPr="00D75A5D" w:rsidRDefault="00D75A5D" w:rsidP="00D75A5D">
      <w:pPr>
        <w:outlineLvl w:val="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</w:p>
    <w:p w:rsidR="00EB5F9B" w:rsidRDefault="00EB5F9B" w:rsidP="00EB5F9B">
      <w:pPr>
        <w:pStyle w:val="1"/>
      </w:pPr>
      <w:r>
        <w:rPr>
          <w:rFonts w:hint="eastAsia"/>
        </w:rPr>
        <w:lastRenderedPageBreak/>
        <w:t>护士站表</w:t>
      </w:r>
    </w:p>
    <w:bookmarkStart w:id="13" w:name="_MON_1549390717"/>
    <w:bookmarkEnd w:id="13"/>
    <w:p w:rsidR="008628B6" w:rsidRPr="008628B6" w:rsidRDefault="008628B6" w:rsidP="008628B6">
      <w:pPr>
        <w:rPr>
          <w:rFonts w:hint="eastAsia"/>
        </w:rPr>
      </w:pPr>
      <w:r>
        <w:object w:dxaOrig="1543" w:dyaOrig="1057">
          <v:shape id="_x0000_i1026" type="#_x0000_t75" style="width:77.25pt;height:52.5pt" o:ole="">
            <v:imagedata r:id="rId10" o:title=""/>
          </v:shape>
          <o:OLEObject Type="Embed" ProgID="Word.Document.8" ShapeID="_x0000_i1026" DrawAspect="Icon" ObjectID="_1549390835" r:id="rId11">
            <o:FieldCodes>\s</o:FieldCodes>
          </o:OLEObject>
        </w:object>
      </w:r>
    </w:p>
    <w:p w:rsidR="00EB5F9B" w:rsidRDefault="002D2E51" w:rsidP="002D2E51">
      <w:pPr>
        <w:pStyle w:val="1"/>
      </w:pPr>
      <w:r>
        <w:rPr>
          <w:rFonts w:hint="eastAsia"/>
        </w:rPr>
        <w:t>住院医嘱改造数据结构</w:t>
      </w:r>
    </w:p>
    <w:p w:rsidR="000E7268" w:rsidRDefault="00D75A5D" w:rsidP="000E7268">
      <w:pPr>
        <w:pStyle w:val="2"/>
      </w:pPr>
      <w:r>
        <w:rPr>
          <w:rFonts w:hint="eastAsia"/>
        </w:rPr>
        <w:t>1.</w:t>
      </w:r>
      <w:r w:rsidR="000E7268">
        <w:rPr>
          <w:rFonts w:hint="eastAsia"/>
        </w:rPr>
        <w:t>医嘱表</w:t>
      </w:r>
      <w:r w:rsidR="000E7268" w:rsidRPr="000E7268">
        <w:t>User.OEOrdItem</w:t>
      </w:r>
    </w:p>
    <w:p w:rsidR="000E7268" w:rsidRDefault="00D75A5D" w:rsidP="00524408">
      <w:pPr>
        <w:pStyle w:val="2"/>
      </w:pPr>
      <w:r>
        <w:rPr>
          <w:rFonts w:hint="eastAsia"/>
        </w:rPr>
        <w:t>2.</w:t>
      </w:r>
      <w:r w:rsidR="000E7268" w:rsidRPr="000E7268">
        <w:rPr>
          <w:rFonts w:hint="eastAsia"/>
        </w:rPr>
        <w:t>医嘱扩展表</w:t>
      </w:r>
      <w:r w:rsidR="00524408" w:rsidRPr="00524408">
        <w:t>User.OEOrdItemExt</w:t>
      </w:r>
    </w:p>
    <w:p w:rsidR="00670C58" w:rsidRPr="00670C58" w:rsidRDefault="00D75A5D" w:rsidP="00670C58">
      <w:pPr>
        <w:pStyle w:val="2"/>
      </w:pPr>
      <w:r>
        <w:rPr>
          <w:rFonts w:hint="eastAsia"/>
        </w:rPr>
        <w:t>3.</w:t>
      </w:r>
      <w:r w:rsidR="00670C58" w:rsidRPr="00670C58">
        <w:rPr>
          <w:rFonts w:hint="eastAsia"/>
        </w:rPr>
        <w:t>执行记录扩展表</w:t>
      </w:r>
      <w:r w:rsidR="00670C58" w:rsidRPr="00670C58">
        <w:t>User.OEOrdExecExt</w:t>
      </w:r>
    </w:p>
    <w:p w:rsidR="000E7268" w:rsidRDefault="00D75A5D" w:rsidP="00524408">
      <w:pPr>
        <w:pStyle w:val="2"/>
      </w:pPr>
      <w:r>
        <w:rPr>
          <w:rFonts w:hint="eastAsia"/>
        </w:rPr>
        <w:t>4.</w:t>
      </w:r>
      <w:r w:rsidR="000E7268">
        <w:rPr>
          <w:rFonts w:hint="eastAsia"/>
        </w:rPr>
        <w:t>执行记录表</w:t>
      </w:r>
      <w:r w:rsidR="000E7268" w:rsidRPr="000E7268">
        <w:t>User.OEOrdExec</w:t>
      </w:r>
    </w:p>
    <w:tbl>
      <w:tblPr>
        <w:tblW w:w="6430" w:type="dxa"/>
        <w:tblInd w:w="93" w:type="dxa"/>
        <w:tblLook w:val="04A0" w:firstRow="1" w:lastRow="0" w:firstColumn="1" w:lastColumn="0" w:noHBand="0" w:noVBand="1"/>
      </w:tblPr>
      <w:tblGrid>
        <w:gridCol w:w="6616"/>
      </w:tblGrid>
      <w:tr w:rsidR="000E7268" w:rsidRPr="000E7268" w:rsidTr="000E7268">
        <w:trPr>
          <w:trHeight w:val="210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数据存储</w:t>
            </w:r>
          </w:p>
        </w:tc>
      </w:tr>
      <w:tr w:rsidR="000E7268" w:rsidRPr="000E7268" w:rsidTr="000E7268">
        <w:trPr>
          <w:trHeight w:val="225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^OEORD(+OEORE_OEORI_ParRef,"I",$P(OEORE_OEORI_ParRef,"||",2),"X",OEORE_Childsub)</w:t>
            </w:r>
          </w:p>
        </w:tc>
      </w:tr>
    </w:tbl>
    <w:p w:rsidR="000E7268" w:rsidRPr="000E7268" w:rsidRDefault="000E7268" w:rsidP="002D2E51"/>
    <w:tbl>
      <w:tblPr>
        <w:tblW w:w="5000" w:type="pct"/>
        <w:tblLook w:val="04A0" w:firstRow="1" w:lastRow="0" w:firstColumn="1" w:lastColumn="0" w:noHBand="0" w:noVBand="1"/>
      </w:tblPr>
      <w:tblGrid>
        <w:gridCol w:w="528"/>
        <w:gridCol w:w="2230"/>
        <w:gridCol w:w="1616"/>
        <w:gridCol w:w="838"/>
        <w:gridCol w:w="527"/>
        <w:gridCol w:w="2783"/>
      </w:tblGrid>
      <w:tr w:rsidR="000E7268" w:rsidRPr="000E7268" w:rsidTr="000E7268">
        <w:trPr>
          <w:trHeight w:val="225"/>
        </w:trPr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10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字段名</w:t>
            </w:r>
          </w:p>
        </w:tc>
        <w:tc>
          <w:tcPr>
            <w:tcW w:w="63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字段中文名</w:t>
            </w:r>
          </w:p>
        </w:tc>
        <w:tc>
          <w:tcPr>
            <w:tcW w:w="41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数据类型</w:t>
            </w:r>
          </w:p>
        </w:tc>
        <w:tc>
          <w:tcPr>
            <w:tcW w:w="24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主键</w:t>
            </w:r>
          </w:p>
        </w:tc>
        <w:tc>
          <w:tcPr>
            <w:tcW w:w="238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0E7268" w:rsidRPr="000E7268" w:rsidRDefault="000E7268" w:rsidP="000E72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注释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1035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OEORE_OEORI_ParRef</w:t>
            </w:r>
          </w:p>
        </w:tc>
        <w:tc>
          <w:tcPr>
            <w:tcW w:w="63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OEORE_Childsub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OEORE_AdminRoute_DR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OEORE_AlertReason_DR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OEORE_AltRecLoc_DR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OEORE_ApptDR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color w:val="FF0000"/>
                <w:kern w:val="0"/>
                <w:sz w:val="16"/>
                <w:szCs w:val="16"/>
              </w:rPr>
              <w:t>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  <w:t>OEORE_Billed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计费状态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TB:需要计费  B:计费 P:结算 I:停止后未做账单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color w:val="FF0000"/>
                <w:kern w:val="0"/>
                <w:sz w:val="16"/>
                <w:szCs w:val="16"/>
              </w:rPr>
              <w:t>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  <w:t>OEORE_OrderStatus_DR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执行状态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OEC_OrderAdminStatus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OEORE_CTPCP_DR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执行人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OEORE_CTPCPStarted_DR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OEORE_Desc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OEORE_Dispensing_DR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OEORE_CTUOM_DR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OEORE_DateExecuted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执行日期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护士执行确认医生所开医嘱，与按执</w:t>
            </w: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lastRenderedPageBreak/>
              <w:t>行计费的关系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lastRenderedPageBreak/>
              <w:t>15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OEORE_TimeExecuted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执行时间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OEORE_XDate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OEORE_XTime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OEORE_ExEnDate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19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OEORE_ExEnTime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OEORE_ExStDate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理论分发日期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通过索引查找需执行记录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OEORE_ExStTime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理论分发时间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0E7268" w:rsidRPr="000E7268" w:rsidRDefault="000E7268" w:rsidP="000E7268">
            <w:pPr>
              <w:widowControl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OEORE_StDateTime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OEORE_ExStDate+"Z"+OEORE_ExStTime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OEORE_PrevAdminEndDate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OEORE_PrevAdminEndTime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OEORE_ExVol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OEORE_MedOutcome_DR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OEORE_OverseeUser_DR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29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OEORE_PRNReason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OEORE_PhQtyIss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OEORE_PhQtyOrd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使用数量(基本单位)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32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OEORE_PrevBagVolume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33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OEORE_PrimaryIntervention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OEORE_QtyAdmin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OEORE_RVIBC_DR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36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OEORE_Route_DR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37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OEORE_SignFile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38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OEORE_Signature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39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color w:val="FF0000"/>
                <w:kern w:val="0"/>
                <w:sz w:val="16"/>
                <w:szCs w:val="16"/>
              </w:rPr>
              <w:t>OEORE_SkinTestOutcome_DR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25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40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OEORE_StockBatches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库存批次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0E7268" w:rsidRPr="000E7268" w:rsidTr="000E7268">
        <w:trPr>
          <w:trHeight w:val="240"/>
        </w:trPr>
        <w:tc>
          <w:tcPr>
            <w:tcW w:w="29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hideMark/>
          </w:tcPr>
          <w:p w:rsidR="000E7268" w:rsidRPr="000E7268" w:rsidRDefault="000E7268" w:rsidP="000E7268">
            <w:pPr>
              <w:widowControl/>
              <w:jc w:val="right"/>
              <w:rPr>
                <w:rFonts w:ascii="Verdana" w:eastAsia="宋体" w:hAnsi="Verdana" w:cs="宋体"/>
                <w:kern w:val="0"/>
                <w:sz w:val="16"/>
                <w:szCs w:val="16"/>
              </w:rPr>
            </w:pPr>
            <w:r w:rsidRPr="000E7268">
              <w:rPr>
                <w:rFonts w:ascii="Verdana" w:eastAsia="宋体" w:hAnsi="Verdana" w:cs="宋体"/>
                <w:kern w:val="0"/>
                <w:sz w:val="16"/>
                <w:szCs w:val="16"/>
              </w:rPr>
              <w:t>41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  <w:r w:rsidRPr="000E7268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OEORE_TimeTaken</w:t>
            </w:r>
          </w:p>
        </w:tc>
        <w:tc>
          <w:tcPr>
            <w:tcW w:w="63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8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E7268" w:rsidRPr="000E7268" w:rsidRDefault="000E7268" w:rsidP="000E72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E7268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2D2E51" w:rsidRDefault="002D2E51" w:rsidP="002D2E51"/>
    <w:p w:rsidR="002D2E51" w:rsidRDefault="002E424B" w:rsidP="002E424B">
      <w:pPr>
        <w:pStyle w:val="1"/>
      </w:pPr>
      <w:r>
        <w:rPr>
          <w:rFonts w:hint="eastAsia"/>
        </w:rPr>
        <w:t>急诊留观表</w:t>
      </w:r>
    </w:p>
    <w:p w:rsidR="008C5FCF" w:rsidRDefault="00D75A5D" w:rsidP="00D75A5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账户表</w:t>
      </w:r>
      <w:r>
        <w:rPr>
          <w:rFonts w:hint="eastAsia"/>
        </w:rPr>
        <w:t>DHC_EPManager</w:t>
      </w:r>
    </w:p>
    <w:tbl>
      <w:tblPr>
        <w:tblW w:w="8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"/>
        <w:gridCol w:w="2502"/>
        <w:gridCol w:w="5140"/>
      </w:tblGrid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EPM_RowID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2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EPM_AccountNo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3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</w:t>
            </w:r>
            <w:r w:rsidRPr="0023137E">
              <w:rPr>
                <w:rFonts w:hint="eastAsia"/>
              </w:rPr>
              <w:t>Adm_DR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就诊</w:t>
            </w:r>
            <w:r w:rsidRPr="0023137E">
              <w:rPr>
                <w:rFonts w:hint="eastAsia"/>
              </w:rPr>
              <w:t>DR</w:t>
            </w: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4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</w:t>
            </w:r>
            <w:r w:rsidRPr="0023137E">
              <w:rPr>
                <w:rFonts w:hint="eastAsia"/>
              </w:rPr>
              <w:t>PAPMI_DR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指向</w:t>
            </w:r>
            <w:r w:rsidRPr="0023137E">
              <w:t>Pa_PatMas</w:t>
            </w:r>
            <w:r w:rsidRPr="0023137E">
              <w:rPr>
                <w:rFonts w:hint="eastAsia"/>
                <w:cs/>
              </w:rPr>
              <w:t>表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lastRenderedPageBreak/>
              <w:t>5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EPM_PAPMINo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登记号</w:t>
            </w: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6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EPM_CardNo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卡号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7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EPM_OCDate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开户日期</w:t>
            </w: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8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EPM_OCTime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开户时间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9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EPM_CUser</w:t>
            </w:r>
            <w:r w:rsidRPr="0023137E">
              <w:rPr>
                <w:rFonts w:hint="eastAsia"/>
              </w:rPr>
              <w:t>_</w:t>
            </w:r>
            <w:r w:rsidRPr="0023137E">
              <w:t>DR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开户人员</w:t>
            </w: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10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EPM_Balance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帐户余额</w:t>
            </w:r>
            <w:r w:rsidRPr="0023137E">
              <w:t>(</w:t>
            </w:r>
            <w:r w:rsidRPr="0023137E">
              <w:rPr>
                <w:rFonts w:hint="eastAsia"/>
                <w:cs/>
              </w:rPr>
              <w:t>预缴金余额</w:t>
            </w:r>
            <w:r w:rsidRPr="0023137E">
              <w:t>)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11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EPM_WoffDate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销户日期</w:t>
            </w: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12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EPM_WoffTime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销户时间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13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EPM_DUser_DR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销户人员</w:t>
            </w:r>
          </w:p>
        </w:tc>
      </w:tr>
      <w:tr w:rsidR="008C5FCF" w:rsidRPr="0023137E" w:rsidTr="007E2668">
        <w:trPr>
          <w:trHeight w:val="919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14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EPM_Status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/>
                <w:sz w:val="21"/>
                <w:szCs w:val="22"/>
              </w:rPr>
              <w:t>Normal||N</w:t>
            </w: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激活</w:t>
            </w:r>
            <w:r w:rsidRPr="0023137E">
              <w:rPr>
                <w:rFonts w:ascii="Calibri" w:hAnsi="Calibri"/>
                <w:sz w:val="21"/>
                <w:szCs w:val="22"/>
              </w:rPr>
              <w:t>(N)</w:t>
            </w:r>
          </w:p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/>
                <w:sz w:val="21"/>
                <w:szCs w:val="22"/>
              </w:rPr>
              <w:t>Foot|| F</w:t>
            </w: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结算</w:t>
            </w:r>
            <w:r w:rsidRPr="0023137E">
              <w:rPr>
                <w:rFonts w:ascii="Calibri" w:hAnsi="Calibri"/>
                <w:sz w:val="21"/>
                <w:szCs w:val="22"/>
              </w:rPr>
              <w:t>(F)</w:t>
            </w:r>
          </w:p>
          <w:p w:rsidR="008C5FCF" w:rsidRPr="0023137E" w:rsidRDefault="008C5FCF" w:rsidP="00BA75E7">
            <w:pPr>
              <w:jc w:val="left"/>
            </w:pPr>
            <w:r w:rsidRPr="0023137E">
              <w:t>Suspend|| S</w:t>
            </w:r>
            <w:r w:rsidRPr="0023137E">
              <w:rPr>
                <w:rFonts w:hint="eastAsia"/>
                <w:cs/>
              </w:rPr>
              <w:t>帐户挂起</w:t>
            </w:r>
            <w:r w:rsidRPr="0023137E">
              <w:t>(S)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15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EPM_BadPrice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16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EPM_CredType_DR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  <w:cs/>
              </w:rPr>
              <w:t>患者结算时产生坏账，给财务报坏账准备</w:t>
            </w: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17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 CredNo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18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EPM_Note1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19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EPM_Note</w:t>
            </w:r>
            <w:r w:rsidRPr="0023137E">
              <w:rPr>
                <w:rFonts w:hint="eastAsia"/>
              </w:rPr>
              <w:t>2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33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20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EPM_Note</w:t>
            </w:r>
            <w:r w:rsidRPr="0023137E">
              <w:rPr>
                <w:rFonts w:hint="eastAsia"/>
              </w:rPr>
              <w:t>3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  <w:tr w:rsidR="008C5FCF" w:rsidRPr="0023137E" w:rsidTr="007E2668">
        <w:trPr>
          <w:trHeight w:val="317"/>
        </w:trPr>
        <w:tc>
          <w:tcPr>
            <w:tcW w:w="867" w:type="dxa"/>
          </w:tcPr>
          <w:p w:rsidR="008C5FCF" w:rsidRPr="0023137E" w:rsidRDefault="008C5FCF" w:rsidP="00BA75E7">
            <w:pPr>
              <w:jc w:val="left"/>
            </w:pPr>
            <w:r w:rsidRPr="0023137E">
              <w:rPr>
                <w:rFonts w:hint="eastAsia"/>
              </w:rPr>
              <w:t>21</w:t>
            </w:r>
          </w:p>
        </w:tc>
        <w:tc>
          <w:tcPr>
            <w:tcW w:w="2502" w:type="dxa"/>
          </w:tcPr>
          <w:p w:rsidR="008C5FCF" w:rsidRPr="0023137E" w:rsidRDefault="008C5FCF" w:rsidP="00BA75E7">
            <w:pPr>
              <w:jc w:val="left"/>
            </w:pPr>
            <w:r w:rsidRPr="0023137E">
              <w:t>EPM_Note</w:t>
            </w:r>
            <w:r w:rsidRPr="0023137E">
              <w:rPr>
                <w:rFonts w:hint="eastAsia"/>
              </w:rPr>
              <w:t>4</w:t>
            </w:r>
          </w:p>
        </w:tc>
        <w:tc>
          <w:tcPr>
            <w:tcW w:w="5140" w:type="dxa"/>
          </w:tcPr>
          <w:p w:rsidR="008C5FCF" w:rsidRPr="0023137E" w:rsidRDefault="008C5FCF" w:rsidP="00BA75E7">
            <w:pPr>
              <w:jc w:val="left"/>
            </w:pPr>
          </w:p>
        </w:tc>
      </w:tr>
    </w:tbl>
    <w:p w:rsidR="008C5FCF" w:rsidRDefault="008C5FCF" w:rsidP="008C5FCF">
      <w:pPr>
        <w:rPr>
          <w:rFonts w:hint="eastAsia"/>
        </w:rPr>
      </w:pPr>
    </w:p>
    <w:p w:rsidR="008C5FCF" w:rsidRDefault="00D75A5D" w:rsidP="00D75A5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押金表</w:t>
      </w:r>
      <w:r w:rsidR="008C5FCF">
        <w:rPr>
          <w:rFonts w:hint="eastAsia"/>
        </w:rPr>
        <w:t>DHC_</w:t>
      </w:r>
      <w:r w:rsidR="008C5FCF" w:rsidRPr="00494206">
        <w:t>E</w:t>
      </w:r>
      <w:r>
        <w:rPr>
          <w:rFonts w:hint="eastAsia"/>
        </w:rPr>
        <w:t>PPreDeposit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000"/>
        <w:gridCol w:w="4421"/>
      </w:tblGrid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0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EPMD_Pa</w:t>
            </w:r>
            <w:r w:rsidRPr="0023137E">
              <w:t>rRe</w:t>
            </w:r>
            <w:r w:rsidRPr="0023137E">
              <w:rPr>
                <w:rFonts w:hint="eastAsia"/>
              </w:rPr>
              <w:t>f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EPMD_RowID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2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EPMD_Sub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3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Type</w:t>
            </w:r>
          </w:p>
        </w:tc>
        <w:tc>
          <w:tcPr>
            <w:tcW w:w="4421" w:type="dxa"/>
          </w:tcPr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缴款类型</w:t>
            </w:r>
          </w:p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/>
                <w:sz w:val="21"/>
                <w:szCs w:val="22"/>
              </w:rPr>
              <w:t>Pay||P</w:t>
            </w: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缴款</w:t>
            </w:r>
          </w:p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/>
                <w:sz w:val="21"/>
                <w:szCs w:val="22"/>
              </w:rPr>
              <w:t>Refund||R</w:t>
            </w: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退费</w:t>
            </w:r>
          </w:p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/>
                <w:sz w:val="21"/>
                <w:szCs w:val="22"/>
              </w:rPr>
              <w:t>Trans||T</w:t>
            </w:r>
            <w:r w:rsidRPr="0023137E">
              <w:rPr>
                <w:rFonts w:ascii="Calibri" w:hAnsi="Calibri" w:hint="eastAsia"/>
                <w:sz w:val="21"/>
                <w:szCs w:val="22"/>
                <w:cs/>
              </w:rPr>
              <w:t>转帐</w:t>
            </w:r>
          </w:p>
          <w:p w:rsidR="008C5FCF" w:rsidRPr="0023137E" w:rsidRDefault="008C5FCF" w:rsidP="00BA75E7">
            <w:r w:rsidRPr="0023137E">
              <w:t>Foot||F</w:t>
            </w:r>
            <w:r w:rsidRPr="0023137E">
              <w:rPr>
                <w:rFonts w:hint="eastAsia"/>
                <w:cs/>
              </w:rPr>
              <w:t>结算帐户的缴退款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4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PreSum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缴款额度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5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PreDate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缴款日期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6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PreTime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缴款时间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7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UserDR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收款人员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8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BillNum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票据号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9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EPMD_Report_</w:t>
            </w:r>
            <w:r w:rsidRPr="0023137E">
              <w:t>DR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结算时间外键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10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Left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帐户余额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11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BackReason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退款原因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12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FootDate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结算</w:t>
            </w:r>
            <w:r w:rsidRPr="0023137E">
              <w:rPr>
                <w:rFonts w:hint="eastAsia"/>
              </w:rPr>
              <w:t>日期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13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FootTime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结算时间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14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FootUser</w:t>
            </w:r>
            <w:r w:rsidRPr="0023137E">
              <w:rPr>
                <w:rFonts w:hint="eastAsia"/>
              </w:rPr>
              <w:t>_</w:t>
            </w:r>
            <w:r w:rsidRPr="0023137E">
              <w:t>DR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  <w:cs/>
              </w:rPr>
              <w:t>结算人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lastRenderedPageBreak/>
              <w:t>15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</w:t>
            </w:r>
            <w:r w:rsidRPr="0023137E">
              <w:t>Hospital</w:t>
            </w:r>
            <w:r w:rsidRPr="0023137E">
              <w:rPr>
                <w:rFonts w:hint="eastAsia"/>
              </w:rPr>
              <w:t>_</w:t>
            </w:r>
            <w:r w:rsidRPr="0023137E">
              <w:t>DR</w:t>
            </w:r>
          </w:p>
        </w:tc>
        <w:tc>
          <w:tcPr>
            <w:tcW w:w="442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医院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16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EPMD_Inv_DR</w:t>
            </w:r>
          </w:p>
        </w:tc>
        <w:tc>
          <w:tcPr>
            <w:tcW w:w="4421" w:type="dxa"/>
          </w:tcPr>
          <w:p w:rsidR="008C5FCF" w:rsidRPr="0023137E" w:rsidRDefault="008C5FCF" w:rsidP="00BA75E7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ID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17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EPMD_Note1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18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EPMD_Note2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19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EPMD_Note3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20</w:t>
            </w:r>
          </w:p>
        </w:tc>
        <w:tc>
          <w:tcPr>
            <w:tcW w:w="3000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EPMD_Note4</w:t>
            </w:r>
          </w:p>
        </w:tc>
        <w:tc>
          <w:tcPr>
            <w:tcW w:w="4421" w:type="dxa"/>
          </w:tcPr>
          <w:p w:rsidR="008C5FCF" w:rsidRPr="0023137E" w:rsidRDefault="008C5FCF" w:rsidP="00BA75E7"/>
        </w:tc>
      </w:tr>
    </w:tbl>
    <w:p w:rsidR="008C5FCF" w:rsidRDefault="008C5FCF" w:rsidP="008C5FCF"/>
    <w:p w:rsidR="008C5FCF" w:rsidRDefault="00D75A5D" w:rsidP="00D75A5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押金支付方式表</w:t>
      </w:r>
      <w:r>
        <w:rPr>
          <w:rFonts w:hint="eastAsia"/>
        </w:rPr>
        <w:t>DHC_EPPrePayMode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4445"/>
      </w:tblGrid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PLIST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t>Field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DESC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EPDPM_EPMD_Parref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父表指针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EPDPM_RowID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EPDPM_Sub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</w:t>
            </w:r>
            <w:r w:rsidRPr="0023137E">
              <w:t>PayMode</w:t>
            </w:r>
            <w:r w:rsidRPr="0023137E">
              <w:rPr>
                <w:rFonts w:hint="eastAsia"/>
              </w:rPr>
              <w:t>_</w:t>
            </w:r>
            <w:r w:rsidRPr="0023137E">
              <w:t>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t>支付方式表指针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</w:t>
            </w:r>
            <w:r w:rsidRPr="0023137E">
              <w:t>Card_DR</w:t>
            </w:r>
          </w:p>
        </w:tc>
        <w:tc>
          <w:tcPr>
            <w:tcW w:w="4445" w:type="dxa"/>
          </w:tcPr>
          <w:p w:rsidR="008C5FCF" w:rsidRPr="0023137E" w:rsidRDefault="008C5FCF" w:rsidP="00BA75E7">
            <w:pPr>
              <w:pStyle w:val="af"/>
              <w:rPr>
                <w:rFonts w:ascii="Calibri" w:hAnsi="Calibri"/>
                <w:sz w:val="21"/>
                <w:szCs w:val="22"/>
              </w:rPr>
            </w:pPr>
            <w:r w:rsidRPr="0023137E">
              <w:rPr>
                <w:rFonts w:ascii="Calibri" w:hAnsi="Calibri" w:hint="eastAsia"/>
                <w:sz w:val="21"/>
                <w:szCs w:val="22"/>
              </w:rPr>
              <w:t>银行卡类型商卡，龙卡等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</w:t>
            </w:r>
            <w:r w:rsidRPr="0023137E">
              <w:t>CardChequeNo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银行卡，支票等号码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EPDPM_CM</w:t>
            </w:r>
            <w:r w:rsidRPr="0023137E">
              <w:t>Bank</w:t>
            </w:r>
            <w:r w:rsidRPr="0023137E">
              <w:rPr>
                <w:rFonts w:hint="eastAsia"/>
              </w:rPr>
              <w:t>_</w:t>
            </w:r>
            <w:r w:rsidRPr="0023137E">
              <w:t>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支票发行银行</w:t>
            </w:r>
            <w:r w:rsidRPr="0023137E">
              <w:rPr>
                <w:rFonts w:hint="eastAsia"/>
              </w:rPr>
              <w:t>/</w:t>
            </w:r>
            <w:r w:rsidRPr="0023137E">
              <w:rPr>
                <w:rFonts w:hint="eastAsia"/>
              </w:rPr>
              <w:t>银行卡发行银行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</w:t>
            </w:r>
            <w:r w:rsidRPr="0023137E">
              <w:t>Unit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支付单位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EPDPM_Amt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支付额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EPDPM_ChequeDate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t>支票日期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EPDPM_Date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t>交款日期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EPDPM_Time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交款时间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EPDPM_Remark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备注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:rsidR="008C5FCF" w:rsidRPr="0023137E" w:rsidRDefault="008C5FCF" w:rsidP="00BA75E7"/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:rsidR="008C5FCF" w:rsidRPr="0023137E" w:rsidRDefault="008C5FCF" w:rsidP="00BA75E7"/>
        </w:tc>
        <w:tc>
          <w:tcPr>
            <w:tcW w:w="4445" w:type="dxa"/>
          </w:tcPr>
          <w:p w:rsidR="008C5FCF" w:rsidRPr="0023137E" w:rsidRDefault="008C5FCF" w:rsidP="00BA75E7"/>
        </w:tc>
      </w:tr>
    </w:tbl>
    <w:p w:rsidR="008C5FCF" w:rsidRDefault="008C5FCF" w:rsidP="008C5FCF"/>
    <w:p w:rsidR="008C5FCF" w:rsidRDefault="00D75A5D" w:rsidP="00D75A5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027D88">
        <w:rPr>
          <w:rFonts w:hint="eastAsia"/>
        </w:rPr>
        <w:t>消费明细表</w:t>
      </w:r>
      <w:r w:rsidR="00027D88">
        <w:rPr>
          <w:rFonts w:hint="eastAsia"/>
        </w:rPr>
        <w:t>DHC_EPPayList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4445"/>
      </w:tblGrid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EPPL_Parref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EPPL_RowID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EPPL_Sub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PAPMI_DR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t>PA_PatMas</w:t>
            </w:r>
            <w:r w:rsidRPr="007B520B">
              <w:rPr>
                <w:rFonts w:hint="eastAsia"/>
                <w:cs/>
              </w:rPr>
              <w:t>表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InvPrt_DR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门诊</w:t>
            </w:r>
            <w:r w:rsidRPr="007B520B">
              <w:rPr>
                <w:rFonts w:hint="eastAsia"/>
              </w:rPr>
              <w:t>或住院</w:t>
            </w:r>
            <w:r w:rsidRPr="007B520B">
              <w:rPr>
                <w:rFonts w:hint="eastAsia"/>
                <w:cs/>
              </w:rPr>
              <w:t>结算票据管理的</w:t>
            </w:r>
            <w:r w:rsidRPr="007B520B">
              <w:t>RowID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BillNo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小票号码</w:t>
            </w:r>
            <w:r w:rsidRPr="007B520B">
              <w:t>(</w:t>
            </w:r>
            <w:r w:rsidRPr="007B520B">
              <w:rPr>
                <w:rFonts w:hint="eastAsia"/>
                <w:cs/>
              </w:rPr>
              <w:t>此号码可打可不打，决定权在项目</w:t>
            </w:r>
            <w:r w:rsidRPr="007B520B">
              <w:t>)</w:t>
            </w:r>
            <w:r w:rsidRPr="007B520B">
              <w:rPr>
                <w:rFonts w:hint="eastAsia"/>
                <w:cs/>
              </w:rPr>
              <w:t>，可以加上审批权来代替这个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User_DR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服务</w:t>
            </w:r>
            <w:r w:rsidRPr="007B520B">
              <w:t>/</w:t>
            </w:r>
            <w:r w:rsidRPr="007B520B">
              <w:rPr>
                <w:rFonts w:hint="eastAsia"/>
                <w:cs/>
              </w:rPr>
              <w:t>会计人员</w:t>
            </w:r>
            <w:r w:rsidRPr="007B520B">
              <w:t>RowID</w:t>
            </w:r>
            <w:r w:rsidRPr="007B520B">
              <w:rPr>
                <w:rFonts w:hint="eastAsia"/>
                <w:cs/>
              </w:rPr>
              <w:t>，操作此支付的人员（操作的人）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PayDate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卡支付日期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PayTime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卡支付时间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PayNum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支付金额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Left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账户余额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lastRenderedPageBreak/>
              <w:t>11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PayRecLoc_DR</w:t>
            </w:r>
          </w:p>
        </w:tc>
        <w:tc>
          <w:tcPr>
            <w:tcW w:w="4445" w:type="dxa"/>
          </w:tcPr>
          <w:p w:rsidR="008C5FCF" w:rsidRPr="0023137E" w:rsidRDefault="008C5FCF" w:rsidP="00BA75E7">
            <w:r w:rsidRPr="007B520B">
              <w:rPr>
                <w:rFonts w:hint="eastAsia"/>
                <w:cs/>
              </w:rPr>
              <w:t>患者支付时，所在的科室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Hosp_DR</w:t>
            </w:r>
          </w:p>
        </w:tc>
        <w:tc>
          <w:tcPr>
            <w:tcW w:w="4445" w:type="dxa"/>
          </w:tcPr>
          <w:p w:rsidR="008C5FCF" w:rsidRPr="007B520B" w:rsidRDefault="008C5FCF" w:rsidP="00BA75E7">
            <w:pPr>
              <w:rPr>
                <w:cs/>
              </w:rPr>
            </w:pPr>
            <w:r w:rsidRPr="007B520B">
              <w:rPr>
                <w:rFonts w:hint="eastAsia"/>
                <w:cs/>
              </w:rPr>
              <w:t>所在的医院</w:t>
            </w:r>
          </w:p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Note1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Note</w:t>
            </w:r>
            <w:r w:rsidRPr="007B520B">
              <w:rPr>
                <w:rFonts w:hint="eastAsia"/>
              </w:rPr>
              <w:t>2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Note</w:t>
            </w:r>
            <w:r w:rsidRPr="007B520B">
              <w:rPr>
                <w:rFonts w:hint="eastAsia"/>
              </w:rPr>
              <w:t>3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  <w:tr w:rsidR="008C5FCF" w:rsidRPr="0023137E" w:rsidTr="00BA75E7">
        <w:tc>
          <w:tcPr>
            <w:tcW w:w="1101" w:type="dxa"/>
          </w:tcPr>
          <w:p w:rsidR="008C5FCF" w:rsidRPr="0023137E" w:rsidRDefault="008C5FCF" w:rsidP="00BA75E7"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:rsidR="008C5FCF" w:rsidRPr="0023137E" w:rsidRDefault="008C5FCF" w:rsidP="00BA75E7">
            <w:r w:rsidRPr="0023137E">
              <w:rPr>
                <w:rFonts w:hint="eastAsia"/>
              </w:rPr>
              <w:t>EPPL_</w:t>
            </w:r>
            <w:r w:rsidRPr="007B520B">
              <w:t>Note</w:t>
            </w:r>
            <w:r w:rsidRPr="007B520B">
              <w:rPr>
                <w:rFonts w:hint="eastAsia"/>
              </w:rPr>
              <w:t>4</w:t>
            </w:r>
          </w:p>
        </w:tc>
        <w:tc>
          <w:tcPr>
            <w:tcW w:w="4445" w:type="dxa"/>
          </w:tcPr>
          <w:p w:rsidR="008C5FCF" w:rsidRPr="0023137E" w:rsidRDefault="008C5FCF" w:rsidP="00BA75E7"/>
        </w:tc>
      </w:tr>
    </w:tbl>
    <w:p w:rsidR="008C5FCF" w:rsidRDefault="008C5FCF" w:rsidP="008C5FCF"/>
    <w:p w:rsidR="002E424B" w:rsidRPr="002E424B" w:rsidRDefault="002E424B" w:rsidP="002E424B"/>
    <w:sectPr w:rsidR="002E424B" w:rsidRPr="002E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AAA" w:rsidRDefault="00307AAA" w:rsidP="00134377">
      <w:r>
        <w:separator/>
      </w:r>
    </w:p>
  </w:endnote>
  <w:endnote w:type="continuationSeparator" w:id="0">
    <w:p w:rsidR="00307AAA" w:rsidRDefault="00307AAA" w:rsidP="0013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AAA" w:rsidRDefault="00307AAA" w:rsidP="00134377">
      <w:r>
        <w:separator/>
      </w:r>
    </w:p>
  </w:footnote>
  <w:footnote w:type="continuationSeparator" w:id="0">
    <w:p w:rsidR="00307AAA" w:rsidRDefault="00307AAA" w:rsidP="0013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24"/>
    <w:multiLevelType w:val="multilevel"/>
    <w:tmpl w:val="0000002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28"/>
    <w:multiLevelType w:val="multilevel"/>
    <w:tmpl w:val="0000002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14F0838"/>
    <w:multiLevelType w:val="hybridMultilevel"/>
    <w:tmpl w:val="CEFE92B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6C34A6"/>
    <w:multiLevelType w:val="hybridMultilevel"/>
    <w:tmpl w:val="30B86EA6"/>
    <w:lvl w:ilvl="0" w:tplc="BB0412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0538A9"/>
    <w:multiLevelType w:val="hybridMultilevel"/>
    <w:tmpl w:val="D28CC99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55710E"/>
    <w:multiLevelType w:val="hybridMultilevel"/>
    <w:tmpl w:val="C7B4E160"/>
    <w:lvl w:ilvl="0" w:tplc="7B644A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27E07F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6780A3F"/>
    <w:multiLevelType w:val="hybridMultilevel"/>
    <w:tmpl w:val="718A2394"/>
    <w:lvl w:ilvl="0" w:tplc="B84E3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 w15:restartNumberingAfterBreak="0">
    <w:nsid w:val="5B29766B"/>
    <w:multiLevelType w:val="hybridMultilevel"/>
    <w:tmpl w:val="2528F52E"/>
    <w:lvl w:ilvl="0" w:tplc="86AC04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C86400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1"/>
  </w:num>
  <w:num w:numId="8">
    <w:abstractNumId w:val="19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9"/>
  </w:num>
  <w:num w:numId="17">
    <w:abstractNumId w:val="6"/>
  </w:num>
  <w:num w:numId="18">
    <w:abstractNumId w:val="7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9B"/>
    <w:rsid w:val="00014A3C"/>
    <w:rsid w:val="00027D88"/>
    <w:rsid w:val="00030461"/>
    <w:rsid w:val="0004163E"/>
    <w:rsid w:val="00052474"/>
    <w:rsid w:val="00087AF5"/>
    <w:rsid w:val="000A32F1"/>
    <w:rsid w:val="000B5539"/>
    <w:rsid w:val="000E0849"/>
    <w:rsid w:val="000E7268"/>
    <w:rsid w:val="001248D4"/>
    <w:rsid w:val="00126F33"/>
    <w:rsid w:val="00134377"/>
    <w:rsid w:val="00145DC8"/>
    <w:rsid w:val="001869EC"/>
    <w:rsid w:val="0019115D"/>
    <w:rsid w:val="00214BE0"/>
    <w:rsid w:val="00263226"/>
    <w:rsid w:val="00267A21"/>
    <w:rsid w:val="00290C5B"/>
    <w:rsid w:val="002B7FA4"/>
    <w:rsid w:val="002C7A28"/>
    <w:rsid w:val="002D2E51"/>
    <w:rsid w:val="002D4C51"/>
    <w:rsid w:val="002D6921"/>
    <w:rsid w:val="002E424B"/>
    <w:rsid w:val="002F3A48"/>
    <w:rsid w:val="00307AAA"/>
    <w:rsid w:val="00331513"/>
    <w:rsid w:val="00352281"/>
    <w:rsid w:val="003767D8"/>
    <w:rsid w:val="003C5634"/>
    <w:rsid w:val="003C7801"/>
    <w:rsid w:val="003D4220"/>
    <w:rsid w:val="004001CB"/>
    <w:rsid w:val="00430FA8"/>
    <w:rsid w:val="0044041F"/>
    <w:rsid w:val="00443972"/>
    <w:rsid w:val="00470EFF"/>
    <w:rsid w:val="00471BE1"/>
    <w:rsid w:val="004A03F8"/>
    <w:rsid w:val="004B242B"/>
    <w:rsid w:val="005124E1"/>
    <w:rsid w:val="00524408"/>
    <w:rsid w:val="0055498A"/>
    <w:rsid w:val="00554BFA"/>
    <w:rsid w:val="00574A2E"/>
    <w:rsid w:val="005947BF"/>
    <w:rsid w:val="005A3CA8"/>
    <w:rsid w:val="005D359F"/>
    <w:rsid w:val="005E0825"/>
    <w:rsid w:val="005E1009"/>
    <w:rsid w:val="006059A0"/>
    <w:rsid w:val="00612EC5"/>
    <w:rsid w:val="00625E4D"/>
    <w:rsid w:val="00670C58"/>
    <w:rsid w:val="00673B33"/>
    <w:rsid w:val="006761F0"/>
    <w:rsid w:val="00684223"/>
    <w:rsid w:val="006D157C"/>
    <w:rsid w:val="00741B24"/>
    <w:rsid w:val="007C3002"/>
    <w:rsid w:val="007C5273"/>
    <w:rsid w:val="007D4252"/>
    <w:rsid w:val="007D6CD5"/>
    <w:rsid w:val="007E2668"/>
    <w:rsid w:val="007F4FC5"/>
    <w:rsid w:val="007F5EB6"/>
    <w:rsid w:val="00802F22"/>
    <w:rsid w:val="008140F2"/>
    <w:rsid w:val="00831CBD"/>
    <w:rsid w:val="008628B6"/>
    <w:rsid w:val="008808BE"/>
    <w:rsid w:val="008A7DCF"/>
    <w:rsid w:val="008C5FCF"/>
    <w:rsid w:val="00926C8C"/>
    <w:rsid w:val="00944FE6"/>
    <w:rsid w:val="00951C8F"/>
    <w:rsid w:val="009601D0"/>
    <w:rsid w:val="009617F1"/>
    <w:rsid w:val="0098397E"/>
    <w:rsid w:val="0099707A"/>
    <w:rsid w:val="009B5E66"/>
    <w:rsid w:val="00A219DC"/>
    <w:rsid w:val="00A76A91"/>
    <w:rsid w:val="00A9104D"/>
    <w:rsid w:val="00A9676A"/>
    <w:rsid w:val="00AA6B06"/>
    <w:rsid w:val="00AB1A94"/>
    <w:rsid w:val="00AB4416"/>
    <w:rsid w:val="00AD7D1C"/>
    <w:rsid w:val="00AF1D99"/>
    <w:rsid w:val="00B03D6E"/>
    <w:rsid w:val="00B54587"/>
    <w:rsid w:val="00B61B6C"/>
    <w:rsid w:val="00BA75E7"/>
    <w:rsid w:val="00BC17FB"/>
    <w:rsid w:val="00BD410F"/>
    <w:rsid w:val="00C42659"/>
    <w:rsid w:val="00CB5FDF"/>
    <w:rsid w:val="00CF242A"/>
    <w:rsid w:val="00D11A6A"/>
    <w:rsid w:val="00D242B5"/>
    <w:rsid w:val="00D34768"/>
    <w:rsid w:val="00D35103"/>
    <w:rsid w:val="00D66776"/>
    <w:rsid w:val="00D75A5D"/>
    <w:rsid w:val="00DB5787"/>
    <w:rsid w:val="00DD76A3"/>
    <w:rsid w:val="00E0206D"/>
    <w:rsid w:val="00E05BE9"/>
    <w:rsid w:val="00E06001"/>
    <w:rsid w:val="00E06075"/>
    <w:rsid w:val="00E20B6C"/>
    <w:rsid w:val="00E46583"/>
    <w:rsid w:val="00E50BA8"/>
    <w:rsid w:val="00E67F58"/>
    <w:rsid w:val="00E93D98"/>
    <w:rsid w:val="00EB5F9B"/>
    <w:rsid w:val="00EC268D"/>
    <w:rsid w:val="00F45491"/>
    <w:rsid w:val="00F622E7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066925E"/>
  <w15:docId w15:val="{F66A2908-FB0D-4214-9086-B72B5C3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B5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B5F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B5F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4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12EC5"/>
    <w:pPr>
      <w:keepNext/>
      <w:keepLines/>
      <w:adjustRightInd w:val="0"/>
      <w:spacing w:before="60" w:after="60" w:line="314" w:lineRule="atLeast"/>
      <w:textAlignment w:val="baseline"/>
      <w:outlineLvl w:val="4"/>
    </w:pPr>
    <w:rPr>
      <w:rFonts w:ascii="楷体_GB2312" w:eastAsia="楷体_GB2312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F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5F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F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5D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rsid w:val="00145DC8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文档结构图 字符"/>
    <w:basedOn w:val="a0"/>
    <w:link w:val="a3"/>
    <w:semiHidden/>
    <w:rsid w:val="00145DC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5">
    <w:name w:val="Normal (Web)"/>
    <w:basedOn w:val="a"/>
    <w:rsid w:val="00145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rsid w:val="0014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145DC8"/>
    <w:rPr>
      <w:rFonts w:ascii="Arial" w:eastAsia="宋体" w:hAnsi="Arial" w:cs="Arial"/>
      <w:kern w:val="0"/>
      <w:szCs w:val="21"/>
    </w:rPr>
  </w:style>
  <w:style w:type="character" w:styleId="a6">
    <w:name w:val="Emphasis"/>
    <w:basedOn w:val="a0"/>
    <w:qFormat/>
    <w:rsid w:val="00145DC8"/>
    <w:rPr>
      <w:b w:val="0"/>
      <w:bCs w:val="0"/>
      <w:i w:val="0"/>
      <w:iCs w:val="0"/>
      <w:color w:val="CC0033"/>
    </w:rPr>
  </w:style>
  <w:style w:type="paragraph" w:styleId="a7">
    <w:name w:val="header"/>
    <w:basedOn w:val="a"/>
    <w:link w:val="a8"/>
    <w:uiPriority w:val="99"/>
    <w:rsid w:val="0014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45DC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145DC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45DC8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352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rsid w:val="00DD76A3"/>
    <w:rPr>
      <w:rFonts w:ascii="Times New Roman" w:eastAsia="宋体" w:hAnsi="Times New Roman" w:cs="Times New Roman"/>
      <w:color w:val="FF0000"/>
      <w:szCs w:val="24"/>
    </w:rPr>
  </w:style>
  <w:style w:type="character" w:customStyle="1" w:styleId="ad">
    <w:name w:val="正文文本 字符"/>
    <w:basedOn w:val="a0"/>
    <w:link w:val="ac"/>
    <w:rsid w:val="00DD76A3"/>
    <w:rPr>
      <w:rFonts w:ascii="Times New Roman" w:eastAsia="宋体" w:hAnsi="Times New Roman" w:cs="Times New Roman"/>
      <w:color w:val="FF0000"/>
      <w:szCs w:val="24"/>
    </w:rPr>
  </w:style>
  <w:style w:type="paragraph" w:customStyle="1" w:styleId="ae">
    <w:name w:val="层"/>
    <w:basedOn w:val="a"/>
    <w:rsid w:val="00DD76A3"/>
    <w:pPr>
      <w:adjustRightInd w:val="0"/>
      <w:spacing w:line="314" w:lineRule="atLeast"/>
      <w:ind w:firstLine="425"/>
      <w:textAlignment w:val="baseline"/>
      <w:outlineLvl w:val="5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">
    <w:name w:val="表文"/>
    <w:basedOn w:val="a"/>
    <w:rsid w:val="00DD76A3"/>
    <w:pPr>
      <w:adjustRightInd w:val="0"/>
      <w:snapToGrid w:val="0"/>
      <w:spacing w:line="28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Body Text Indent"/>
    <w:basedOn w:val="a"/>
    <w:link w:val="af1"/>
    <w:unhideWhenUsed/>
    <w:rsid w:val="00612EC5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612EC5"/>
  </w:style>
  <w:style w:type="character" w:customStyle="1" w:styleId="50">
    <w:name w:val="标题 5 字符"/>
    <w:basedOn w:val="a0"/>
    <w:link w:val="5"/>
    <w:rsid w:val="00612EC5"/>
    <w:rPr>
      <w:rFonts w:ascii="楷体_GB2312" w:eastAsia="楷体_GB2312" w:hAnsi="Times New Roman" w:cs="Times New Roman"/>
      <w:kern w:val="0"/>
      <w:sz w:val="24"/>
      <w:szCs w:val="20"/>
    </w:rPr>
  </w:style>
  <w:style w:type="character" w:customStyle="1" w:styleId="SoDAField">
    <w:name w:val="SoDA Field"/>
    <w:basedOn w:val="a0"/>
    <w:rsid w:val="00612EC5"/>
    <w:rPr>
      <w:color w:val="0000FF"/>
    </w:rPr>
  </w:style>
  <w:style w:type="paragraph" w:customStyle="1" w:styleId="af2">
    <w:name w:val="表栏名"/>
    <w:basedOn w:val="a"/>
    <w:rsid w:val="00612EC5"/>
    <w:pPr>
      <w:widowControl/>
      <w:adjustRightInd w:val="0"/>
      <w:spacing w:line="280" w:lineRule="atLeast"/>
      <w:jc w:val="center"/>
      <w:textAlignment w:val="baseline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af3">
    <w:name w:val="Date"/>
    <w:basedOn w:val="a"/>
    <w:next w:val="a"/>
    <w:link w:val="af4"/>
    <w:rsid w:val="00612EC5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4">
    <w:name w:val="日期 字符"/>
    <w:basedOn w:val="a0"/>
    <w:link w:val="af3"/>
    <w:rsid w:val="00612EC5"/>
    <w:rPr>
      <w:rFonts w:ascii="Times New Roman" w:eastAsia="宋体" w:hAnsi="Times New Roman" w:cs="Times New Roman"/>
      <w:szCs w:val="24"/>
    </w:rPr>
  </w:style>
  <w:style w:type="paragraph" w:customStyle="1" w:styleId="31">
    <w:name w:val="表格3"/>
    <w:basedOn w:val="a"/>
    <w:next w:val="a"/>
    <w:rsid w:val="00E06001"/>
    <w:pPr>
      <w:spacing w:line="360" w:lineRule="auto"/>
      <w:jc w:val="left"/>
    </w:pPr>
    <w:rPr>
      <w:rFonts w:ascii="Times New Roman" w:eastAsia="宋体" w:hAnsi="Times New Roman" w:cs="Times New Roman"/>
      <w:szCs w:val="24"/>
    </w:rPr>
  </w:style>
  <w:style w:type="paragraph" w:styleId="af5">
    <w:name w:val="Title"/>
    <w:basedOn w:val="a"/>
    <w:next w:val="a"/>
    <w:link w:val="af6"/>
    <w:uiPriority w:val="10"/>
    <w:qFormat/>
    <w:rsid w:val="00E060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E06001"/>
    <w:rPr>
      <w:rFonts w:asciiTheme="majorHAnsi" w:eastAsia="宋体" w:hAnsiTheme="majorHAnsi" w:cstheme="majorBidi"/>
      <w:b/>
      <w:bCs/>
      <w:sz w:val="32"/>
      <w:szCs w:val="32"/>
    </w:rPr>
  </w:style>
  <w:style w:type="paragraph" w:styleId="af7">
    <w:name w:val="List Paragraph"/>
    <w:basedOn w:val="a"/>
    <w:uiPriority w:val="34"/>
    <w:qFormat/>
    <w:rsid w:val="00D75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1.doc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8AFC-A978-4663-B6F3-D8EB25FA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97</Pages>
  <Words>11971</Words>
  <Characters>68239</Characters>
  <Application>Microsoft Office Word</Application>
  <DocSecurity>0</DocSecurity>
  <Lines>568</Lines>
  <Paragraphs>160</Paragraphs>
  <ScaleCrop>false</ScaleCrop>
  <Company/>
  <LinksUpToDate>false</LinksUpToDate>
  <CharactersWithSpaces>80050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</dc:creator>
  <cp:lastModifiedBy>Jack</cp:lastModifiedBy>
  <cp:revision>118</cp:revision>
  <dcterms:created xsi:type="dcterms:W3CDTF">2012-08-17T09:22:00Z</dcterms:created>
  <dcterms:modified xsi:type="dcterms:W3CDTF">2017-02-23T13:33:00Z</dcterms:modified>
</cp:coreProperties>
</file>